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18896" w14:textId="77777777" w:rsid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bookmarkStart w:id="0" w:name="_Toc266177623"/>
      <w:r w:rsidRPr="00B54B3C">
        <w:rPr>
          <w:rFonts w:eastAsia="黑体" w:hint="eastAsia"/>
          <w:color w:val="000000"/>
          <w:sz w:val="30"/>
          <w:szCs w:val="30"/>
        </w:rPr>
        <w:t>实验报告</w:t>
      </w:r>
    </w:p>
    <w:p w14:paraId="4971D056" w14:textId="77777777" w:rsidR="00915DBD" w:rsidRP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r w:rsidRPr="00B54B3C">
        <w:rPr>
          <w:rFonts w:eastAsia="黑体" w:hint="eastAsia"/>
          <w:color w:val="000000"/>
          <w:sz w:val="21"/>
          <w:szCs w:val="21"/>
        </w:rPr>
        <w:t>成绩</w:t>
      </w:r>
      <w:r w:rsidRPr="00B54B3C">
        <w:rPr>
          <w:rFonts w:hint="eastAsia"/>
          <w:color w:val="000000"/>
          <w:sz w:val="21"/>
          <w:szCs w:val="21"/>
        </w:rPr>
        <w:t>：</w:t>
      </w:r>
    </w:p>
    <w:tbl>
      <w:tblPr>
        <w:tblW w:w="4988" w:type="pct"/>
        <w:tblLook w:val="01E0" w:firstRow="1" w:lastRow="1" w:firstColumn="1" w:lastColumn="1" w:noHBand="0" w:noVBand="0"/>
      </w:tblPr>
      <w:tblGrid>
        <w:gridCol w:w="1118"/>
        <w:gridCol w:w="1494"/>
        <w:gridCol w:w="726"/>
        <w:gridCol w:w="1305"/>
        <w:gridCol w:w="1197"/>
        <w:gridCol w:w="1368"/>
        <w:gridCol w:w="1208"/>
        <w:gridCol w:w="849"/>
      </w:tblGrid>
      <w:tr w:rsidR="00915DBD" w:rsidRPr="00B54B3C" w14:paraId="2EB1BF36" w14:textId="77777777" w:rsidTr="00F1210E">
        <w:trPr>
          <w:trHeight w:val="548"/>
        </w:trPr>
        <w:tc>
          <w:tcPr>
            <w:tcW w:w="604" w:type="pct"/>
            <w:vAlign w:val="bottom"/>
          </w:tcPr>
          <w:p w14:paraId="2E525806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班级学号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bottom"/>
          </w:tcPr>
          <w:p w14:paraId="28079D6C" w14:textId="026723B3" w:rsidR="00915DBD" w:rsidRPr="00B54B3C" w:rsidRDefault="00915DBD" w:rsidP="006A785B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8A524E">
              <w:rPr>
                <w:color w:val="000000"/>
                <w:sz w:val="21"/>
                <w:szCs w:val="21"/>
              </w:rPr>
              <w:t>202015116</w:t>
            </w:r>
          </w:p>
        </w:tc>
        <w:tc>
          <w:tcPr>
            <w:tcW w:w="392" w:type="pct"/>
            <w:vAlign w:val="bottom"/>
          </w:tcPr>
          <w:p w14:paraId="472EF766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14:paraId="6FD5E29D" w14:textId="219C5CEA" w:rsidR="00915DBD" w:rsidRPr="00B54B3C" w:rsidRDefault="008A524E" w:rsidP="006A785B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14:paraId="7B6383B6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14:paraId="33C0E5DD" w14:textId="1A785A3A" w:rsidR="00915DBD" w:rsidRPr="00B54B3C" w:rsidRDefault="00915DBD" w:rsidP="00621463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>20</w:t>
            </w:r>
            <w:r>
              <w:rPr>
                <w:color w:val="000000"/>
                <w:sz w:val="21"/>
                <w:szCs w:val="21"/>
              </w:rPr>
              <w:t>2</w:t>
            </w:r>
            <w:r w:rsidR="008A524E">
              <w:rPr>
                <w:color w:val="000000"/>
                <w:sz w:val="21"/>
                <w:szCs w:val="21"/>
              </w:rPr>
              <w:t>2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621463">
              <w:rPr>
                <w:rFonts w:hint="eastAsia"/>
                <w:color w:val="000000"/>
                <w:sz w:val="21"/>
                <w:szCs w:val="21"/>
              </w:rPr>
              <w:t>10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8A524E"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652" w:type="pct"/>
            <w:vAlign w:val="bottom"/>
          </w:tcPr>
          <w:p w14:paraId="0A3F15CC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14:paraId="3133E3AA" w14:textId="77777777" w:rsidR="00915DBD" w:rsidRPr="00B54B3C" w:rsidRDefault="00915DBD" w:rsidP="00C55391">
            <w:pPr>
              <w:rPr>
                <w:color w:val="000000"/>
                <w:sz w:val="21"/>
                <w:szCs w:val="21"/>
              </w:rPr>
            </w:pPr>
          </w:p>
        </w:tc>
      </w:tr>
      <w:tr w:rsidR="00915DBD" w:rsidRPr="00B54B3C" w14:paraId="58B919D7" w14:textId="77777777" w:rsidTr="00F1210E">
        <w:trPr>
          <w:trHeight w:val="604"/>
        </w:trPr>
        <w:tc>
          <w:tcPr>
            <w:tcW w:w="604" w:type="pct"/>
            <w:vAlign w:val="bottom"/>
          </w:tcPr>
          <w:p w14:paraId="740134E9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实验名称</w:t>
            </w:r>
          </w:p>
        </w:tc>
        <w:tc>
          <w:tcPr>
            <w:tcW w:w="4396" w:type="pct"/>
            <w:gridSpan w:val="7"/>
            <w:tcBorders>
              <w:bottom w:val="single" w:sz="4" w:space="0" w:color="auto"/>
            </w:tcBorders>
            <w:vAlign w:val="bottom"/>
          </w:tcPr>
          <w:p w14:paraId="6D57B49F" w14:textId="77777777" w:rsidR="00915DBD" w:rsidRPr="00B54B3C" w:rsidRDefault="00915DBD" w:rsidP="006849B3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F43B39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BC71E0">
              <w:rPr>
                <w:rFonts w:hint="eastAsia"/>
                <w:color w:val="000000"/>
                <w:sz w:val="21"/>
                <w:szCs w:val="21"/>
              </w:rPr>
              <w:t>-</w:t>
            </w:r>
            <w:r w:rsidR="00F43B39">
              <w:rPr>
                <w:rFonts w:hint="eastAsia"/>
                <w:color w:val="000000"/>
                <w:sz w:val="21"/>
                <w:szCs w:val="21"/>
              </w:rPr>
              <w:t xml:space="preserve">5  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R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的</w:t>
            </w:r>
            <w:r w:rsidR="00F43B39">
              <w:rPr>
                <w:rFonts w:hint="eastAsia"/>
                <w:color w:val="000000"/>
                <w:sz w:val="21"/>
                <w:szCs w:val="21"/>
              </w:rPr>
              <w:t>决策树</w:t>
            </w:r>
            <w:r w:rsidR="00BC71E0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F43B39">
              <w:rPr>
                <w:rFonts w:hint="eastAsia"/>
                <w:color w:val="000000"/>
                <w:sz w:val="21"/>
                <w:szCs w:val="21"/>
              </w:rPr>
              <w:t>人工神经网络</w:t>
            </w:r>
          </w:p>
        </w:tc>
      </w:tr>
    </w:tbl>
    <w:p w14:paraId="50214477" w14:textId="77777777" w:rsidR="00915DBD" w:rsidRPr="00B54B3C" w:rsidRDefault="00915DBD" w:rsidP="00C55391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p w14:paraId="274C70A2" w14:textId="77777777" w:rsidR="00915DBD" w:rsidRPr="00B54B3C" w:rsidRDefault="00915DBD" w:rsidP="006E28D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bookmarkStart w:id="1" w:name="OLE_LINK1"/>
      <w:r w:rsidRPr="00B54B3C">
        <w:rPr>
          <w:b/>
          <w:color w:val="000000"/>
          <w:sz w:val="21"/>
          <w:szCs w:val="21"/>
        </w:rPr>
        <w:t>1</w:t>
      </w:r>
      <w:r w:rsidRPr="00B54B3C">
        <w:rPr>
          <w:rFonts w:hint="eastAsia"/>
          <w:b/>
          <w:color w:val="000000"/>
          <w:sz w:val="21"/>
          <w:szCs w:val="21"/>
        </w:rPr>
        <w:t>．实验题目</w:t>
      </w:r>
    </w:p>
    <w:p w14:paraId="3A89C3CE" w14:textId="77777777" w:rsidR="006849B3" w:rsidRDefault="006849B3" w:rsidP="006849B3">
      <w:pPr>
        <w:spacing w:line="360" w:lineRule="auto"/>
        <w:ind w:firstLineChars="200" w:firstLine="420"/>
        <w:outlineLvl w:val="0"/>
        <w:rPr>
          <w:color w:val="000000"/>
          <w:sz w:val="21"/>
          <w:szCs w:val="21"/>
        </w:rPr>
      </w:pPr>
      <w:r w:rsidRPr="006849B3">
        <w:rPr>
          <w:rFonts w:hint="eastAsia"/>
          <w:color w:val="000000"/>
          <w:sz w:val="21"/>
          <w:szCs w:val="21"/>
        </w:rPr>
        <w:t>R</w:t>
      </w:r>
      <w:r w:rsidRPr="006849B3">
        <w:rPr>
          <w:rFonts w:hint="eastAsia"/>
          <w:color w:val="000000"/>
          <w:sz w:val="21"/>
          <w:szCs w:val="21"/>
        </w:rPr>
        <w:t>的决策树，人工神经网络</w:t>
      </w:r>
    </w:p>
    <w:p w14:paraId="52297E37" w14:textId="77777777" w:rsidR="00915DBD" w:rsidRPr="00B54B3C" w:rsidRDefault="00915DBD" w:rsidP="006849B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2</w:t>
      </w:r>
      <w:r w:rsidRPr="00B54B3C">
        <w:rPr>
          <w:rFonts w:hint="eastAsia"/>
          <w:b/>
          <w:color w:val="000000"/>
          <w:sz w:val="21"/>
          <w:szCs w:val="21"/>
        </w:rPr>
        <w:t>．实验步骤</w:t>
      </w:r>
    </w:p>
    <w:p w14:paraId="1CDBEFA8" w14:textId="2C037FA2" w:rsidR="00915DBD" w:rsidRPr="00B54B3C" w:rsidRDefault="00915DBD" w:rsidP="008024A2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本题目由两部分组成：（</w:t>
      </w:r>
      <w:r w:rsidRPr="00B54B3C">
        <w:rPr>
          <w:color w:val="000000"/>
          <w:sz w:val="21"/>
          <w:szCs w:val="21"/>
        </w:rPr>
        <w:t>1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 w:rsidR="00322027">
        <w:rPr>
          <w:rFonts w:hint="eastAsia"/>
          <w:color w:val="000000"/>
          <w:sz w:val="21"/>
          <w:szCs w:val="21"/>
        </w:rPr>
        <w:t>软件</w:t>
      </w:r>
      <w:r w:rsidR="006849B3">
        <w:rPr>
          <w:rFonts w:hint="eastAsia"/>
          <w:color w:val="000000"/>
          <w:sz w:val="21"/>
          <w:szCs w:val="21"/>
        </w:rPr>
        <w:t>对</w:t>
      </w:r>
      <w:r w:rsidR="005B54C0" w:rsidRPr="005B54C0">
        <w:rPr>
          <w:color w:val="000000"/>
          <w:sz w:val="21"/>
          <w:szCs w:val="21"/>
        </w:rPr>
        <w:t>专业棒球运动员</w:t>
      </w:r>
      <w:r w:rsidR="006849B3">
        <w:rPr>
          <w:rFonts w:hint="eastAsia"/>
          <w:color w:val="000000"/>
          <w:sz w:val="21"/>
          <w:szCs w:val="21"/>
        </w:rPr>
        <w:t>数据</w:t>
      </w:r>
      <w:r w:rsidR="005B54C0">
        <w:rPr>
          <w:rFonts w:hint="eastAsia"/>
          <w:color w:val="000000"/>
          <w:sz w:val="21"/>
          <w:szCs w:val="21"/>
        </w:rPr>
        <w:t>和泰坦尼克号乘客信息</w:t>
      </w:r>
      <w:r>
        <w:rPr>
          <w:rFonts w:hint="eastAsia"/>
          <w:color w:val="000000"/>
          <w:sz w:val="21"/>
          <w:szCs w:val="21"/>
        </w:rPr>
        <w:t>做</w:t>
      </w:r>
      <w:r w:rsidR="006849B3">
        <w:rPr>
          <w:rFonts w:hint="eastAsia"/>
          <w:color w:val="000000"/>
          <w:sz w:val="21"/>
          <w:szCs w:val="21"/>
        </w:rPr>
        <w:t>决策树</w:t>
      </w:r>
      <w:r w:rsidR="006F03F5">
        <w:rPr>
          <w:rFonts w:hint="eastAsia"/>
          <w:color w:val="000000"/>
          <w:sz w:val="21"/>
          <w:szCs w:val="21"/>
        </w:rPr>
        <w:t>，对</w:t>
      </w:r>
      <w:r w:rsidR="006F03F5" w:rsidRPr="00FF3FF3">
        <w:rPr>
          <w:color w:val="000000"/>
          <w:sz w:val="21"/>
          <w:szCs w:val="21"/>
        </w:rPr>
        <w:t>Titanic(</w:t>
      </w:r>
      <w:r w:rsidR="006F03F5" w:rsidRPr="00FF3FF3">
        <w:rPr>
          <w:color w:val="000000"/>
          <w:sz w:val="21"/>
          <w:szCs w:val="21"/>
        </w:rPr>
        <w:t>泰坦尼克号</w:t>
      </w:r>
      <w:r w:rsidR="006F03F5" w:rsidRPr="00FF3FF3">
        <w:rPr>
          <w:color w:val="000000"/>
          <w:sz w:val="21"/>
          <w:szCs w:val="21"/>
        </w:rPr>
        <w:t>)</w:t>
      </w:r>
      <w:r w:rsidR="006F03F5" w:rsidRPr="00FF3FF3">
        <w:rPr>
          <w:color w:val="000000"/>
          <w:sz w:val="21"/>
          <w:szCs w:val="21"/>
        </w:rPr>
        <w:t>上乘客的各类信息</w:t>
      </w:r>
      <w:r w:rsidR="006F03F5">
        <w:rPr>
          <w:rFonts w:hint="eastAsia"/>
          <w:color w:val="000000"/>
          <w:sz w:val="21"/>
          <w:szCs w:val="21"/>
        </w:rPr>
        <w:t>做分类树</w:t>
      </w:r>
      <w:r w:rsidRPr="00B54B3C">
        <w:rPr>
          <w:rFonts w:hint="eastAsia"/>
          <w:color w:val="000000"/>
          <w:sz w:val="21"/>
          <w:szCs w:val="21"/>
        </w:rPr>
        <w:t>；（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软件对</w:t>
      </w:r>
      <w:r w:rsidR="006F03F5" w:rsidRPr="005E3C4A">
        <w:rPr>
          <w:rFonts w:hint="eastAsia"/>
          <w:color w:val="000000"/>
          <w:sz w:val="21"/>
          <w:szCs w:val="21"/>
        </w:rPr>
        <w:t>对</w:t>
      </w:r>
      <w:proofErr w:type="spellStart"/>
      <w:r w:rsidR="006F03F5" w:rsidRPr="00FC19B3">
        <w:rPr>
          <w:color w:val="000000"/>
          <w:sz w:val="21"/>
          <w:szCs w:val="21"/>
        </w:rPr>
        <w:t>neuralnet</w:t>
      </w:r>
      <w:proofErr w:type="spellEnd"/>
      <w:r w:rsidR="006F03F5" w:rsidRPr="00FC19B3">
        <w:rPr>
          <w:color w:val="000000"/>
          <w:sz w:val="21"/>
          <w:szCs w:val="21"/>
        </w:rPr>
        <w:t>包</w:t>
      </w:r>
      <w:r w:rsidR="006F03F5" w:rsidRPr="005E3C4A">
        <w:rPr>
          <w:rFonts w:hint="eastAsia"/>
          <w:color w:val="000000"/>
          <w:sz w:val="21"/>
          <w:szCs w:val="21"/>
        </w:rPr>
        <w:t>数据</w:t>
      </w:r>
      <w:r>
        <w:rPr>
          <w:rFonts w:hint="eastAsia"/>
          <w:color w:val="000000"/>
          <w:sz w:val="21"/>
          <w:szCs w:val="21"/>
        </w:rPr>
        <w:t>做</w:t>
      </w:r>
      <w:r w:rsidR="006849B3">
        <w:rPr>
          <w:rFonts w:hint="eastAsia"/>
          <w:color w:val="000000"/>
          <w:sz w:val="21"/>
          <w:szCs w:val="21"/>
        </w:rPr>
        <w:t>人工神经网络</w:t>
      </w:r>
      <w:r w:rsidRPr="00B54B3C">
        <w:rPr>
          <w:rFonts w:hint="eastAsia"/>
          <w:color w:val="000000"/>
          <w:sz w:val="21"/>
          <w:szCs w:val="21"/>
        </w:rPr>
        <w:t>。</w:t>
      </w:r>
    </w:p>
    <w:p w14:paraId="3C85B42F" w14:textId="62F663F4" w:rsidR="00915DBD" w:rsidRDefault="006F03F5" w:rsidP="005B54C0">
      <w:pPr>
        <w:pStyle w:val="affc"/>
        <w:numPr>
          <w:ilvl w:val="0"/>
          <w:numId w:val="38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软件对</w:t>
      </w:r>
      <w:r w:rsidRPr="005B54C0">
        <w:rPr>
          <w:color w:val="000000"/>
          <w:sz w:val="21"/>
          <w:szCs w:val="21"/>
        </w:rPr>
        <w:t>专业棒球运动员</w:t>
      </w:r>
      <w:r>
        <w:rPr>
          <w:rFonts w:hint="eastAsia"/>
          <w:color w:val="000000"/>
          <w:sz w:val="21"/>
          <w:szCs w:val="21"/>
        </w:rPr>
        <w:t>数据和泰坦尼克号乘客信息做决策树，对</w:t>
      </w:r>
      <w:r w:rsidRPr="00FF3FF3">
        <w:rPr>
          <w:color w:val="000000"/>
          <w:sz w:val="21"/>
          <w:szCs w:val="21"/>
        </w:rPr>
        <w:t>Titanic(</w:t>
      </w:r>
      <w:r w:rsidRPr="00FF3FF3">
        <w:rPr>
          <w:color w:val="000000"/>
          <w:sz w:val="21"/>
          <w:szCs w:val="21"/>
        </w:rPr>
        <w:t>泰坦尼克号</w:t>
      </w:r>
      <w:r w:rsidRPr="00FF3FF3">
        <w:rPr>
          <w:color w:val="000000"/>
          <w:sz w:val="21"/>
          <w:szCs w:val="21"/>
        </w:rPr>
        <w:t>)</w:t>
      </w:r>
      <w:r w:rsidRPr="00FF3FF3">
        <w:rPr>
          <w:color w:val="000000"/>
          <w:sz w:val="21"/>
          <w:szCs w:val="21"/>
        </w:rPr>
        <w:t>上乘客的各类信息</w:t>
      </w:r>
      <w:r>
        <w:rPr>
          <w:rFonts w:hint="eastAsia"/>
          <w:color w:val="000000"/>
          <w:sz w:val="21"/>
          <w:szCs w:val="21"/>
        </w:rPr>
        <w:t>做分类树</w:t>
      </w:r>
    </w:p>
    <w:p w14:paraId="7E706065" w14:textId="2151EF10" w:rsidR="00B60C37" w:rsidRPr="00B60C37" w:rsidRDefault="005B54C0" w:rsidP="00B60C37">
      <w:pPr>
        <w:pStyle w:val="affc"/>
        <w:numPr>
          <w:ilvl w:val="0"/>
          <w:numId w:val="49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B60C37">
        <w:rPr>
          <w:rFonts w:hint="eastAsia"/>
          <w:color w:val="000000"/>
          <w:sz w:val="21"/>
          <w:szCs w:val="21"/>
        </w:rPr>
        <w:t>构建回归树</w:t>
      </w:r>
      <w:r w:rsidR="008A524E">
        <w:rPr>
          <w:rFonts w:hint="eastAsia"/>
          <w:color w:val="000000"/>
          <w:sz w:val="21"/>
          <w:szCs w:val="21"/>
        </w:rPr>
        <w:t>（</w:t>
      </w:r>
      <w:r w:rsidR="00707896">
        <w:rPr>
          <w:rFonts w:hint="eastAsia"/>
          <w:color w:val="000000"/>
          <w:sz w:val="21"/>
          <w:szCs w:val="21"/>
        </w:rPr>
        <w:t>预测变量为</w:t>
      </w:r>
      <w:r w:rsidR="00707896">
        <w:rPr>
          <w:rFonts w:hint="eastAsia"/>
          <w:color w:val="000000"/>
          <w:sz w:val="21"/>
          <w:szCs w:val="21"/>
        </w:rPr>
        <w:t>home</w:t>
      </w:r>
      <w:r w:rsidR="00707896">
        <w:rPr>
          <w:color w:val="000000"/>
          <w:sz w:val="21"/>
          <w:szCs w:val="21"/>
        </w:rPr>
        <w:t xml:space="preserve"> </w:t>
      </w:r>
      <w:r w:rsidR="00707896">
        <w:rPr>
          <w:rFonts w:hint="eastAsia"/>
          <w:color w:val="000000"/>
          <w:sz w:val="21"/>
          <w:szCs w:val="21"/>
        </w:rPr>
        <w:t>runs</w:t>
      </w:r>
      <w:r w:rsidR="00707896">
        <w:rPr>
          <w:rFonts w:hint="eastAsia"/>
          <w:color w:val="000000"/>
          <w:sz w:val="21"/>
          <w:szCs w:val="21"/>
        </w:rPr>
        <w:t>和</w:t>
      </w:r>
      <w:r w:rsidR="00707896">
        <w:rPr>
          <w:rFonts w:hint="eastAsia"/>
          <w:color w:val="000000"/>
          <w:sz w:val="21"/>
          <w:szCs w:val="21"/>
        </w:rPr>
        <w:t>years</w:t>
      </w:r>
      <w:r w:rsidR="00707896">
        <w:rPr>
          <w:color w:val="000000"/>
          <w:sz w:val="21"/>
          <w:szCs w:val="21"/>
        </w:rPr>
        <w:t xml:space="preserve"> </w:t>
      </w:r>
      <w:r w:rsidR="00707896">
        <w:rPr>
          <w:rFonts w:hint="eastAsia"/>
          <w:color w:val="000000"/>
          <w:sz w:val="21"/>
          <w:szCs w:val="21"/>
        </w:rPr>
        <w:t>played</w:t>
      </w:r>
      <w:r w:rsidR="00707896">
        <w:rPr>
          <w:rFonts w:hint="eastAsia"/>
          <w:color w:val="000000"/>
          <w:sz w:val="21"/>
          <w:szCs w:val="21"/>
        </w:rPr>
        <w:t>，影响变量为运动员的</w:t>
      </w:r>
      <w:r w:rsidR="00707896">
        <w:rPr>
          <w:rFonts w:hint="eastAsia"/>
          <w:color w:val="000000"/>
          <w:sz w:val="21"/>
          <w:szCs w:val="21"/>
        </w:rPr>
        <w:t>Salary</w:t>
      </w:r>
      <w:r w:rsidR="008A524E">
        <w:rPr>
          <w:rFonts w:hint="eastAsia"/>
          <w:color w:val="000000"/>
          <w:sz w:val="21"/>
          <w:szCs w:val="21"/>
        </w:rPr>
        <w:t>）</w:t>
      </w:r>
    </w:p>
    <w:p w14:paraId="3C3E9BD0" w14:textId="0D661C22" w:rsidR="005B54C0" w:rsidRPr="00B60C37" w:rsidRDefault="005B54C0" w:rsidP="00B60C37">
      <w:pPr>
        <w:pStyle w:val="affc"/>
        <w:numPr>
          <w:ilvl w:val="0"/>
          <w:numId w:val="46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B60C37">
        <w:rPr>
          <w:color w:val="000000"/>
          <w:sz w:val="21"/>
          <w:szCs w:val="21"/>
        </w:rPr>
        <w:t>我们使用</w:t>
      </w:r>
      <w:r w:rsidRPr="00B60C37">
        <w:rPr>
          <w:rFonts w:hint="eastAsia"/>
          <w:color w:val="000000"/>
          <w:sz w:val="21"/>
          <w:szCs w:val="21"/>
        </w:rPr>
        <w:t>I</w:t>
      </w:r>
      <w:r w:rsidRPr="00B60C37">
        <w:rPr>
          <w:color w:val="000000"/>
          <w:sz w:val="21"/>
          <w:szCs w:val="21"/>
        </w:rPr>
        <w:t>SLR</w:t>
      </w:r>
      <w:r w:rsidRPr="00B60C37">
        <w:rPr>
          <w:color w:val="000000"/>
          <w:sz w:val="21"/>
          <w:szCs w:val="21"/>
        </w:rPr>
        <w:t>包中的</w:t>
      </w:r>
      <w:r w:rsidRPr="00B60C37">
        <w:rPr>
          <w:rFonts w:hint="eastAsia"/>
          <w:color w:val="000000"/>
          <w:sz w:val="21"/>
          <w:szCs w:val="21"/>
        </w:rPr>
        <w:t>Hitters</w:t>
      </w:r>
      <w:r w:rsidRPr="00B60C37">
        <w:rPr>
          <w:color w:val="000000"/>
          <w:sz w:val="21"/>
          <w:szCs w:val="21"/>
        </w:rPr>
        <w:t>数据集</w:t>
      </w:r>
      <w:r w:rsidRPr="00B60C37">
        <w:rPr>
          <w:color w:val="000000"/>
          <w:sz w:val="21"/>
          <w:szCs w:val="21"/>
        </w:rPr>
        <w:t>,</w:t>
      </w:r>
      <w:r w:rsidRPr="00B60C37">
        <w:rPr>
          <w:color w:val="000000"/>
          <w:sz w:val="21"/>
          <w:szCs w:val="21"/>
        </w:rPr>
        <w:t>它包括</w:t>
      </w:r>
      <w:r w:rsidRPr="00B60C37">
        <w:rPr>
          <w:color w:val="000000"/>
          <w:sz w:val="21"/>
          <w:szCs w:val="21"/>
        </w:rPr>
        <w:t>263</w:t>
      </w:r>
      <w:r w:rsidRPr="00B60C37">
        <w:rPr>
          <w:color w:val="000000"/>
          <w:sz w:val="21"/>
          <w:szCs w:val="21"/>
        </w:rPr>
        <w:t>个专业棒球运动员的各类信息</w:t>
      </w:r>
      <w:r w:rsidR="00C4263D">
        <w:rPr>
          <w:rFonts w:hint="eastAsia"/>
          <w:color w:val="000000"/>
          <w:sz w:val="21"/>
          <w:szCs w:val="21"/>
        </w:rPr>
        <w:t>。</w:t>
      </w:r>
    </w:p>
    <w:p w14:paraId="75F7BD00" w14:textId="6C8352A5" w:rsidR="005B54C0" w:rsidRPr="00B60C37" w:rsidRDefault="005B54C0" w:rsidP="00B60C37">
      <w:pPr>
        <w:pStyle w:val="affc"/>
        <w:numPr>
          <w:ilvl w:val="0"/>
          <w:numId w:val="46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B60C37">
        <w:rPr>
          <w:rFonts w:hint="eastAsia"/>
          <w:color w:val="000000"/>
          <w:sz w:val="21"/>
          <w:szCs w:val="21"/>
        </w:rPr>
        <w:t>导入所需包</w:t>
      </w:r>
    </w:p>
    <w:p w14:paraId="05067C94" w14:textId="7F221A85" w:rsidR="005B54C0" w:rsidRPr="00B60C37" w:rsidRDefault="00B60C37" w:rsidP="00B60C37">
      <w:pPr>
        <w:spacing w:line="360" w:lineRule="auto"/>
        <w:ind w:firstLineChars="800" w:firstLine="144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D802C3A" wp14:editId="79D03B8E">
            <wp:extent cx="2309090" cy="35316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73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507C" w14:textId="3FEFA41C" w:rsidR="00B60C37" w:rsidRPr="00B60C37" w:rsidRDefault="00B60C37" w:rsidP="00B60C37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B60C37">
        <w:rPr>
          <w:rFonts w:hint="eastAsia"/>
          <w:color w:val="000000"/>
          <w:sz w:val="21"/>
          <w:szCs w:val="21"/>
        </w:rPr>
        <w:t>构建初始回归树</w:t>
      </w:r>
    </w:p>
    <w:p w14:paraId="4CCF1CB3" w14:textId="17D291CE" w:rsidR="005B54C0" w:rsidRPr="00B60C37" w:rsidRDefault="00B60C37" w:rsidP="00B60C37">
      <w:pPr>
        <w:spacing w:line="360" w:lineRule="auto"/>
        <w:ind w:firstLineChars="800" w:firstLine="1440"/>
        <w:rPr>
          <w:color w:val="000000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40AC1B30" wp14:editId="3D5F87E5">
            <wp:extent cx="4715235" cy="22381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58" cy="2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496E" w14:textId="37A3CA8E" w:rsidR="00B60C37" w:rsidRPr="00B60C37" w:rsidRDefault="00B60C37" w:rsidP="00B60C37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B60C37">
        <w:rPr>
          <w:rFonts w:hint="eastAsia"/>
          <w:color w:val="000000"/>
          <w:sz w:val="21"/>
          <w:szCs w:val="21"/>
        </w:rPr>
        <w:t>查看结果</w:t>
      </w:r>
    </w:p>
    <w:p w14:paraId="68E8BD7A" w14:textId="31EB8911" w:rsidR="00B60C37" w:rsidRPr="00B60C37" w:rsidRDefault="00B60C37" w:rsidP="00B60C37">
      <w:pPr>
        <w:spacing w:line="360" w:lineRule="auto"/>
        <w:ind w:firstLineChars="800" w:firstLine="144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503601" wp14:editId="3E155E9A">
            <wp:extent cx="4967317" cy="3121891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24" cy="312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4CC3" w14:textId="4C9B054F" w:rsidR="005B54C0" w:rsidRPr="005B392B" w:rsidRDefault="005B392B" w:rsidP="005B392B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识别最佳</w:t>
      </w:r>
      <w:r>
        <w:rPr>
          <w:color w:val="000000"/>
          <w:sz w:val="21"/>
          <w:szCs w:val="21"/>
        </w:rPr>
        <w:t>CP</w:t>
      </w:r>
      <w:r>
        <w:rPr>
          <w:rFonts w:hint="eastAsia"/>
          <w:color w:val="000000"/>
          <w:sz w:val="21"/>
          <w:szCs w:val="21"/>
        </w:rPr>
        <w:t>值</w:t>
      </w:r>
    </w:p>
    <w:p w14:paraId="78EB8CDA" w14:textId="292BAED9" w:rsidR="005B392B" w:rsidRDefault="005B392B" w:rsidP="005B392B">
      <w:pPr>
        <w:spacing w:line="360" w:lineRule="auto"/>
        <w:ind w:firstLineChars="700" w:firstLine="147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578999D" wp14:editId="1B607424">
            <wp:extent cx="3703782" cy="3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33" cy="31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66C8" w14:textId="77777777" w:rsidR="005B392B" w:rsidRDefault="005B392B" w:rsidP="005B392B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基于最佳</w:t>
      </w:r>
      <w:r>
        <w:rPr>
          <w:rFonts w:hint="eastAsia"/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值对模型进行剪枝</w:t>
      </w:r>
    </w:p>
    <w:p w14:paraId="0BDF7521" w14:textId="24DD14ED" w:rsidR="005B392B" w:rsidRDefault="005B392B" w:rsidP="005B392B">
      <w:pPr>
        <w:pStyle w:val="affc"/>
        <w:spacing w:line="360" w:lineRule="auto"/>
        <w:ind w:left="1554" w:firstLineChars="0" w:firstLine="0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21AB8E94" wp14:editId="22EE23B8">
            <wp:extent cx="2438400" cy="2671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05" cy="2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7BB9" w14:textId="5B47ED3E" w:rsidR="005B392B" w:rsidRDefault="005B392B" w:rsidP="005B392B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画出剪枝后的模型树</w:t>
      </w:r>
    </w:p>
    <w:p w14:paraId="047F3728" w14:textId="353F4633" w:rsidR="005B392B" w:rsidRDefault="005B392B" w:rsidP="005B392B">
      <w:pPr>
        <w:pStyle w:val="affc"/>
        <w:spacing w:line="360" w:lineRule="auto"/>
        <w:ind w:left="1554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398709E9" wp14:editId="13B33458">
            <wp:extent cx="2198255" cy="7084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21" cy="71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E0E7" w14:textId="468D9D43" w:rsidR="005B392B" w:rsidRDefault="005B392B" w:rsidP="005B392B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给定新的运动员信息</w:t>
      </w:r>
    </w:p>
    <w:p w14:paraId="1B303F69" w14:textId="41D6DFD8" w:rsidR="005B392B" w:rsidRDefault="005B392B" w:rsidP="005B392B">
      <w:pPr>
        <w:pStyle w:val="affc"/>
        <w:spacing w:line="360" w:lineRule="auto"/>
        <w:ind w:left="1554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BB9A5CB" wp14:editId="1B467CD4">
            <wp:extent cx="2687782" cy="35393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41" cy="3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2667" w14:textId="7882D3DC" w:rsidR="005B392B" w:rsidRDefault="005B392B" w:rsidP="005B392B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使用剪枝树</w:t>
      </w:r>
      <w:r w:rsidR="004B6071">
        <w:rPr>
          <w:rFonts w:hint="eastAsia"/>
          <w:color w:val="000000"/>
          <w:sz w:val="21"/>
          <w:szCs w:val="21"/>
        </w:rPr>
        <w:t>预测运动员的薪资</w:t>
      </w:r>
    </w:p>
    <w:p w14:paraId="6286097B" w14:textId="4E069E26" w:rsidR="005B392B" w:rsidRDefault="005B392B" w:rsidP="005B392B">
      <w:pPr>
        <w:pStyle w:val="affc"/>
        <w:spacing w:line="360" w:lineRule="auto"/>
        <w:ind w:left="1554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E7D6F3C" wp14:editId="76596520">
            <wp:extent cx="2272146" cy="58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2" cy="5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0220" w14:textId="6ADDB40B" w:rsidR="004B6071" w:rsidRDefault="004B6071" w:rsidP="004B6071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查看结果</w:t>
      </w:r>
    </w:p>
    <w:p w14:paraId="48F1CD41" w14:textId="77777777" w:rsidR="004B6071" w:rsidRDefault="004B6071" w:rsidP="004B6071">
      <w:pPr>
        <w:pStyle w:val="affc"/>
        <w:spacing w:line="360" w:lineRule="auto"/>
        <w:ind w:left="1554" w:firstLineChars="0" w:firstLine="0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6579D539" wp14:editId="0268649E">
            <wp:extent cx="1200728" cy="27983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59" cy="2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1F1E" w14:textId="2DC62878" w:rsidR="006849B3" w:rsidRDefault="004B6071" w:rsidP="008A524E">
      <w:pPr>
        <w:pStyle w:val="affc"/>
        <w:spacing w:line="360" w:lineRule="auto"/>
        <w:ind w:left="1554" w:firstLineChars="0" w:firstLine="0"/>
        <w:jc w:val="center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28557C" wp14:editId="00733646">
            <wp:extent cx="4467025" cy="3269673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72" cy="327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40D0" w14:textId="7840FC22" w:rsidR="00FF3FF3" w:rsidRDefault="00FF3FF3" w:rsidP="00FF3FF3">
      <w:pPr>
        <w:pStyle w:val="affc"/>
        <w:numPr>
          <w:ilvl w:val="0"/>
          <w:numId w:val="4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构建分类树</w:t>
      </w:r>
      <w:r w:rsidR="00C4263D">
        <w:rPr>
          <w:rFonts w:hint="eastAsia"/>
          <w:color w:val="000000"/>
          <w:sz w:val="21"/>
          <w:szCs w:val="21"/>
        </w:rPr>
        <w:t>（使用预测变量：</w:t>
      </w:r>
      <w:proofErr w:type="spellStart"/>
      <w:r w:rsidR="00C4263D">
        <w:rPr>
          <w:rFonts w:hint="eastAsia"/>
          <w:color w:val="000000"/>
          <w:sz w:val="21"/>
          <w:szCs w:val="21"/>
        </w:rPr>
        <w:t>pclass</w:t>
      </w:r>
      <w:proofErr w:type="spellEnd"/>
      <w:r w:rsidR="00C4263D">
        <w:rPr>
          <w:rFonts w:hint="eastAsia"/>
          <w:color w:val="000000"/>
          <w:sz w:val="21"/>
          <w:szCs w:val="21"/>
        </w:rPr>
        <w:t>，</w:t>
      </w:r>
      <w:r w:rsidR="00C4263D">
        <w:rPr>
          <w:rFonts w:hint="eastAsia"/>
          <w:color w:val="000000"/>
          <w:sz w:val="21"/>
          <w:szCs w:val="21"/>
        </w:rPr>
        <w:t>s</w:t>
      </w:r>
      <w:r w:rsidR="00C4263D">
        <w:rPr>
          <w:color w:val="000000"/>
          <w:sz w:val="21"/>
          <w:szCs w:val="21"/>
        </w:rPr>
        <w:t>ex</w:t>
      </w:r>
      <w:r w:rsidR="00C4263D">
        <w:rPr>
          <w:rFonts w:hint="eastAsia"/>
          <w:color w:val="000000"/>
          <w:sz w:val="21"/>
          <w:szCs w:val="21"/>
        </w:rPr>
        <w:t>和</w:t>
      </w:r>
      <w:r w:rsidR="00C4263D">
        <w:rPr>
          <w:rFonts w:hint="eastAsia"/>
          <w:color w:val="000000"/>
          <w:sz w:val="21"/>
          <w:szCs w:val="21"/>
        </w:rPr>
        <w:t>age</w:t>
      </w:r>
      <w:r w:rsidR="00C4263D">
        <w:rPr>
          <w:rFonts w:hint="eastAsia"/>
          <w:color w:val="000000"/>
          <w:sz w:val="21"/>
          <w:szCs w:val="21"/>
        </w:rPr>
        <w:t>，预测是否存活）</w:t>
      </w:r>
    </w:p>
    <w:p w14:paraId="401E3583" w14:textId="2038DD4D" w:rsidR="00FF3FF3" w:rsidRPr="00B60C37" w:rsidRDefault="00FF3FF3" w:rsidP="00FF3FF3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B60C37">
        <w:rPr>
          <w:color w:val="000000"/>
          <w:sz w:val="21"/>
          <w:szCs w:val="21"/>
        </w:rPr>
        <w:t>我们使用</w:t>
      </w:r>
      <w:proofErr w:type="spellStart"/>
      <w:r>
        <w:rPr>
          <w:color w:val="000000"/>
          <w:sz w:val="21"/>
          <w:szCs w:val="21"/>
        </w:rPr>
        <w:t>rpart.plot</w:t>
      </w:r>
      <w:proofErr w:type="spellEnd"/>
      <w:r w:rsidRPr="00B60C37">
        <w:rPr>
          <w:color w:val="000000"/>
          <w:sz w:val="21"/>
          <w:szCs w:val="21"/>
        </w:rPr>
        <w:t>包中的</w:t>
      </w:r>
      <w:proofErr w:type="spellStart"/>
      <w:r>
        <w:rPr>
          <w:color w:val="000000"/>
          <w:sz w:val="21"/>
          <w:szCs w:val="21"/>
        </w:rPr>
        <w:t>ptitanic</w:t>
      </w:r>
      <w:proofErr w:type="spellEnd"/>
      <w:r w:rsidRPr="00B60C37">
        <w:rPr>
          <w:color w:val="000000"/>
          <w:sz w:val="21"/>
          <w:szCs w:val="21"/>
        </w:rPr>
        <w:t>数据集</w:t>
      </w:r>
      <w:r w:rsidRPr="00B60C37">
        <w:rPr>
          <w:color w:val="000000"/>
          <w:sz w:val="21"/>
          <w:szCs w:val="21"/>
        </w:rPr>
        <w:t>,</w:t>
      </w:r>
      <w:r w:rsidRPr="00FF3FF3">
        <w:rPr>
          <w:color w:val="000000"/>
          <w:sz w:val="21"/>
          <w:szCs w:val="21"/>
        </w:rPr>
        <w:t xml:space="preserve"> </w:t>
      </w:r>
      <w:r w:rsidRPr="00FF3FF3">
        <w:rPr>
          <w:color w:val="000000"/>
          <w:sz w:val="21"/>
          <w:szCs w:val="21"/>
        </w:rPr>
        <w:t>它包含</w:t>
      </w:r>
      <w:r w:rsidRPr="00FF3FF3">
        <w:rPr>
          <w:color w:val="000000"/>
          <w:sz w:val="21"/>
          <w:szCs w:val="21"/>
        </w:rPr>
        <w:t>Titanic(</w:t>
      </w:r>
      <w:r w:rsidRPr="00FF3FF3">
        <w:rPr>
          <w:color w:val="000000"/>
          <w:sz w:val="21"/>
          <w:szCs w:val="21"/>
        </w:rPr>
        <w:t>泰坦尼克号</w:t>
      </w:r>
      <w:r w:rsidRPr="00FF3FF3">
        <w:rPr>
          <w:color w:val="000000"/>
          <w:sz w:val="21"/>
          <w:szCs w:val="21"/>
        </w:rPr>
        <w:t>)</w:t>
      </w:r>
      <w:r w:rsidRPr="00FF3FF3">
        <w:rPr>
          <w:color w:val="000000"/>
          <w:sz w:val="21"/>
          <w:szCs w:val="21"/>
        </w:rPr>
        <w:t>上乘客的各类信息。</w:t>
      </w:r>
    </w:p>
    <w:p w14:paraId="61F7A845" w14:textId="77777777" w:rsidR="00FF3FF3" w:rsidRPr="00B60C37" w:rsidRDefault="00FF3FF3" w:rsidP="00FF3FF3">
      <w:pPr>
        <w:pStyle w:val="affc"/>
        <w:numPr>
          <w:ilvl w:val="0"/>
          <w:numId w:val="4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B60C37">
        <w:rPr>
          <w:rFonts w:hint="eastAsia"/>
          <w:color w:val="000000"/>
          <w:sz w:val="21"/>
          <w:szCs w:val="21"/>
        </w:rPr>
        <w:t>导入所需包</w:t>
      </w:r>
    </w:p>
    <w:p w14:paraId="5DB909EA" w14:textId="48B65C34" w:rsidR="00FF3FF3" w:rsidRDefault="00C4263D" w:rsidP="00FF3FF3">
      <w:pPr>
        <w:pStyle w:val="affc"/>
        <w:spacing w:line="360" w:lineRule="auto"/>
        <w:ind w:left="1260" w:firstLineChars="0" w:firstLine="0"/>
        <w:jc w:val="left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5028C48E" wp14:editId="481401B3">
            <wp:extent cx="2195870" cy="2309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101" cy="2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0EC9" w14:textId="5BDBAD29" w:rsidR="00C4263D" w:rsidRDefault="00C4263D" w:rsidP="00C4263D">
      <w:pPr>
        <w:pStyle w:val="affc"/>
        <w:numPr>
          <w:ilvl w:val="0"/>
          <w:numId w:val="50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构建分类树</w:t>
      </w:r>
    </w:p>
    <w:p w14:paraId="158EE0E1" w14:textId="42920598" w:rsidR="00C4263D" w:rsidRDefault="00C4263D" w:rsidP="00C4263D">
      <w:pPr>
        <w:spacing w:line="360" w:lineRule="auto"/>
        <w:ind w:left="1260"/>
        <w:jc w:val="left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290004F" wp14:editId="5E390A3F">
            <wp:extent cx="5089351" cy="35100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977" cy="3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82B0" w14:textId="4F167427" w:rsidR="00C4263D" w:rsidRPr="00C4263D" w:rsidRDefault="00C4263D" w:rsidP="00C4263D">
      <w:pPr>
        <w:pStyle w:val="affc"/>
        <w:numPr>
          <w:ilvl w:val="0"/>
          <w:numId w:val="50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查看结果</w:t>
      </w:r>
    </w:p>
    <w:p w14:paraId="544F459B" w14:textId="2B72D5DC" w:rsidR="00C4263D" w:rsidRDefault="00C4263D" w:rsidP="00C4263D">
      <w:pPr>
        <w:spacing w:line="360" w:lineRule="auto"/>
        <w:ind w:left="1260"/>
        <w:jc w:val="left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lastRenderedPageBreak/>
        <w:drawing>
          <wp:inline distT="0" distB="0" distL="0" distR="0" wp14:anchorId="1A0837D5" wp14:editId="457D5A9C">
            <wp:extent cx="4941570" cy="36207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1CA8" w14:textId="16942038" w:rsidR="00C4263D" w:rsidRPr="00C4263D" w:rsidRDefault="00C4263D" w:rsidP="00C4263D">
      <w:pPr>
        <w:pStyle w:val="affc"/>
        <w:numPr>
          <w:ilvl w:val="0"/>
          <w:numId w:val="50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识别最佳</w:t>
      </w:r>
      <w:r>
        <w:rPr>
          <w:rFonts w:hint="eastAsia"/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值</w:t>
      </w:r>
    </w:p>
    <w:p w14:paraId="5BAA594F" w14:textId="4BA4C30F" w:rsidR="00C4263D" w:rsidRDefault="00C4263D" w:rsidP="00C4263D">
      <w:pPr>
        <w:spacing w:line="360" w:lineRule="auto"/>
        <w:ind w:left="1260"/>
        <w:jc w:val="lef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DE7D718" wp14:editId="179B8ACE">
            <wp:extent cx="5033645" cy="4248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F191" w14:textId="631DD908" w:rsidR="00C4263D" w:rsidRPr="00C4263D" w:rsidRDefault="00C4263D" w:rsidP="00C4263D">
      <w:pPr>
        <w:pStyle w:val="affc"/>
        <w:numPr>
          <w:ilvl w:val="0"/>
          <w:numId w:val="50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基于最佳</w:t>
      </w:r>
      <w:r>
        <w:rPr>
          <w:rFonts w:hint="eastAsia"/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值进行剪枝</w:t>
      </w:r>
    </w:p>
    <w:p w14:paraId="48CDE11E" w14:textId="0B1BE0ED" w:rsidR="00C4263D" w:rsidRDefault="00C4263D" w:rsidP="00C4263D">
      <w:pPr>
        <w:spacing w:line="360" w:lineRule="auto"/>
        <w:ind w:left="1260"/>
        <w:jc w:val="lef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95C6218" wp14:editId="4248005E">
            <wp:extent cx="3020060" cy="489585"/>
            <wp:effectExtent l="0" t="0" r="889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8F7B" w14:textId="49AA2F49" w:rsidR="00C4263D" w:rsidRPr="00C4263D" w:rsidRDefault="00C4263D" w:rsidP="00C4263D">
      <w:pPr>
        <w:pStyle w:val="affc"/>
        <w:numPr>
          <w:ilvl w:val="0"/>
          <w:numId w:val="50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画出剪枝后的模型树</w:t>
      </w:r>
    </w:p>
    <w:p w14:paraId="089C721F" w14:textId="0BE6A9A3" w:rsidR="00C4263D" w:rsidRDefault="00C4263D" w:rsidP="00C4263D">
      <w:pPr>
        <w:spacing w:line="360" w:lineRule="auto"/>
        <w:ind w:left="1260"/>
        <w:jc w:val="lef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AB73512" wp14:editId="0EB22CB4">
            <wp:extent cx="2946400" cy="110807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834B" w14:textId="763A7A9D" w:rsidR="00C4263D" w:rsidRPr="00C4263D" w:rsidRDefault="00C4263D" w:rsidP="00C4263D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00B23169" wp14:editId="5592A7C1">
            <wp:extent cx="5744845" cy="2687955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7BE4" w14:textId="7431B306" w:rsidR="00915DBD" w:rsidRDefault="006849B3" w:rsidP="005E3C4A">
      <w:pPr>
        <w:pStyle w:val="affc"/>
        <w:numPr>
          <w:ilvl w:val="0"/>
          <w:numId w:val="3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5E3C4A">
        <w:rPr>
          <w:rFonts w:hint="eastAsia"/>
          <w:color w:val="000000"/>
          <w:sz w:val="21"/>
          <w:szCs w:val="21"/>
        </w:rPr>
        <w:t>利用</w:t>
      </w:r>
      <w:r w:rsidRPr="005E3C4A">
        <w:rPr>
          <w:rFonts w:hint="eastAsia"/>
          <w:color w:val="000000"/>
          <w:sz w:val="21"/>
          <w:szCs w:val="21"/>
        </w:rPr>
        <w:t>R</w:t>
      </w:r>
      <w:r w:rsidRPr="005E3C4A">
        <w:rPr>
          <w:rFonts w:hint="eastAsia"/>
          <w:color w:val="000000"/>
          <w:sz w:val="21"/>
          <w:szCs w:val="21"/>
        </w:rPr>
        <w:t>软件对</w:t>
      </w:r>
      <w:proofErr w:type="spellStart"/>
      <w:r w:rsidR="00FC19B3" w:rsidRPr="00FC19B3">
        <w:rPr>
          <w:color w:val="000000"/>
          <w:sz w:val="21"/>
          <w:szCs w:val="21"/>
        </w:rPr>
        <w:t>neuralnet</w:t>
      </w:r>
      <w:proofErr w:type="spellEnd"/>
      <w:r w:rsidR="00FC19B3" w:rsidRPr="00FC19B3">
        <w:rPr>
          <w:color w:val="000000"/>
          <w:sz w:val="21"/>
          <w:szCs w:val="21"/>
        </w:rPr>
        <w:t>包</w:t>
      </w:r>
      <w:r w:rsidRPr="005E3C4A">
        <w:rPr>
          <w:rFonts w:hint="eastAsia"/>
          <w:color w:val="000000"/>
          <w:sz w:val="21"/>
          <w:szCs w:val="21"/>
        </w:rPr>
        <w:t>数据做人工神经网络</w:t>
      </w:r>
      <w:r w:rsidR="00322027" w:rsidRPr="005E3C4A">
        <w:rPr>
          <w:rFonts w:hint="eastAsia"/>
          <w:color w:val="000000"/>
          <w:sz w:val="21"/>
          <w:szCs w:val="21"/>
        </w:rPr>
        <w:t>。</w:t>
      </w:r>
    </w:p>
    <w:p w14:paraId="3C99C329" w14:textId="77F01DF4" w:rsidR="00FC19B3" w:rsidRPr="00FC19B3" w:rsidRDefault="00FC19B3" w:rsidP="00FC19B3">
      <w:pPr>
        <w:pStyle w:val="affc"/>
        <w:widowControl/>
        <w:numPr>
          <w:ilvl w:val="0"/>
          <w:numId w:val="50"/>
        </w:numPr>
        <w:shd w:val="clear" w:color="auto" w:fill="FFFFFF"/>
        <w:spacing w:after="240" w:line="390" w:lineRule="atLeast"/>
        <w:ind w:firstLineChars="0"/>
        <w:jc w:val="left"/>
        <w:rPr>
          <w:color w:val="000000"/>
          <w:sz w:val="21"/>
          <w:szCs w:val="21"/>
        </w:rPr>
      </w:pPr>
      <w:r w:rsidRPr="00FC19B3">
        <w:rPr>
          <w:color w:val="000000"/>
          <w:sz w:val="21"/>
          <w:szCs w:val="21"/>
        </w:rPr>
        <w:t>首先需要安装加载</w:t>
      </w:r>
      <w:proofErr w:type="spellStart"/>
      <w:r w:rsidRPr="00FC19B3">
        <w:rPr>
          <w:color w:val="000000"/>
          <w:sz w:val="21"/>
          <w:szCs w:val="21"/>
        </w:rPr>
        <w:t>neuralnet</w:t>
      </w:r>
      <w:proofErr w:type="spellEnd"/>
      <w:r w:rsidRPr="00FC19B3">
        <w:rPr>
          <w:color w:val="000000"/>
          <w:sz w:val="21"/>
          <w:szCs w:val="21"/>
        </w:rPr>
        <w:t>包，然后创建示例数据。示例数据包括两类变量，特征变量和标签变量。特征变量包括知识技能和沟通交流两方面的得分，标签变量为二值标签（是否为尖子生）。</w:t>
      </w:r>
    </w:p>
    <w:p w14:paraId="5AF22C78" w14:textId="42365A3E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加载所需库</w:t>
      </w:r>
    </w:p>
    <w:p w14:paraId="6D6C5D17" w14:textId="51124D7E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485DEAF3" wp14:editId="0CD1BEA9">
            <wp:extent cx="1725684" cy="434051"/>
            <wp:effectExtent l="0" t="0" r="825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46" cy="4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CC4A" w14:textId="213DED39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创建示例数据</w:t>
      </w:r>
    </w:p>
    <w:p w14:paraId="00EB4955" w14:textId="78DEF4C6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87704A" wp14:editId="1B97D340">
            <wp:extent cx="1994529" cy="526648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2"/>
                    <a:stretch/>
                  </pic:blipFill>
                  <pic:spPr bwMode="auto">
                    <a:xfrm>
                      <a:off x="0" y="0"/>
                      <a:ext cx="2016103" cy="5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3862" w14:textId="37B766B9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组合为数据库</w:t>
      </w:r>
    </w:p>
    <w:p w14:paraId="7917F54E" w14:textId="11EC9F07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AB92DED" wp14:editId="7288F1EB">
            <wp:extent cx="2633240" cy="319063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20" cy="3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7E86" w14:textId="41D1CC3B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拟合神经网络模型</w:t>
      </w:r>
    </w:p>
    <w:p w14:paraId="677C0D67" w14:textId="2894BE70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8F1E3DE" wp14:editId="1198B873">
            <wp:extent cx="5758180" cy="2895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A1B5" w14:textId="79539963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画出神经网络图</w:t>
      </w:r>
    </w:p>
    <w:p w14:paraId="2AD8EBA1" w14:textId="17306301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676C857" wp14:editId="2A81B68C">
            <wp:extent cx="1141646" cy="29515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53" cy="30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D08A" w14:textId="64163352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创建测试数据</w:t>
      </w:r>
    </w:p>
    <w:p w14:paraId="3503311C" w14:textId="42BBC9F3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0B016417" wp14:editId="535CCAD5">
            <wp:extent cx="2119542" cy="526648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-1"/>
                    <a:stretch/>
                  </pic:blipFill>
                  <pic:spPr bwMode="auto">
                    <a:xfrm>
                      <a:off x="0" y="0"/>
                      <a:ext cx="2145665" cy="53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F3E1A" w14:textId="75CA3DBD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使用神经网络模型预测</w:t>
      </w:r>
    </w:p>
    <w:p w14:paraId="1A1766AC" w14:textId="6AAF812E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6CC3E2D0" wp14:editId="4F46AF78">
            <wp:extent cx="1974340" cy="83916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44" cy="85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B5EC" w14:textId="3AC744DA" w:rsidR="00FC19B3" w:rsidRDefault="00FC19B3" w:rsidP="00FC19B3">
      <w:pPr>
        <w:pStyle w:val="affc"/>
        <w:numPr>
          <w:ilvl w:val="0"/>
          <w:numId w:val="50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转换输出概率为标签，阈值设置为</w:t>
      </w:r>
      <w:r>
        <w:rPr>
          <w:rFonts w:hint="eastAsia"/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.5</w:t>
      </w:r>
    </w:p>
    <w:p w14:paraId="2C78402F" w14:textId="09A92ACD" w:rsidR="00FC19B3" w:rsidRDefault="00FC19B3" w:rsidP="00FC19B3">
      <w:pPr>
        <w:pStyle w:val="affc"/>
        <w:spacing w:line="360" w:lineRule="auto"/>
        <w:ind w:left="1680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6D166FD" wp14:editId="16313585">
            <wp:extent cx="1911511" cy="943337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143" cy="94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B884" w14:textId="5A46BA13" w:rsidR="00FC19B3" w:rsidRPr="00FC19B3" w:rsidRDefault="00FC19B3" w:rsidP="00FC19B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620B61C" wp14:editId="326B5272">
            <wp:extent cx="5752465" cy="2644775"/>
            <wp:effectExtent l="0" t="0" r="63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967F" w14:textId="5726E395" w:rsidR="003B1449" w:rsidRPr="003B1449" w:rsidRDefault="00915DBD" w:rsidP="003B1449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3</w:t>
      </w:r>
      <w:r w:rsidRPr="00B54B3C">
        <w:rPr>
          <w:rFonts w:hint="eastAsia"/>
          <w:b/>
          <w:color w:val="000000"/>
          <w:sz w:val="21"/>
          <w:szCs w:val="21"/>
        </w:rPr>
        <w:t>．实验结果</w:t>
      </w:r>
      <w:bookmarkEnd w:id="0"/>
      <w:bookmarkEnd w:id="1"/>
    </w:p>
    <w:p w14:paraId="6C58A129" w14:textId="54A7523F" w:rsidR="003B1449" w:rsidRPr="003B1449" w:rsidRDefault="003B1449" w:rsidP="003B1449">
      <w:pPr>
        <w:spacing w:line="360" w:lineRule="auto"/>
        <w:ind w:leftChars="200" w:left="360" w:firstLineChars="200" w:firstLine="420"/>
        <w:outlineLvl w:val="0"/>
        <w:rPr>
          <w:color w:val="000000"/>
          <w:sz w:val="21"/>
          <w:szCs w:val="21"/>
        </w:rPr>
      </w:pPr>
      <w:r w:rsidRPr="003B1449">
        <w:rPr>
          <w:rFonts w:hint="eastAsia"/>
          <w:color w:val="000000"/>
          <w:sz w:val="21"/>
          <w:szCs w:val="21"/>
        </w:rPr>
        <w:t>在本实验中，我们构建了两种不同的树</w:t>
      </w:r>
      <w:r>
        <w:rPr>
          <w:rFonts w:hint="eastAsia"/>
          <w:color w:val="000000"/>
          <w:sz w:val="21"/>
          <w:szCs w:val="21"/>
        </w:rPr>
        <w:t>，分别为回归树和分类树。并根据两种不同的树对不同的数据做个性化的分类处理，并做出预测。我们还运用了神经网络的算法对于数据进行处理。我们发现，神经网络更加灵活，不仅可以用于回归问题，也可以用于分类问题。</w:t>
      </w:r>
    </w:p>
    <w:sectPr w:rsidR="003B1449" w:rsidRPr="003B1449" w:rsidSect="0080295D">
      <w:headerReference w:type="even" r:id="rId33"/>
      <w:headerReference w:type="default" r:id="rId34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16A3" w14:textId="77777777" w:rsidR="005D1228" w:rsidRDefault="005D1228">
      <w:r>
        <w:separator/>
      </w:r>
    </w:p>
  </w:endnote>
  <w:endnote w:type="continuationSeparator" w:id="0">
    <w:p w14:paraId="7D97C0AB" w14:textId="77777777" w:rsidR="005D1228" w:rsidRDefault="005D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A8C0" w14:textId="77777777" w:rsidR="005D1228" w:rsidRDefault="005D1228">
      <w:r>
        <w:separator/>
      </w:r>
    </w:p>
  </w:footnote>
  <w:footnote w:type="continuationSeparator" w:id="0">
    <w:p w14:paraId="2AD38835" w14:textId="77777777" w:rsidR="005D1228" w:rsidRDefault="005D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7E7E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F565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 w:rsidRPr="0080295D">
      <w:rPr>
        <w:rFonts w:ascii="仿宋_GB2312" w:eastAsia="仿宋_GB2312" w:hAnsi="宋体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 w:rsidR="00313777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0587436D"/>
    <w:multiLevelType w:val="hybridMultilevel"/>
    <w:tmpl w:val="EF8E9F04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09216AA0"/>
    <w:multiLevelType w:val="hybridMultilevel"/>
    <w:tmpl w:val="7E843268"/>
    <w:lvl w:ilvl="0" w:tplc="DF3824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397BF6"/>
    <w:multiLevelType w:val="hybridMultilevel"/>
    <w:tmpl w:val="DE1C6548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2E92777"/>
    <w:multiLevelType w:val="hybridMultilevel"/>
    <w:tmpl w:val="8E3866D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18D967CE"/>
    <w:multiLevelType w:val="hybridMultilevel"/>
    <w:tmpl w:val="22AA5CCE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1F2E70F4"/>
    <w:multiLevelType w:val="hybridMultilevel"/>
    <w:tmpl w:val="2CD89FF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5" w15:restartNumberingAfterBreak="0">
    <w:nsid w:val="1FD441A1"/>
    <w:multiLevelType w:val="hybridMultilevel"/>
    <w:tmpl w:val="F482C830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6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3AC55E48"/>
    <w:multiLevelType w:val="hybridMultilevel"/>
    <w:tmpl w:val="74B49B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3AEB0AC6"/>
    <w:multiLevelType w:val="hybridMultilevel"/>
    <w:tmpl w:val="B2BAFD0A"/>
    <w:lvl w:ilvl="0" w:tplc="818EA62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 w15:restartNumberingAfterBreak="0">
    <w:nsid w:val="531B6969"/>
    <w:multiLevelType w:val="hybridMultilevel"/>
    <w:tmpl w:val="4788A69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4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 w15:restartNumberingAfterBreak="0">
    <w:nsid w:val="553508BE"/>
    <w:multiLevelType w:val="hybridMultilevel"/>
    <w:tmpl w:val="59B4B6BA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6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8" w15:restartNumberingAfterBreak="0">
    <w:nsid w:val="5D9F69E0"/>
    <w:multiLevelType w:val="hybridMultilevel"/>
    <w:tmpl w:val="0CCC6F6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 w15:restartNumberingAfterBreak="0">
    <w:nsid w:val="5DC4706B"/>
    <w:multiLevelType w:val="hybridMultilevel"/>
    <w:tmpl w:val="3F424E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1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2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3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4" w15:restartNumberingAfterBreak="0">
    <w:nsid w:val="6F6C593C"/>
    <w:multiLevelType w:val="hybridMultilevel"/>
    <w:tmpl w:val="1B7849DA"/>
    <w:lvl w:ilvl="0" w:tplc="818EA620">
      <w:start w:val="1"/>
      <w:numFmt w:val="decimal"/>
      <w:lvlText w:val="（%1）"/>
      <w:lvlJc w:val="left"/>
      <w:pPr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6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47" w15:restartNumberingAfterBreak="0">
    <w:nsid w:val="7A34687A"/>
    <w:multiLevelType w:val="hybridMultilevel"/>
    <w:tmpl w:val="C45A52A0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8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9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838808669">
    <w:abstractNumId w:val="1"/>
  </w:num>
  <w:num w:numId="2" w16cid:durableId="798261159">
    <w:abstractNumId w:val="0"/>
  </w:num>
  <w:num w:numId="3" w16cid:durableId="503589319">
    <w:abstractNumId w:val="2"/>
  </w:num>
  <w:num w:numId="4" w16cid:durableId="2106151516">
    <w:abstractNumId w:val="41"/>
  </w:num>
  <w:num w:numId="5" w16cid:durableId="238373523">
    <w:abstractNumId w:val="42"/>
  </w:num>
  <w:num w:numId="6" w16cid:durableId="1771050210">
    <w:abstractNumId w:val="36"/>
  </w:num>
  <w:num w:numId="7" w16cid:durableId="399602258">
    <w:abstractNumId w:val="6"/>
  </w:num>
  <w:num w:numId="8" w16cid:durableId="926033484">
    <w:abstractNumId w:val="29"/>
  </w:num>
  <w:num w:numId="9" w16cid:durableId="96757495">
    <w:abstractNumId w:val="48"/>
  </w:num>
  <w:num w:numId="10" w16cid:durableId="675227399">
    <w:abstractNumId w:val="34"/>
  </w:num>
  <w:num w:numId="11" w16cid:durableId="550652578">
    <w:abstractNumId w:val="19"/>
  </w:num>
  <w:num w:numId="12" w16cid:durableId="1053849708">
    <w:abstractNumId w:val="24"/>
  </w:num>
  <w:num w:numId="13" w16cid:durableId="1283069583">
    <w:abstractNumId w:val="17"/>
  </w:num>
  <w:num w:numId="14" w16cid:durableId="757941285">
    <w:abstractNumId w:val="30"/>
  </w:num>
  <w:num w:numId="15" w16cid:durableId="2110079469">
    <w:abstractNumId w:val="43"/>
  </w:num>
  <w:num w:numId="16" w16cid:durableId="170923387">
    <w:abstractNumId w:val="23"/>
  </w:num>
  <w:num w:numId="17" w16cid:durableId="1007371412">
    <w:abstractNumId w:val="21"/>
  </w:num>
  <w:num w:numId="18" w16cid:durableId="1856069232">
    <w:abstractNumId w:val="10"/>
  </w:num>
  <w:num w:numId="19" w16cid:durableId="1918587997">
    <w:abstractNumId w:val="13"/>
  </w:num>
  <w:num w:numId="20" w16cid:durableId="1125388677">
    <w:abstractNumId w:val="31"/>
  </w:num>
  <w:num w:numId="21" w16cid:durableId="2139949264">
    <w:abstractNumId w:val="27"/>
  </w:num>
  <w:num w:numId="22" w16cid:durableId="620498641">
    <w:abstractNumId w:val="18"/>
  </w:num>
  <w:num w:numId="23" w16cid:durableId="1871066446">
    <w:abstractNumId w:val="11"/>
  </w:num>
  <w:num w:numId="24" w16cid:durableId="537741087">
    <w:abstractNumId w:val="40"/>
  </w:num>
  <w:num w:numId="25" w16cid:durableId="1405638354">
    <w:abstractNumId w:val="45"/>
  </w:num>
  <w:num w:numId="26" w16cid:durableId="291785504">
    <w:abstractNumId w:val="12"/>
  </w:num>
  <w:num w:numId="27" w16cid:durableId="1991788918">
    <w:abstractNumId w:val="32"/>
  </w:num>
  <w:num w:numId="28" w16cid:durableId="692072395">
    <w:abstractNumId w:val="8"/>
  </w:num>
  <w:num w:numId="29" w16cid:durableId="734007767">
    <w:abstractNumId w:val="22"/>
  </w:num>
  <w:num w:numId="30" w16cid:durableId="1176575580">
    <w:abstractNumId w:val="37"/>
  </w:num>
  <w:num w:numId="31" w16cid:durableId="749500238">
    <w:abstractNumId w:val="16"/>
  </w:num>
  <w:num w:numId="32" w16cid:durableId="1328557654">
    <w:abstractNumId w:val="49"/>
  </w:num>
  <w:num w:numId="33" w16cid:durableId="1133015501">
    <w:abstractNumId w:val="20"/>
  </w:num>
  <w:num w:numId="34" w16cid:durableId="1887834900">
    <w:abstractNumId w:val="28"/>
  </w:num>
  <w:num w:numId="35" w16cid:durableId="368342185">
    <w:abstractNumId w:val="46"/>
  </w:num>
  <w:num w:numId="36" w16cid:durableId="772363967">
    <w:abstractNumId w:val="26"/>
  </w:num>
  <w:num w:numId="37" w16cid:durableId="1311061144">
    <w:abstractNumId w:val="44"/>
  </w:num>
  <w:num w:numId="38" w16cid:durableId="1409109209">
    <w:abstractNumId w:val="4"/>
  </w:num>
  <w:num w:numId="39" w16cid:durableId="72555450">
    <w:abstractNumId w:val="33"/>
  </w:num>
  <w:num w:numId="40" w16cid:durableId="1117721334">
    <w:abstractNumId w:val="14"/>
  </w:num>
  <w:num w:numId="41" w16cid:durableId="2112820141">
    <w:abstractNumId w:val="5"/>
  </w:num>
  <w:num w:numId="42" w16cid:durableId="1335840719">
    <w:abstractNumId w:val="47"/>
  </w:num>
  <w:num w:numId="43" w16cid:durableId="1957714783">
    <w:abstractNumId w:val="9"/>
  </w:num>
  <w:num w:numId="44" w16cid:durableId="1770931980">
    <w:abstractNumId w:val="35"/>
  </w:num>
  <w:num w:numId="45" w16cid:durableId="2142577120">
    <w:abstractNumId w:val="25"/>
  </w:num>
  <w:num w:numId="46" w16cid:durableId="331757331">
    <w:abstractNumId w:val="15"/>
  </w:num>
  <w:num w:numId="47" w16cid:durableId="1313362809">
    <w:abstractNumId w:val="7"/>
  </w:num>
  <w:num w:numId="48" w16cid:durableId="206138511">
    <w:abstractNumId w:val="3"/>
  </w:num>
  <w:num w:numId="49" w16cid:durableId="1195923090">
    <w:abstractNumId w:val="39"/>
  </w:num>
  <w:num w:numId="50" w16cid:durableId="7949094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745"/>
    <w:rsid w:val="00002D71"/>
    <w:rsid w:val="00004281"/>
    <w:rsid w:val="0000573E"/>
    <w:rsid w:val="00007217"/>
    <w:rsid w:val="000077BE"/>
    <w:rsid w:val="000108B2"/>
    <w:rsid w:val="00032DED"/>
    <w:rsid w:val="00077E12"/>
    <w:rsid w:val="000815C8"/>
    <w:rsid w:val="000A68EB"/>
    <w:rsid w:val="000C1438"/>
    <w:rsid w:val="000D3EBB"/>
    <w:rsid w:val="000E35CB"/>
    <w:rsid w:val="000F323E"/>
    <w:rsid w:val="0011455D"/>
    <w:rsid w:val="00114590"/>
    <w:rsid w:val="00126D6B"/>
    <w:rsid w:val="0013145A"/>
    <w:rsid w:val="001316B8"/>
    <w:rsid w:val="001354B4"/>
    <w:rsid w:val="0013571D"/>
    <w:rsid w:val="00142D10"/>
    <w:rsid w:val="001541F4"/>
    <w:rsid w:val="00167412"/>
    <w:rsid w:val="00172796"/>
    <w:rsid w:val="00172A27"/>
    <w:rsid w:val="00176C88"/>
    <w:rsid w:val="001776B5"/>
    <w:rsid w:val="0018165E"/>
    <w:rsid w:val="001819A4"/>
    <w:rsid w:val="001A1327"/>
    <w:rsid w:val="001A2159"/>
    <w:rsid w:val="001B4C96"/>
    <w:rsid w:val="001D3529"/>
    <w:rsid w:val="001D49CC"/>
    <w:rsid w:val="001D5161"/>
    <w:rsid w:val="001E4A7B"/>
    <w:rsid w:val="001E6CC6"/>
    <w:rsid w:val="001F0BA4"/>
    <w:rsid w:val="00204D7C"/>
    <w:rsid w:val="00205E81"/>
    <w:rsid w:val="00217F57"/>
    <w:rsid w:val="00237F1E"/>
    <w:rsid w:val="00240776"/>
    <w:rsid w:val="00251BAB"/>
    <w:rsid w:val="002550B7"/>
    <w:rsid w:val="00274115"/>
    <w:rsid w:val="0028425D"/>
    <w:rsid w:val="00284303"/>
    <w:rsid w:val="00287887"/>
    <w:rsid w:val="002A4371"/>
    <w:rsid w:val="002B2EFE"/>
    <w:rsid w:val="002C69F1"/>
    <w:rsid w:val="002E099B"/>
    <w:rsid w:val="00300BBB"/>
    <w:rsid w:val="0030534E"/>
    <w:rsid w:val="00313777"/>
    <w:rsid w:val="00321930"/>
    <w:rsid w:val="00322027"/>
    <w:rsid w:val="00322714"/>
    <w:rsid w:val="003401CF"/>
    <w:rsid w:val="00365918"/>
    <w:rsid w:val="00367C27"/>
    <w:rsid w:val="00397ABC"/>
    <w:rsid w:val="003A1AD4"/>
    <w:rsid w:val="003A2E06"/>
    <w:rsid w:val="003A57D5"/>
    <w:rsid w:val="003A718C"/>
    <w:rsid w:val="003B1449"/>
    <w:rsid w:val="003C39CF"/>
    <w:rsid w:val="003D2454"/>
    <w:rsid w:val="003D3750"/>
    <w:rsid w:val="003D3AFB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5077"/>
    <w:rsid w:val="00490809"/>
    <w:rsid w:val="00494031"/>
    <w:rsid w:val="004A4C30"/>
    <w:rsid w:val="004A5F12"/>
    <w:rsid w:val="004B4E65"/>
    <w:rsid w:val="004B6071"/>
    <w:rsid w:val="004C18B5"/>
    <w:rsid w:val="004D2366"/>
    <w:rsid w:val="004D4833"/>
    <w:rsid w:val="004D652B"/>
    <w:rsid w:val="004E2ABB"/>
    <w:rsid w:val="004E4DFC"/>
    <w:rsid w:val="004E4E2E"/>
    <w:rsid w:val="004E796F"/>
    <w:rsid w:val="004F2578"/>
    <w:rsid w:val="004F35B9"/>
    <w:rsid w:val="004F4AE4"/>
    <w:rsid w:val="005018F3"/>
    <w:rsid w:val="0051194E"/>
    <w:rsid w:val="00515576"/>
    <w:rsid w:val="005209F3"/>
    <w:rsid w:val="0052569A"/>
    <w:rsid w:val="00525BE8"/>
    <w:rsid w:val="0053467C"/>
    <w:rsid w:val="0054185C"/>
    <w:rsid w:val="0054462C"/>
    <w:rsid w:val="00546487"/>
    <w:rsid w:val="00554300"/>
    <w:rsid w:val="00556366"/>
    <w:rsid w:val="00556CF2"/>
    <w:rsid w:val="0055735E"/>
    <w:rsid w:val="00560725"/>
    <w:rsid w:val="00574533"/>
    <w:rsid w:val="005B2CF4"/>
    <w:rsid w:val="005B392B"/>
    <w:rsid w:val="005B54C0"/>
    <w:rsid w:val="005C5DDE"/>
    <w:rsid w:val="005D1228"/>
    <w:rsid w:val="005D247F"/>
    <w:rsid w:val="005D4274"/>
    <w:rsid w:val="005E2988"/>
    <w:rsid w:val="005E3C4A"/>
    <w:rsid w:val="005E3F1B"/>
    <w:rsid w:val="005E6FFB"/>
    <w:rsid w:val="00601BDA"/>
    <w:rsid w:val="006025FE"/>
    <w:rsid w:val="00610D35"/>
    <w:rsid w:val="00621463"/>
    <w:rsid w:val="00636067"/>
    <w:rsid w:val="00637CBC"/>
    <w:rsid w:val="006420B5"/>
    <w:rsid w:val="0064639D"/>
    <w:rsid w:val="006516F2"/>
    <w:rsid w:val="006538AE"/>
    <w:rsid w:val="00654555"/>
    <w:rsid w:val="00656B36"/>
    <w:rsid w:val="00663F65"/>
    <w:rsid w:val="006849B3"/>
    <w:rsid w:val="006866EB"/>
    <w:rsid w:val="006A785B"/>
    <w:rsid w:val="006A7ABF"/>
    <w:rsid w:val="006B62B3"/>
    <w:rsid w:val="006C08ED"/>
    <w:rsid w:val="006D21A6"/>
    <w:rsid w:val="006D373A"/>
    <w:rsid w:val="006D7D1A"/>
    <w:rsid w:val="006E0EA0"/>
    <w:rsid w:val="006E28D3"/>
    <w:rsid w:val="006E29B1"/>
    <w:rsid w:val="006E71FE"/>
    <w:rsid w:val="006F03F5"/>
    <w:rsid w:val="006F1C05"/>
    <w:rsid w:val="006F1DAA"/>
    <w:rsid w:val="006F224C"/>
    <w:rsid w:val="00700325"/>
    <w:rsid w:val="00704868"/>
    <w:rsid w:val="00707896"/>
    <w:rsid w:val="00714C31"/>
    <w:rsid w:val="007170EE"/>
    <w:rsid w:val="00717D62"/>
    <w:rsid w:val="00720857"/>
    <w:rsid w:val="00724B62"/>
    <w:rsid w:val="00747780"/>
    <w:rsid w:val="00752645"/>
    <w:rsid w:val="007532BE"/>
    <w:rsid w:val="00760FBC"/>
    <w:rsid w:val="00783775"/>
    <w:rsid w:val="007C167D"/>
    <w:rsid w:val="007F439E"/>
    <w:rsid w:val="008024A2"/>
    <w:rsid w:val="0080295D"/>
    <w:rsid w:val="008065B9"/>
    <w:rsid w:val="00807E2C"/>
    <w:rsid w:val="00822144"/>
    <w:rsid w:val="00822A12"/>
    <w:rsid w:val="0082434B"/>
    <w:rsid w:val="00845415"/>
    <w:rsid w:val="00870106"/>
    <w:rsid w:val="00877291"/>
    <w:rsid w:val="008820C5"/>
    <w:rsid w:val="00885EEB"/>
    <w:rsid w:val="00887C5C"/>
    <w:rsid w:val="008901DA"/>
    <w:rsid w:val="008A2B01"/>
    <w:rsid w:val="008A345B"/>
    <w:rsid w:val="008A40BE"/>
    <w:rsid w:val="008A524E"/>
    <w:rsid w:val="008B3D0E"/>
    <w:rsid w:val="008B50AC"/>
    <w:rsid w:val="008B5335"/>
    <w:rsid w:val="008D44FC"/>
    <w:rsid w:val="008F2198"/>
    <w:rsid w:val="00903735"/>
    <w:rsid w:val="00905FBE"/>
    <w:rsid w:val="00912FA1"/>
    <w:rsid w:val="00915DBD"/>
    <w:rsid w:val="00917702"/>
    <w:rsid w:val="009203A7"/>
    <w:rsid w:val="00920BF7"/>
    <w:rsid w:val="0092251C"/>
    <w:rsid w:val="00923F9B"/>
    <w:rsid w:val="00924822"/>
    <w:rsid w:val="00925A8C"/>
    <w:rsid w:val="00933ED7"/>
    <w:rsid w:val="00945044"/>
    <w:rsid w:val="00946578"/>
    <w:rsid w:val="0095469C"/>
    <w:rsid w:val="00970B0C"/>
    <w:rsid w:val="00976EC6"/>
    <w:rsid w:val="00985190"/>
    <w:rsid w:val="00986F11"/>
    <w:rsid w:val="00992D07"/>
    <w:rsid w:val="009B11A5"/>
    <w:rsid w:val="009B146F"/>
    <w:rsid w:val="009D02F5"/>
    <w:rsid w:val="009D4A70"/>
    <w:rsid w:val="009E16AF"/>
    <w:rsid w:val="009E66CF"/>
    <w:rsid w:val="009F27AE"/>
    <w:rsid w:val="009F5B8C"/>
    <w:rsid w:val="009F6E6A"/>
    <w:rsid w:val="00A02191"/>
    <w:rsid w:val="00A035A6"/>
    <w:rsid w:val="00A14413"/>
    <w:rsid w:val="00A21729"/>
    <w:rsid w:val="00A26D41"/>
    <w:rsid w:val="00A3289F"/>
    <w:rsid w:val="00A404A1"/>
    <w:rsid w:val="00A525C9"/>
    <w:rsid w:val="00A529A9"/>
    <w:rsid w:val="00A52AD8"/>
    <w:rsid w:val="00A712D0"/>
    <w:rsid w:val="00A7399E"/>
    <w:rsid w:val="00A82BFF"/>
    <w:rsid w:val="00A85121"/>
    <w:rsid w:val="00A95144"/>
    <w:rsid w:val="00AA52A7"/>
    <w:rsid w:val="00AB10C5"/>
    <w:rsid w:val="00AC56CF"/>
    <w:rsid w:val="00AC7EDE"/>
    <w:rsid w:val="00AD4792"/>
    <w:rsid w:val="00AD5959"/>
    <w:rsid w:val="00AD5CCC"/>
    <w:rsid w:val="00AE325A"/>
    <w:rsid w:val="00AE7309"/>
    <w:rsid w:val="00AF0838"/>
    <w:rsid w:val="00AF1F24"/>
    <w:rsid w:val="00AF5254"/>
    <w:rsid w:val="00B026DA"/>
    <w:rsid w:val="00B05D42"/>
    <w:rsid w:val="00B06E07"/>
    <w:rsid w:val="00B11F94"/>
    <w:rsid w:val="00B161FE"/>
    <w:rsid w:val="00B174AF"/>
    <w:rsid w:val="00B20AF3"/>
    <w:rsid w:val="00B20C7E"/>
    <w:rsid w:val="00B30685"/>
    <w:rsid w:val="00B306F7"/>
    <w:rsid w:val="00B31124"/>
    <w:rsid w:val="00B379CC"/>
    <w:rsid w:val="00B4442D"/>
    <w:rsid w:val="00B54B3C"/>
    <w:rsid w:val="00B55AF2"/>
    <w:rsid w:val="00B60570"/>
    <w:rsid w:val="00B60C37"/>
    <w:rsid w:val="00B668DB"/>
    <w:rsid w:val="00B679BD"/>
    <w:rsid w:val="00B67AF8"/>
    <w:rsid w:val="00B72111"/>
    <w:rsid w:val="00B7519E"/>
    <w:rsid w:val="00B75B9D"/>
    <w:rsid w:val="00B84B7E"/>
    <w:rsid w:val="00B93339"/>
    <w:rsid w:val="00B9480B"/>
    <w:rsid w:val="00BC71E0"/>
    <w:rsid w:val="00BD36D3"/>
    <w:rsid w:val="00BD37CA"/>
    <w:rsid w:val="00BE34E8"/>
    <w:rsid w:val="00BE48DD"/>
    <w:rsid w:val="00BE67EF"/>
    <w:rsid w:val="00BE749A"/>
    <w:rsid w:val="00BF1EDA"/>
    <w:rsid w:val="00BF2BBC"/>
    <w:rsid w:val="00BF6929"/>
    <w:rsid w:val="00C15F8D"/>
    <w:rsid w:val="00C21193"/>
    <w:rsid w:val="00C22EB0"/>
    <w:rsid w:val="00C41190"/>
    <w:rsid w:val="00C4263D"/>
    <w:rsid w:val="00C4779C"/>
    <w:rsid w:val="00C548F5"/>
    <w:rsid w:val="00C55391"/>
    <w:rsid w:val="00C66C45"/>
    <w:rsid w:val="00C7378D"/>
    <w:rsid w:val="00C901F9"/>
    <w:rsid w:val="00CA275F"/>
    <w:rsid w:val="00CA3FA2"/>
    <w:rsid w:val="00CB4BBC"/>
    <w:rsid w:val="00CB64C0"/>
    <w:rsid w:val="00CC3802"/>
    <w:rsid w:val="00CD1F07"/>
    <w:rsid w:val="00CE7818"/>
    <w:rsid w:val="00D041E6"/>
    <w:rsid w:val="00D072FC"/>
    <w:rsid w:val="00D218AC"/>
    <w:rsid w:val="00D24A14"/>
    <w:rsid w:val="00D26BA2"/>
    <w:rsid w:val="00D33306"/>
    <w:rsid w:val="00D40B21"/>
    <w:rsid w:val="00D41146"/>
    <w:rsid w:val="00D43BCC"/>
    <w:rsid w:val="00D446F1"/>
    <w:rsid w:val="00D4526F"/>
    <w:rsid w:val="00D45B04"/>
    <w:rsid w:val="00D57105"/>
    <w:rsid w:val="00D57740"/>
    <w:rsid w:val="00D966C5"/>
    <w:rsid w:val="00DA5301"/>
    <w:rsid w:val="00DB22EE"/>
    <w:rsid w:val="00DF40E3"/>
    <w:rsid w:val="00DF461E"/>
    <w:rsid w:val="00DF6318"/>
    <w:rsid w:val="00E04FC1"/>
    <w:rsid w:val="00E07E8D"/>
    <w:rsid w:val="00E10045"/>
    <w:rsid w:val="00E13244"/>
    <w:rsid w:val="00E20E78"/>
    <w:rsid w:val="00E24749"/>
    <w:rsid w:val="00E275CE"/>
    <w:rsid w:val="00E34323"/>
    <w:rsid w:val="00E358C1"/>
    <w:rsid w:val="00E372D5"/>
    <w:rsid w:val="00E44FF2"/>
    <w:rsid w:val="00E56D36"/>
    <w:rsid w:val="00E5795A"/>
    <w:rsid w:val="00E60945"/>
    <w:rsid w:val="00E7397F"/>
    <w:rsid w:val="00E864D4"/>
    <w:rsid w:val="00E959A8"/>
    <w:rsid w:val="00EA08D4"/>
    <w:rsid w:val="00EA2743"/>
    <w:rsid w:val="00EB6C7B"/>
    <w:rsid w:val="00EC7972"/>
    <w:rsid w:val="00EE16AC"/>
    <w:rsid w:val="00EF4D66"/>
    <w:rsid w:val="00EF53E2"/>
    <w:rsid w:val="00F008A0"/>
    <w:rsid w:val="00F1210E"/>
    <w:rsid w:val="00F26B91"/>
    <w:rsid w:val="00F30B1D"/>
    <w:rsid w:val="00F3189B"/>
    <w:rsid w:val="00F34436"/>
    <w:rsid w:val="00F375D5"/>
    <w:rsid w:val="00F43B39"/>
    <w:rsid w:val="00F44F79"/>
    <w:rsid w:val="00F5060A"/>
    <w:rsid w:val="00F67208"/>
    <w:rsid w:val="00F7533F"/>
    <w:rsid w:val="00F773A2"/>
    <w:rsid w:val="00F8037F"/>
    <w:rsid w:val="00F80CF1"/>
    <w:rsid w:val="00F819DF"/>
    <w:rsid w:val="00F823F8"/>
    <w:rsid w:val="00FA01ED"/>
    <w:rsid w:val="00FB33B3"/>
    <w:rsid w:val="00FB504E"/>
    <w:rsid w:val="00FC19AF"/>
    <w:rsid w:val="00FC19B3"/>
    <w:rsid w:val="00FC50A7"/>
    <w:rsid w:val="00FC5385"/>
    <w:rsid w:val="00FD1342"/>
    <w:rsid w:val="00FE4C44"/>
    <w:rsid w:val="00FF3FF3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6142BE"/>
  <w15:docId w15:val="{C9189FC4-173E-40AC-B8A9-99C8AFD6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41190"/>
    <w:pPr>
      <w:keepNext/>
      <w:keepLines/>
      <w:widowControl/>
      <w:spacing w:before="500" w:after="50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9"/>
    <w:qFormat/>
    <w:rsid w:val="00C41190"/>
    <w:pPr>
      <w:keepNext/>
      <w:keepLines/>
      <w:spacing w:before="160" w:after="160" w:line="420" w:lineRule="auto"/>
      <w:ind w:left="397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C41190"/>
    <w:pPr>
      <w:keepNext/>
      <w:keepLines/>
      <w:spacing w:before="160" w:after="160"/>
      <w:jc w:val="left"/>
      <w:outlineLvl w:val="2"/>
    </w:pPr>
    <w:rPr>
      <w:b/>
      <w:bCs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4B4E65"/>
    <w:rPr>
      <w:rFonts w:cs="Times New Roman"/>
      <w:b/>
      <w:kern w:val="44"/>
      <w:sz w:val="44"/>
    </w:rPr>
  </w:style>
  <w:style w:type="character" w:customStyle="1" w:styleId="20">
    <w:name w:val="标题 2 字符"/>
    <w:basedOn w:val="a1"/>
    <w:link w:val="2"/>
    <w:uiPriority w:val="99"/>
    <w:semiHidden/>
    <w:locked/>
    <w:rsid w:val="004B4E65"/>
    <w:rPr>
      <w:rFonts w:ascii="Cambria" w:eastAsia="宋体" w:hAnsi="Cambria" w:cs="Times New Roman"/>
      <w:b/>
      <w:sz w:val="32"/>
    </w:rPr>
  </w:style>
  <w:style w:type="character" w:customStyle="1" w:styleId="30">
    <w:name w:val="标题 3 字符"/>
    <w:basedOn w:val="a1"/>
    <w:link w:val="3"/>
    <w:uiPriority w:val="99"/>
    <w:semiHidden/>
    <w:locked/>
    <w:rsid w:val="004B4E65"/>
    <w:rPr>
      <w:rFonts w:cs="Times New Roman"/>
      <w:b/>
      <w:sz w:val="32"/>
    </w:rPr>
  </w:style>
  <w:style w:type="character" w:styleId="a4">
    <w:name w:val="footnote reference"/>
    <w:basedOn w:val="a1"/>
    <w:uiPriority w:val="99"/>
    <w:rsid w:val="00C41190"/>
    <w:rPr>
      <w:rFonts w:cs="Times New Roman"/>
      <w:vertAlign w:val="superscript"/>
    </w:rPr>
  </w:style>
  <w:style w:type="character" w:styleId="a5">
    <w:name w:val="page number"/>
    <w:basedOn w:val="a1"/>
    <w:uiPriority w:val="99"/>
    <w:rsid w:val="00C41190"/>
    <w:rPr>
      <w:rFonts w:cs="Times New Roman"/>
    </w:rPr>
  </w:style>
  <w:style w:type="character" w:styleId="a6">
    <w:name w:val="FollowedHyperlink"/>
    <w:basedOn w:val="a1"/>
    <w:uiPriority w:val="99"/>
    <w:rsid w:val="00C41190"/>
    <w:rPr>
      <w:rFonts w:cs="Times New Roman"/>
      <w:color w:val="800080"/>
      <w:u w:val="single"/>
    </w:rPr>
  </w:style>
  <w:style w:type="character" w:styleId="a7">
    <w:name w:val="Hyperlink"/>
    <w:basedOn w:val="a1"/>
    <w:uiPriority w:val="99"/>
    <w:rsid w:val="00C41190"/>
    <w:rPr>
      <w:rFonts w:cs="Times New Roman"/>
      <w:color w:val="0000FF"/>
      <w:u w:val="single"/>
    </w:rPr>
  </w:style>
  <w:style w:type="paragraph" w:styleId="TOC3">
    <w:name w:val="toc 3"/>
    <w:basedOn w:val="a"/>
    <w:next w:val="a"/>
    <w:uiPriority w:val="99"/>
    <w:rsid w:val="00C41190"/>
    <w:pPr>
      <w:tabs>
        <w:tab w:val="right" w:leader="dot" w:pos="9061"/>
      </w:tabs>
      <w:spacing w:line="360" w:lineRule="auto"/>
      <w:ind w:firstLine="900"/>
    </w:pPr>
  </w:style>
  <w:style w:type="paragraph" w:styleId="31">
    <w:name w:val="Body Text Indent 3"/>
    <w:basedOn w:val="a"/>
    <w:link w:val="32"/>
    <w:uiPriority w:val="99"/>
    <w:rsid w:val="00C41190"/>
    <w:pPr>
      <w:ind w:firstLine="482"/>
      <w:jc w:val="left"/>
    </w:pPr>
    <w:rPr>
      <w:kern w:val="0"/>
      <w:sz w:val="16"/>
      <w:szCs w:val="16"/>
    </w:rPr>
  </w:style>
  <w:style w:type="character" w:customStyle="1" w:styleId="32">
    <w:name w:val="正文文本缩进 3 字符"/>
    <w:basedOn w:val="a1"/>
    <w:link w:val="31"/>
    <w:uiPriority w:val="99"/>
    <w:semiHidden/>
    <w:locked/>
    <w:rsid w:val="004B4E65"/>
    <w:rPr>
      <w:rFonts w:cs="Times New Roman"/>
      <w:sz w:val="16"/>
    </w:rPr>
  </w:style>
  <w:style w:type="paragraph" w:customStyle="1" w:styleId="a8">
    <w:name w:val="注意内容"/>
    <w:basedOn w:val="a"/>
    <w:next w:val="a0"/>
    <w:uiPriority w:val="99"/>
    <w:rsid w:val="00C4119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uiPriority w:val="99"/>
    <w:rsid w:val="00C41190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C41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a">
    <w:name w:val="页眉 字符"/>
    <w:basedOn w:val="a1"/>
    <w:link w:val="a9"/>
    <w:uiPriority w:val="99"/>
    <w:locked/>
    <w:rsid w:val="00F67208"/>
    <w:rPr>
      <w:rFonts w:eastAsia="楷体_GB2312" w:cs="Times New Roman"/>
      <w:kern w:val="2"/>
      <w:sz w:val="18"/>
    </w:rPr>
  </w:style>
  <w:style w:type="paragraph" w:customStyle="1" w:styleId="ab">
    <w:name w:val="单命令行"/>
    <w:basedOn w:val="a"/>
    <w:next w:val="a"/>
    <w:uiPriority w:val="99"/>
    <w:rsid w:val="00C41190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uiPriority w:val="99"/>
    <w:rsid w:val="00C41190"/>
    <w:pPr>
      <w:spacing w:after="120"/>
    </w:pPr>
  </w:style>
  <w:style w:type="paragraph" w:customStyle="1" w:styleId="p0">
    <w:name w:val="p0"/>
    <w:basedOn w:val="a"/>
    <w:uiPriority w:val="99"/>
    <w:rsid w:val="00C41190"/>
    <w:pPr>
      <w:widowControl/>
    </w:pPr>
  </w:style>
  <w:style w:type="paragraph" w:customStyle="1" w:styleId="Wen">
    <w:name w:val="Wen"/>
    <w:basedOn w:val="a"/>
    <w:uiPriority w:val="99"/>
    <w:rsid w:val="00C41190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uiPriority w:val="99"/>
    <w:rsid w:val="00C41190"/>
    <w:pPr>
      <w:ind w:left="397"/>
    </w:pPr>
  </w:style>
  <w:style w:type="paragraph" w:customStyle="1" w:styleId="11">
    <w:name w:val="正文1"/>
    <w:basedOn w:val="a"/>
    <w:uiPriority w:val="99"/>
    <w:rsid w:val="00C41190"/>
    <w:pPr>
      <w:ind w:firstLine="425"/>
    </w:pPr>
  </w:style>
  <w:style w:type="paragraph" w:styleId="ae">
    <w:name w:val="Body Text Indent"/>
    <w:basedOn w:val="a"/>
    <w:link w:val="af"/>
    <w:uiPriority w:val="99"/>
    <w:rsid w:val="00C41190"/>
    <w:pPr>
      <w:ind w:firstLine="482"/>
    </w:pPr>
    <w:rPr>
      <w:kern w:val="0"/>
      <w:sz w:val="20"/>
    </w:rPr>
  </w:style>
  <w:style w:type="character" w:customStyle="1" w:styleId="af">
    <w:name w:val="正文文本缩进 字符"/>
    <w:basedOn w:val="a1"/>
    <w:link w:val="ae"/>
    <w:uiPriority w:val="99"/>
    <w:semiHidden/>
    <w:locked/>
    <w:rsid w:val="004B4E65"/>
    <w:rPr>
      <w:rFonts w:cs="Times New Roman"/>
      <w:sz w:val="20"/>
    </w:rPr>
  </w:style>
  <w:style w:type="paragraph" w:customStyle="1" w:styleId="af0">
    <w:name w:val="表注"/>
    <w:basedOn w:val="af1"/>
    <w:uiPriority w:val="99"/>
    <w:rsid w:val="00C41190"/>
    <w:rPr>
      <w:rFonts w:eastAsia="黑体"/>
    </w:rPr>
  </w:style>
  <w:style w:type="paragraph" w:customStyle="1" w:styleId="ad">
    <w:name w:val="命令行"/>
    <w:basedOn w:val="a"/>
    <w:uiPriority w:val="99"/>
    <w:rsid w:val="00C41190"/>
    <w:pPr>
      <w:shd w:val="pct10" w:color="auto" w:fill="FFFFFF"/>
      <w:jc w:val="center"/>
    </w:pPr>
    <w:rPr>
      <w:rFonts w:ascii="Lucida Console" w:hAnsi="Lucida Console"/>
    </w:rPr>
  </w:style>
  <w:style w:type="paragraph" w:styleId="af2">
    <w:name w:val="endnote text"/>
    <w:basedOn w:val="a"/>
    <w:link w:val="af3"/>
    <w:uiPriority w:val="99"/>
    <w:rsid w:val="00C41190"/>
    <w:pPr>
      <w:snapToGrid w:val="0"/>
      <w:jc w:val="left"/>
    </w:pPr>
    <w:rPr>
      <w:kern w:val="0"/>
      <w:sz w:val="20"/>
    </w:rPr>
  </w:style>
  <w:style w:type="character" w:customStyle="1" w:styleId="af3">
    <w:name w:val="尾注文本 字符"/>
    <w:basedOn w:val="a1"/>
    <w:link w:val="af2"/>
    <w:uiPriority w:val="99"/>
    <w:semiHidden/>
    <w:locked/>
    <w:rsid w:val="004B4E65"/>
    <w:rPr>
      <w:rFonts w:cs="Times New Roman"/>
      <w:sz w:val="20"/>
    </w:rPr>
  </w:style>
  <w:style w:type="paragraph" w:styleId="af4">
    <w:name w:val="Body Text"/>
    <w:basedOn w:val="a"/>
    <w:link w:val="af5"/>
    <w:uiPriority w:val="99"/>
    <w:rsid w:val="00C41190"/>
    <w:pPr>
      <w:widowControl/>
      <w:ind w:right="35"/>
      <w:jc w:val="left"/>
    </w:pPr>
    <w:rPr>
      <w:kern w:val="0"/>
      <w:sz w:val="20"/>
    </w:rPr>
  </w:style>
  <w:style w:type="character" w:customStyle="1" w:styleId="af5">
    <w:name w:val="正文文本 字符"/>
    <w:basedOn w:val="a1"/>
    <w:link w:val="af4"/>
    <w:uiPriority w:val="99"/>
    <w:semiHidden/>
    <w:locked/>
    <w:rsid w:val="004B4E65"/>
    <w:rPr>
      <w:rFonts w:cs="Times New Roman"/>
      <w:sz w:val="20"/>
    </w:rPr>
  </w:style>
  <w:style w:type="paragraph" w:styleId="af6">
    <w:name w:val="Normal (Web)"/>
    <w:basedOn w:val="a"/>
    <w:uiPriority w:val="99"/>
    <w:rsid w:val="00C4119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1">
    <w:name w:val="正文2"/>
    <w:basedOn w:val="11"/>
    <w:next w:val="11"/>
    <w:uiPriority w:val="99"/>
    <w:rsid w:val="00C41190"/>
    <w:rPr>
      <w:rFonts w:ascii="Courier New" w:hAnsi="Courier New"/>
    </w:rPr>
  </w:style>
  <w:style w:type="paragraph" w:customStyle="1" w:styleId="af7">
    <w:name w:val="节"/>
    <w:basedOn w:val="a"/>
    <w:next w:val="a"/>
    <w:uiPriority w:val="99"/>
    <w:rsid w:val="00C41190"/>
    <w:pPr>
      <w:spacing w:before="120"/>
    </w:pPr>
    <w:rPr>
      <w:rFonts w:eastAsia="黑体"/>
    </w:rPr>
  </w:style>
  <w:style w:type="paragraph" w:customStyle="1" w:styleId="af8">
    <w:name w:val="表格"/>
    <w:basedOn w:val="11"/>
    <w:uiPriority w:val="99"/>
    <w:rsid w:val="00C41190"/>
    <w:pPr>
      <w:spacing w:before="80" w:after="80"/>
      <w:ind w:firstLine="0"/>
      <w:jc w:val="left"/>
    </w:pPr>
  </w:style>
  <w:style w:type="paragraph" w:styleId="af1">
    <w:name w:val="caption"/>
    <w:basedOn w:val="a"/>
    <w:next w:val="a"/>
    <w:uiPriority w:val="99"/>
    <w:qFormat/>
    <w:rsid w:val="00C41190"/>
    <w:pPr>
      <w:spacing w:after="120"/>
      <w:jc w:val="center"/>
    </w:pPr>
  </w:style>
  <w:style w:type="paragraph" w:styleId="TOC6">
    <w:name w:val="toc 6"/>
    <w:basedOn w:val="a"/>
    <w:next w:val="a"/>
    <w:uiPriority w:val="99"/>
    <w:rsid w:val="00C41190"/>
    <w:pPr>
      <w:ind w:left="2100"/>
    </w:pPr>
  </w:style>
  <w:style w:type="paragraph" w:customStyle="1" w:styleId="SimSun">
    <w:name w:val="標準 + SimSun"/>
    <w:basedOn w:val="a"/>
    <w:uiPriority w:val="99"/>
    <w:rsid w:val="00C4119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9">
    <w:name w:val="图注"/>
    <w:basedOn w:val="af1"/>
    <w:next w:val="a"/>
    <w:uiPriority w:val="99"/>
    <w:rsid w:val="00C41190"/>
  </w:style>
  <w:style w:type="paragraph" w:styleId="a0">
    <w:name w:val="Normal Indent"/>
    <w:basedOn w:val="a"/>
    <w:uiPriority w:val="99"/>
    <w:rsid w:val="00C41190"/>
    <w:pPr>
      <w:ind w:firstLine="420"/>
    </w:pPr>
  </w:style>
  <w:style w:type="paragraph" w:styleId="22">
    <w:name w:val="Body Text 2"/>
    <w:basedOn w:val="a"/>
    <w:link w:val="23"/>
    <w:uiPriority w:val="99"/>
    <w:rsid w:val="00C41190"/>
    <w:pPr>
      <w:adjustRightInd w:val="0"/>
      <w:spacing w:line="440" w:lineRule="atLeast"/>
      <w:jc w:val="center"/>
      <w:textAlignment w:val="baseline"/>
    </w:pPr>
    <w:rPr>
      <w:kern w:val="0"/>
      <w:sz w:val="20"/>
    </w:rPr>
  </w:style>
  <w:style w:type="character" w:customStyle="1" w:styleId="23">
    <w:name w:val="正文文本 2 字符"/>
    <w:basedOn w:val="a1"/>
    <w:link w:val="22"/>
    <w:uiPriority w:val="99"/>
    <w:semiHidden/>
    <w:locked/>
    <w:rsid w:val="004B4E65"/>
    <w:rPr>
      <w:rFonts w:cs="Times New Roman"/>
      <w:sz w:val="20"/>
    </w:rPr>
  </w:style>
  <w:style w:type="paragraph" w:styleId="TOC8">
    <w:name w:val="toc 8"/>
    <w:basedOn w:val="a"/>
    <w:next w:val="a"/>
    <w:uiPriority w:val="99"/>
    <w:rsid w:val="00C41190"/>
    <w:pPr>
      <w:ind w:left="2940"/>
    </w:pPr>
  </w:style>
  <w:style w:type="paragraph" w:customStyle="1" w:styleId="afa">
    <w:name w:val="注释"/>
    <w:basedOn w:val="a"/>
    <w:next w:val="a"/>
    <w:uiPriority w:val="99"/>
    <w:rsid w:val="00C41190"/>
    <w:pPr>
      <w:spacing w:before="120" w:after="120"/>
    </w:pPr>
    <w:rPr>
      <w:rFonts w:eastAsia="楷体_GB2312"/>
    </w:rPr>
  </w:style>
  <w:style w:type="paragraph" w:styleId="afb">
    <w:name w:val="footer"/>
    <w:basedOn w:val="a"/>
    <w:link w:val="afc"/>
    <w:uiPriority w:val="99"/>
    <w:rsid w:val="00C41190"/>
    <w:pP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character" w:customStyle="1" w:styleId="afc">
    <w:name w:val="页脚 字符"/>
    <w:basedOn w:val="a1"/>
    <w:link w:val="afb"/>
    <w:uiPriority w:val="99"/>
    <w:semiHidden/>
    <w:locked/>
    <w:rsid w:val="004B4E65"/>
    <w:rPr>
      <w:rFonts w:cs="Times New Roman"/>
      <w:sz w:val="18"/>
    </w:rPr>
  </w:style>
  <w:style w:type="paragraph" w:styleId="TOC4">
    <w:name w:val="toc 4"/>
    <w:basedOn w:val="a"/>
    <w:next w:val="a"/>
    <w:uiPriority w:val="99"/>
    <w:rsid w:val="00C41190"/>
    <w:pPr>
      <w:ind w:left="1260"/>
    </w:pPr>
  </w:style>
  <w:style w:type="paragraph" w:styleId="afd">
    <w:name w:val="footnote text"/>
    <w:basedOn w:val="a"/>
    <w:link w:val="afe"/>
    <w:uiPriority w:val="99"/>
    <w:rsid w:val="00C41190"/>
    <w:pPr>
      <w:snapToGrid w:val="0"/>
      <w:jc w:val="left"/>
    </w:pPr>
    <w:rPr>
      <w:kern w:val="0"/>
      <w:szCs w:val="18"/>
    </w:rPr>
  </w:style>
  <w:style w:type="character" w:customStyle="1" w:styleId="afe">
    <w:name w:val="脚注文本 字符"/>
    <w:basedOn w:val="a1"/>
    <w:link w:val="afd"/>
    <w:uiPriority w:val="99"/>
    <w:semiHidden/>
    <w:locked/>
    <w:rsid w:val="004B4E65"/>
    <w:rPr>
      <w:rFonts w:cs="Times New Roman"/>
      <w:sz w:val="18"/>
    </w:rPr>
  </w:style>
  <w:style w:type="paragraph" w:styleId="aff">
    <w:name w:val="Plain Text"/>
    <w:basedOn w:val="a"/>
    <w:link w:val="aff0"/>
    <w:uiPriority w:val="99"/>
    <w:rsid w:val="00C41190"/>
    <w:rPr>
      <w:rFonts w:ascii="宋体" w:hAnsi="Courier New"/>
      <w:kern w:val="0"/>
      <w:sz w:val="21"/>
      <w:szCs w:val="21"/>
    </w:rPr>
  </w:style>
  <w:style w:type="character" w:customStyle="1" w:styleId="aff0">
    <w:name w:val="纯文本 字符"/>
    <w:basedOn w:val="a1"/>
    <w:link w:val="aff"/>
    <w:uiPriority w:val="99"/>
    <w:semiHidden/>
    <w:locked/>
    <w:rsid w:val="004B4E65"/>
    <w:rPr>
      <w:rFonts w:ascii="宋体" w:hAnsi="Courier New" w:cs="Times New Roman"/>
      <w:sz w:val="21"/>
    </w:rPr>
  </w:style>
  <w:style w:type="paragraph" w:styleId="TOC1">
    <w:name w:val="toc 1"/>
    <w:basedOn w:val="a"/>
    <w:next w:val="a"/>
    <w:uiPriority w:val="99"/>
    <w:rsid w:val="00C41190"/>
    <w:rPr>
      <w:sz w:val="24"/>
    </w:rPr>
  </w:style>
  <w:style w:type="paragraph" w:customStyle="1" w:styleId="aff1">
    <w:name w:val="程序"/>
    <w:basedOn w:val="aff"/>
    <w:uiPriority w:val="99"/>
    <w:rsid w:val="00C41190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uiPriority w:val="99"/>
    <w:rsid w:val="00C41190"/>
    <w:pPr>
      <w:ind w:left="1680"/>
    </w:pPr>
  </w:style>
  <w:style w:type="paragraph" w:styleId="aff2">
    <w:name w:val="Date"/>
    <w:basedOn w:val="a"/>
    <w:next w:val="a"/>
    <w:link w:val="aff3"/>
    <w:uiPriority w:val="99"/>
    <w:rsid w:val="00C41190"/>
    <w:pPr>
      <w:ind w:leftChars="2500" w:left="100"/>
    </w:pPr>
    <w:rPr>
      <w:kern w:val="0"/>
      <w:sz w:val="20"/>
    </w:rPr>
  </w:style>
  <w:style w:type="character" w:customStyle="1" w:styleId="aff3">
    <w:name w:val="日期 字符"/>
    <w:basedOn w:val="a1"/>
    <w:link w:val="aff2"/>
    <w:uiPriority w:val="99"/>
    <w:semiHidden/>
    <w:locked/>
    <w:rsid w:val="004B4E65"/>
    <w:rPr>
      <w:rFonts w:cs="Times New Roman"/>
      <w:sz w:val="20"/>
    </w:rPr>
  </w:style>
  <w:style w:type="paragraph" w:customStyle="1" w:styleId="aff4">
    <w:name w:val="图"/>
    <w:basedOn w:val="af1"/>
    <w:next w:val="af1"/>
    <w:uiPriority w:val="99"/>
    <w:rsid w:val="00C41190"/>
  </w:style>
  <w:style w:type="paragraph" w:styleId="aff5">
    <w:name w:val="Document Map"/>
    <w:basedOn w:val="a"/>
    <w:link w:val="aff6"/>
    <w:uiPriority w:val="99"/>
    <w:rsid w:val="00C41190"/>
    <w:pPr>
      <w:shd w:val="clear" w:color="auto" w:fill="000080"/>
    </w:pPr>
    <w:rPr>
      <w:kern w:val="0"/>
      <w:sz w:val="2"/>
    </w:rPr>
  </w:style>
  <w:style w:type="character" w:customStyle="1" w:styleId="aff6">
    <w:name w:val="文档结构图 字符"/>
    <w:basedOn w:val="a1"/>
    <w:link w:val="aff5"/>
    <w:uiPriority w:val="99"/>
    <w:semiHidden/>
    <w:locked/>
    <w:rsid w:val="004B4E65"/>
    <w:rPr>
      <w:rFonts w:cs="Times New Roman"/>
      <w:sz w:val="2"/>
    </w:r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uiPriority w:val="99"/>
    <w:rsid w:val="00C41190"/>
    <w:pPr>
      <w:spacing w:afterLines="50" w:line="300" w:lineRule="auto"/>
      <w:ind w:firstLineChars="200" w:firstLine="200"/>
    </w:pPr>
    <w:rPr>
      <w:rFonts w:ascii="Arial" w:hAnsi="Arial"/>
    </w:rPr>
  </w:style>
  <w:style w:type="paragraph" w:customStyle="1" w:styleId="aff7">
    <w:name w:val="表头"/>
    <w:basedOn w:val="af1"/>
    <w:uiPriority w:val="99"/>
    <w:rsid w:val="00C41190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uiPriority w:val="99"/>
    <w:rsid w:val="00C41190"/>
    <w:pPr>
      <w:ind w:left="3360"/>
    </w:pPr>
  </w:style>
  <w:style w:type="paragraph" w:styleId="24">
    <w:name w:val="Body Text Indent 2"/>
    <w:basedOn w:val="a"/>
    <w:link w:val="25"/>
    <w:uiPriority w:val="99"/>
    <w:rsid w:val="00C41190"/>
    <w:pPr>
      <w:ind w:left="-141" w:firstLine="213"/>
    </w:pPr>
    <w:rPr>
      <w:kern w:val="0"/>
      <w:sz w:val="20"/>
    </w:rPr>
  </w:style>
  <w:style w:type="character" w:customStyle="1" w:styleId="25">
    <w:name w:val="正文文本缩进 2 字符"/>
    <w:basedOn w:val="a1"/>
    <w:link w:val="24"/>
    <w:uiPriority w:val="99"/>
    <w:semiHidden/>
    <w:locked/>
    <w:rsid w:val="004B4E65"/>
    <w:rPr>
      <w:rFonts w:cs="Times New Roman"/>
      <w:sz w:val="20"/>
    </w:rPr>
  </w:style>
  <w:style w:type="paragraph" w:styleId="TOC7">
    <w:name w:val="toc 7"/>
    <w:basedOn w:val="a"/>
    <w:next w:val="a"/>
    <w:uiPriority w:val="99"/>
    <w:rsid w:val="00C41190"/>
    <w:pPr>
      <w:ind w:left="2520"/>
    </w:pPr>
  </w:style>
  <w:style w:type="character" w:customStyle="1" w:styleId="apple-style-span">
    <w:name w:val="apple-style-span"/>
    <w:uiPriority w:val="99"/>
    <w:rsid w:val="00F30B1D"/>
  </w:style>
  <w:style w:type="character" w:customStyle="1" w:styleId="apple-converted-space">
    <w:name w:val="apple-converted-space"/>
    <w:uiPriority w:val="99"/>
    <w:rsid w:val="00C15F8D"/>
  </w:style>
  <w:style w:type="character" w:styleId="HTML">
    <w:name w:val="HTML Typewriter"/>
    <w:basedOn w:val="a1"/>
    <w:uiPriority w:val="99"/>
    <w:rsid w:val="00B55AF2"/>
    <w:rPr>
      <w:rFonts w:ascii="宋体" w:eastAsia="宋体" w:hAnsi="宋体" w:cs="Times New Roman"/>
      <w:sz w:val="24"/>
    </w:rPr>
  </w:style>
  <w:style w:type="paragraph" w:styleId="aff8">
    <w:name w:val="Balloon Text"/>
    <w:basedOn w:val="a"/>
    <w:link w:val="aff9"/>
    <w:uiPriority w:val="99"/>
    <w:rsid w:val="00B4442D"/>
  </w:style>
  <w:style w:type="character" w:customStyle="1" w:styleId="aff9">
    <w:name w:val="批注框文本 字符"/>
    <w:basedOn w:val="a1"/>
    <w:link w:val="aff8"/>
    <w:uiPriority w:val="99"/>
    <w:locked/>
    <w:rsid w:val="00B4442D"/>
    <w:rPr>
      <w:rFonts w:cs="Times New Roman"/>
      <w:kern w:val="2"/>
      <w:sz w:val="18"/>
    </w:rPr>
  </w:style>
  <w:style w:type="character" w:styleId="affa">
    <w:name w:val="Placeholder Text"/>
    <w:basedOn w:val="a1"/>
    <w:uiPriority w:val="99"/>
    <w:semiHidden/>
    <w:rsid w:val="003A2E06"/>
    <w:rPr>
      <w:rFonts w:cs="Times New Roman"/>
      <w:color w:val="808080"/>
    </w:rPr>
  </w:style>
  <w:style w:type="table" w:styleId="affb">
    <w:name w:val="Table Grid"/>
    <w:basedOn w:val="a2"/>
    <w:uiPriority w:val="99"/>
    <w:rsid w:val="00C5539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"/>
    <w:uiPriority w:val="34"/>
    <w:qFormat/>
    <w:rsid w:val="00322027"/>
    <w:pPr>
      <w:ind w:firstLineChars="200" w:firstLine="420"/>
    </w:pPr>
  </w:style>
  <w:style w:type="character" w:styleId="HTML0">
    <w:name w:val="HTML Code"/>
    <w:basedOn w:val="a1"/>
    <w:uiPriority w:val="99"/>
    <w:semiHidden/>
    <w:unhideWhenUsed/>
    <w:locked/>
    <w:rsid w:val="005B54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142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creator>数学与统计学院</dc:creator>
  <cp:lastModifiedBy>liang qr</cp:lastModifiedBy>
  <cp:revision>11</cp:revision>
  <cp:lastPrinted>2017-01-22T09:41:00Z</cp:lastPrinted>
  <dcterms:created xsi:type="dcterms:W3CDTF">2021-09-07T05:43:00Z</dcterms:created>
  <dcterms:modified xsi:type="dcterms:W3CDTF">2022-10-10T02:45:00Z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