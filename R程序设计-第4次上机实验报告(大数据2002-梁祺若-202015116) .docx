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0FF947" w14:textId="77777777" w:rsidR="00924822" w:rsidRDefault="00915DBD" w:rsidP="00924822">
      <w:pPr>
        <w:spacing w:beforeLines="100" w:before="240"/>
        <w:jc w:val="center"/>
        <w:rPr>
          <w:rFonts w:eastAsia="黑体"/>
          <w:color w:val="000000"/>
          <w:sz w:val="30"/>
          <w:szCs w:val="30"/>
        </w:rPr>
      </w:pPr>
      <w:bookmarkStart w:id="0" w:name="_Hlk117445067"/>
      <w:bookmarkStart w:id="1" w:name="_Toc266177623"/>
      <w:bookmarkEnd w:id="0"/>
      <w:r w:rsidRPr="00B54B3C">
        <w:rPr>
          <w:rFonts w:eastAsia="黑体" w:hint="eastAsia"/>
          <w:color w:val="000000"/>
          <w:sz w:val="30"/>
          <w:szCs w:val="30"/>
        </w:rPr>
        <w:t>实验报告</w:t>
      </w:r>
    </w:p>
    <w:p w14:paraId="29DAEE4A" w14:textId="77777777" w:rsidR="00915DBD" w:rsidRPr="00924822" w:rsidRDefault="00915DBD" w:rsidP="00924822">
      <w:pPr>
        <w:spacing w:beforeLines="100" w:before="240"/>
        <w:jc w:val="center"/>
        <w:rPr>
          <w:rFonts w:eastAsia="黑体"/>
          <w:color w:val="000000"/>
          <w:sz w:val="30"/>
          <w:szCs w:val="30"/>
        </w:rPr>
      </w:pPr>
      <w:r w:rsidRPr="00B54B3C">
        <w:rPr>
          <w:rFonts w:eastAsia="黑体" w:hint="eastAsia"/>
          <w:color w:val="000000"/>
          <w:sz w:val="21"/>
          <w:szCs w:val="21"/>
        </w:rPr>
        <w:t>成绩</w:t>
      </w:r>
      <w:r w:rsidRPr="00B54B3C">
        <w:rPr>
          <w:rFonts w:hint="eastAsia"/>
          <w:color w:val="000000"/>
          <w:sz w:val="21"/>
          <w:szCs w:val="21"/>
        </w:rPr>
        <w:t>：</w:t>
      </w:r>
    </w:p>
    <w:tbl>
      <w:tblPr>
        <w:tblW w:w="4988" w:type="pct"/>
        <w:tblLook w:val="01E0" w:firstRow="1" w:lastRow="1" w:firstColumn="1" w:lastColumn="1" w:noHBand="0" w:noVBand="0"/>
      </w:tblPr>
      <w:tblGrid>
        <w:gridCol w:w="1118"/>
        <w:gridCol w:w="1494"/>
        <w:gridCol w:w="726"/>
        <w:gridCol w:w="1305"/>
        <w:gridCol w:w="1197"/>
        <w:gridCol w:w="1368"/>
        <w:gridCol w:w="1208"/>
        <w:gridCol w:w="849"/>
      </w:tblGrid>
      <w:tr w:rsidR="00915DBD" w:rsidRPr="00B54B3C" w14:paraId="76C669F1" w14:textId="77777777" w:rsidTr="00F1210E">
        <w:trPr>
          <w:trHeight w:val="548"/>
        </w:trPr>
        <w:tc>
          <w:tcPr>
            <w:tcW w:w="604" w:type="pct"/>
            <w:vAlign w:val="bottom"/>
          </w:tcPr>
          <w:p w14:paraId="4EF44A06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班级学号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vAlign w:val="bottom"/>
          </w:tcPr>
          <w:p w14:paraId="0CC8AA6A" w14:textId="27A21969" w:rsidR="00915DBD" w:rsidRPr="00B54B3C" w:rsidRDefault="00915DBD" w:rsidP="006A785B">
            <w:pPr>
              <w:rPr>
                <w:color w:val="000000"/>
                <w:sz w:val="21"/>
                <w:szCs w:val="21"/>
              </w:rPr>
            </w:pPr>
            <w:r w:rsidRPr="00B54B3C">
              <w:rPr>
                <w:color w:val="000000"/>
                <w:sz w:val="21"/>
                <w:szCs w:val="21"/>
              </w:rPr>
              <w:t xml:space="preserve">  </w:t>
            </w:r>
            <w:r w:rsidR="00107B89">
              <w:rPr>
                <w:color w:val="000000"/>
                <w:sz w:val="21"/>
                <w:szCs w:val="21"/>
              </w:rPr>
              <w:t>202015116</w:t>
            </w:r>
          </w:p>
        </w:tc>
        <w:tc>
          <w:tcPr>
            <w:tcW w:w="392" w:type="pct"/>
            <w:vAlign w:val="bottom"/>
          </w:tcPr>
          <w:p w14:paraId="093E5D02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vAlign w:val="bottom"/>
          </w:tcPr>
          <w:p w14:paraId="3882C78E" w14:textId="70BD9A6D" w:rsidR="00915DBD" w:rsidRPr="00B54B3C" w:rsidRDefault="00107B89" w:rsidP="006A785B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梁祺若</w:t>
            </w:r>
          </w:p>
        </w:tc>
        <w:tc>
          <w:tcPr>
            <w:tcW w:w="646" w:type="pct"/>
            <w:vAlign w:val="bottom"/>
          </w:tcPr>
          <w:p w14:paraId="0C2E6469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实验日期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vAlign w:val="bottom"/>
          </w:tcPr>
          <w:p w14:paraId="6ACED11B" w14:textId="3149DFF4" w:rsidR="00915DBD" w:rsidRPr="00B54B3C" w:rsidRDefault="00915DBD" w:rsidP="00B82084">
            <w:pPr>
              <w:rPr>
                <w:color w:val="000000"/>
                <w:sz w:val="21"/>
                <w:szCs w:val="21"/>
              </w:rPr>
            </w:pPr>
            <w:r w:rsidRPr="00B54B3C">
              <w:rPr>
                <w:color w:val="000000"/>
                <w:sz w:val="21"/>
                <w:szCs w:val="21"/>
              </w:rPr>
              <w:t>20</w:t>
            </w:r>
            <w:r>
              <w:rPr>
                <w:color w:val="000000"/>
                <w:sz w:val="21"/>
                <w:szCs w:val="21"/>
              </w:rPr>
              <w:t>2</w:t>
            </w:r>
            <w:r w:rsidR="00107B89">
              <w:rPr>
                <w:color w:val="000000"/>
                <w:sz w:val="21"/>
                <w:szCs w:val="21"/>
              </w:rPr>
              <w:t>2</w:t>
            </w:r>
            <w:r w:rsidRPr="00B54B3C">
              <w:rPr>
                <w:color w:val="000000"/>
                <w:sz w:val="21"/>
                <w:szCs w:val="21"/>
              </w:rPr>
              <w:t>-</w:t>
            </w:r>
            <w:r w:rsidR="00B82084">
              <w:rPr>
                <w:rFonts w:hint="eastAsia"/>
                <w:color w:val="000000"/>
                <w:sz w:val="21"/>
                <w:szCs w:val="21"/>
              </w:rPr>
              <w:t>10</w:t>
            </w:r>
            <w:r w:rsidRPr="00B54B3C">
              <w:rPr>
                <w:color w:val="000000"/>
                <w:sz w:val="21"/>
                <w:szCs w:val="21"/>
              </w:rPr>
              <w:t>-</w:t>
            </w:r>
            <w:r w:rsidR="00B82084">
              <w:rPr>
                <w:rFonts w:hint="eastAsia"/>
                <w:color w:val="000000"/>
                <w:sz w:val="21"/>
                <w:szCs w:val="21"/>
              </w:rPr>
              <w:t>20</w:t>
            </w:r>
          </w:p>
        </w:tc>
        <w:tc>
          <w:tcPr>
            <w:tcW w:w="652" w:type="pct"/>
            <w:vAlign w:val="bottom"/>
          </w:tcPr>
          <w:p w14:paraId="1B38E528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仪器编号</w:t>
            </w:r>
          </w:p>
        </w:tc>
        <w:tc>
          <w:tcPr>
            <w:tcW w:w="458" w:type="pct"/>
            <w:tcBorders>
              <w:bottom w:val="single" w:sz="4" w:space="0" w:color="auto"/>
            </w:tcBorders>
            <w:vAlign w:val="bottom"/>
          </w:tcPr>
          <w:p w14:paraId="70BBFC2E" w14:textId="77777777" w:rsidR="00915DBD" w:rsidRPr="00B54B3C" w:rsidRDefault="00915DBD" w:rsidP="00C55391">
            <w:pPr>
              <w:rPr>
                <w:color w:val="000000"/>
                <w:sz w:val="21"/>
                <w:szCs w:val="21"/>
              </w:rPr>
            </w:pPr>
          </w:p>
        </w:tc>
      </w:tr>
      <w:tr w:rsidR="00915DBD" w:rsidRPr="00B54B3C" w14:paraId="62F8D0F7" w14:textId="77777777" w:rsidTr="00F1210E">
        <w:trPr>
          <w:trHeight w:val="604"/>
        </w:trPr>
        <w:tc>
          <w:tcPr>
            <w:tcW w:w="604" w:type="pct"/>
            <w:vAlign w:val="bottom"/>
          </w:tcPr>
          <w:p w14:paraId="34DB3EDC" w14:textId="77777777" w:rsidR="00915DBD" w:rsidRPr="00B54B3C" w:rsidRDefault="00915DBD" w:rsidP="00C55391">
            <w:pPr>
              <w:rPr>
                <w:rFonts w:eastAsia="方正姚体"/>
                <w:color w:val="000000"/>
                <w:sz w:val="21"/>
                <w:szCs w:val="21"/>
              </w:rPr>
            </w:pPr>
            <w:r w:rsidRPr="00B54B3C">
              <w:rPr>
                <w:rFonts w:eastAsia="方正姚体" w:hint="eastAsia"/>
                <w:color w:val="000000"/>
                <w:sz w:val="21"/>
                <w:szCs w:val="21"/>
              </w:rPr>
              <w:t>实验名称</w:t>
            </w:r>
          </w:p>
        </w:tc>
        <w:tc>
          <w:tcPr>
            <w:tcW w:w="4396" w:type="pct"/>
            <w:gridSpan w:val="7"/>
            <w:tcBorders>
              <w:bottom w:val="single" w:sz="4" w:space="0" w:color="auto"/>
            </w:tcBorders>
            <w:vAlign w:val="bottom"/>
          </w:tcPr>
          <w:p w14:paraId="5A073E95" w14:textId="77777777" w:rsidR="00915DBD" w:rsidRPr="00B54B3C" w:rsidRDefault="00915DBD" w:rsidP="00C7710C">
            <w:pPr>
              <w:rPr>
                <w:color w:val="000000"/>
                <w:sz w:val="21"/>
                <w:szCs w:val="21"/>
              </w:rPr>
            </w:pPr>
            <w:r w:rsidRPr="00B54B3C"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E53F52">
              <w:rPr>
                <w:rFonts w:hint="eastAsia"/>
                <w:color w:val="000000"/>
                <w:sz w:val="21"/>
                <w:szCs w:val="21"/>
              </w:rPr>
              <w:t>6</w:t>
            </w:r>
            <w:r w:rsidR="00BC71E0">
              <w:rPr>
                <w:rFonts w:hint="eastAsia"/>
                <w:color w:val="000000"/>
                <w:sz w:val="21"/>
                <w:szCs w:val="21"/>
              </w:rPr>
              <w:t>-</w:t>
            </w:r>
            <w:r w:rsidR="00E53F52">
              <w:rPr>
                <w:rFonts w:hint="eastAsia"/>
                <w:color w:val="000000"/>
                <w:sz w:val="21"/>
                <w:szCs w:val="21"/>
              </w:rPr>
              <w:t>8</w:t>
            </w:r>
            <w:r w:rsidR="00F43B39"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 w:rsidR="00322027" w:rsidRPr="00C7710C">
              <w:rPr>
                <w:rFonts w:hint="eastAsia"/>
                <w:color w:val="000000" w:themeColor="text1"/>
                <w:sz w:val="21"/>
                <w:szCs w:val="21"/>
              </w:rPr>
              <w:t>R</w:t>
            </w:r>
            <w:r w:rsidR="00322027" w:rsidRPr="00C7710C">
              <w:rPr>
                <w:rFonts w:hint="eastAsia"/>
                <w:color w:val="000000" w:themeColor="text1"/>
                <w:sz w:val="21"/>
                <w:szCs w:val="21"/>
              </w:rPr>
              <w:t>的</w:t>
            </w:r>
            <w:r w:rsidR="00C7710C" w:rsidRPr="00C7710C">
              <w:rPr>
                <w:rFonts w:hint="eastAsia"/>
                <w:color w:val="000000" w:themeColor="text1"/>
                <w:sz w:val="21"/>
                <w:szCs w:val="21"/>
              </w:rPr>
              <w:t>支持向量机</w:t>
            </w:r>
            <w:r w:rsidR="00BC71E0" w:rsidRPr="00C7710C">
              <w:rPr>
                <w:rFonts w:hint="eastAsia"/>
                <w:color w:val="000000" w:themeColor="text1"/>
                <w:sz w:val="21"/>
                <w:szCs w:val="21"/>
              </w:rPr>
              <w:t>，</w:t>
            </w:r>
            <w:r w:rsidR="00C7710C" w:rsidRPr="00C7710C">
              <w:rPr>
                <w:rFonts w:hint="eastAsia"/>
                <w:color w:val="000000" w:themeColor="text1"/>
                <w:sz w:val="21"/>
                <w:szCs w:val="21"/>
              </w:rPr>
              <w:t>一般聚类和特色聚类</w:t>
            </w:r>
          </w:p>
        </w:tc>
      </w:tr>
    </w:tbl>
    <w:p w14:paraId="7E7570B7" w14:textId="77777777" w:rsidR="00915DBD" w:rsidRPr="00B54B3C" w:rsidRDefault="00915DBD" w:rsidP="00C55391">
      <w:pPr>
        <w:spacing w:line="360" w:lineRule="auto"/>
        <w:ind w:firstLineChars="200" w:firstLine="480"/>
        <w:rPr>
          <w:color w:val="000000"/>
          <w:sz w:val="24"/>
          <w:szCs w:val="24"/>
        </w:rPr>
      </w:pPr>
    </w:p>
    <w:p w14:paraId="7A720647" w14:textId="77777777" w:rsidR="00C7710C" w:rsidRPr="00B54B3C" w:rsidRDefault="00C7710C" w:rsidP="00C7710C">
      <w:pPr>
        <w:spacing w:line="360" w:lineRule="auto"/>
        <w:ind w:firstLineChars="200" w:firstLine="422"/>
        <w:outlineLvl w:val="0"/>
        <w:rPr>
          <w:b/>
          <w:color w:val="000000"/>
          <w:sz w:val="21"/>
          <w:szCs w:val="21"/>
        </w:rPr>
      </w:pPr>
      <w:bookmarkStart w:id="2" w:name="OLE_LINK1"/>
      <w:bookmarkEnd w:id="1"/>
      <w:r w:rsidRPr="00B54B3C">
        <w:rPr>
          <w:b/>
          <w:color w:val="000000"/>
          <w:sz w:val="21"/>
          <w:szCs w:val="21"/>
        </w:rPr>
        <w:t>1</w:t>
      </w:r>
      <w:r w:rsidRPr="00B54B3C">
        <w:rPr>
          <w:rFonts w:hint="eastAsia"/>
          <w:b/>
          <w:color w:val="000000"/>
          <w:sz w:val="21"/>
          <w:szCs w:val="21"/>
        </w:rPr>
        <w:t>．实验题目</w:t>
      </w:r>
    </w:p>
    <w:p w14:paraId="0367BDEB" w14:textId="77777777" w:rsidR="00C7710C" w:rsidRDefault="00C7710C" w:rsidP="00C7710C">
      <w:pPr>
        <w:spacing w:line="360" w:lineRule="auto"/>
        <w:ind w:firstLineChars="200" w:firstLine="420"/>
        <w:outlineLvl w:val="0"/>
        <w:rPr>
          <w:color w:val="000000"/>
          <w:sz w:val="21"/>
          <w:szCs w:val="21"/>
        </w:rPr>
      </w:pPr>
      <w:r w:rsidRPr="006849B3">
        <w:rPr>
          <w:rFonts w:hint="eastAsia"/>
          <w:color w:val="000000"/>
          <w:sz w:val="21"/>
          <w:szCs w:val="21"/>
        </w:rPr>
        <w:t>R</w:t>
      </w:r>
      <w:r w:rsidRPr="006849B3">
        <w:rPr>
          <w:rFonts w:hint="eastAsia"/>
          <w:color w:val="000000"/>
          <w:sz w:val="21"/>
          <w:szCs w:val="21"/>
        </w:rPr>
        <w:t>的</w:t>
      </w:r>
      <w:r w:rsidRPr="00C7710C">
        <w:rPr>
          <w:rFonts w:hint="eastAsia"/>
          <w:color w:val="000000"/>
          <w:sz w:val="21"/>
          <w:szCs w:val="21"/>
        </w:rPr>
        <w:t>支持向量机，一般聚类和特色聚类</w:t>
      </w:r>
    </w:p>
    <w:p w14:paraId="3DED980B" w14:textId="77777777" w:rsidR="00C7710C" w:rsidRPr="00B54B3C" w:rsidRDefault="00C7710C" w:rsidP="00C7710C">
      <w:pPr>
        <w:spacing w:line="360" w:lineRule="auto"/>
        <w:ind w:firstLineChars="200" w:firstLine="422"/>
        <w:outlineLvl w:val="0"/>
        <w:rPr>
          <w:b/>
          <w:color w:val="000000"/>
          <w:sz w:val="21"/>
          <w:szCs w:val="21"/>
        </w:rPr>
      </w:pPr>
      <w:r w:rsidRPr="00B54B3C">
        <w:rPr>
          <w:b/>
          <w:color w:val="000000"/>
          <w:sz w:val="21"/>
          <w:szCs w:val="21"/>
        </w:rPr>
        <w:t>2</w:t>
      </w:r>
      <w:r w:rsidRPr="00B54B3C">
        <w:rPr>
          <w:rFonts w:hint="eastAsia"/>
          <w:b/>
          <w:color w:val="000000"/>
          <w:sz w:val="21"/>
          <w:szCs w:val="21"/>
        </w:rPr>
        <w:t>．实验步骤</w:t>
      </w:r>
    </w:p>
    <w:p w14:paraId="5EEEB643" w14:textId="7382CDA3" w:rsidR="00C7710C" w:rsidRPr="00B54B3C" w:rsidRDefault="00C7710C" w:rsidP="00C7710C">
      <w:pPr>
        <w:spacing w:line="360" w:lineRule="auto"/>
        <w:ind w:firstLineChars="200" w:firstLine="420"/>
        <w:rPr>
          <w:color w:val="000000"/>
          <w:sz w:val="21"/>
          <w:szCs w:val="21"/>
        </w:rPr>
      </w:pPr>
      <w:r w:rsidRPr="00B54B3C">
        <w:rPr>
          <w:rFonts w:hint="eastAsia"/>
          <w:color w:val="000000"/>
          <w:sz w:val="21"/>
          <w:szCs w:val="21"/>
        </w:rPr>
        <w:t>本题目由</w:t>
      </w:r>
      <w:r>
        <w:rPr>
          <w:rFonts w:hint="eastAsia"/>
          <w:color w:val="000000"/>
          <w:sz w:val="21"/>
          <w:szCs w:val="21"/>
        </w:rPr>
        <w:t>三</w:t>
      </w:r>
      <w:r w:rsidRPr="00B54B3C">
        <w:rPr>
          <w:rFonts w:hint="eastAsia"/>
          <w:color w:val="000000"/>
          <w:sz w:val="21"/>
          <w:szCs w:val="21"/>
        </w:rPr>
        <w:t>部分组成：（</w:t>
      </w:r>
      <w:r w:rsidRPr="00B54B3C">
        <w:rPr>
          <w:color w:val="000000"/>
          <w:sz w:val="21"/>
          <w:szCs w:val="21"/>
        </w:rPr>
        <w:t>1</w:t>
      </w:r>
      <w:r w:rsidRPr="00B54B3C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利用</w:t>
      </w:r>
      <w:r>
        <w:rPr>
          <w:rFonts w:hint="eastAsia"/>
          <w:color w:val="000000"/>
          <w:sz w:val="21"/>
          <w:szCs w:val="21"/>
        </w:rPr>
        <w:t>R</w:t>
      </w:r>
      <w:r>
        <w:rPr>
          <w:rFonts w:hint="eastAsia"/>
          <w:color w:val="000000"/>
          <w:sz w:val="21"/>
          <w:szCs w:val="21"/>
        </w:rPr>
        <w:t>软件对</w:t>
      </w:r>
      <w:r w:rsidR="00F858D6">
        <w:rPr>
          <w:rFonts w:hint="eastAsia"/>
          <w:color w:val="000000"/>
          <w:sz w:val="21"/>
          <w:szCs w:val="21"/>
        </w:rPr>
        <w:t>iris</w:t>
      </w:r>
      <w:r>
        <w:rPr>
          <w:rFonts w:hint="eastAsia"/>
          <w:color w:val="000000"/>
          <w:sz w:val="21"/>
          <w:szCs w:val="21"/>
        </w:rPr>
        <w:t>数据做</w:t>
      </w:r>
      <w:r w:rsidRPr="00C7710C">
        <w:rPr>
          <w:rFonts w:hint="eastAsia"/>
          <w:color w:val="000000"/>
          <w:sz w:val="21"/>
          <w:szCs w:val="21"/>
        </w:rPr>
        <w:t>支持向量机</w:t>
      </w:r>
      <w:r w:rsidRPr="00B54B3C">
        <w:rPr>
          <w:rFonts w:hint="eastAsia"/>
          <w:color w:val="000000"/>
          <w:sz w:val="21"/>
          <w:szCs w:val="21"/>
        </w:rPr>
        <w:t>；（</w:t>
      </w:r>
      <w:r w:rsidRPr="00B54B3C">
        <w:rPr>
          <w:color w:val="000000"/>
          <w:sz w:val="21"/>
          <w:szCs w:val="21"/>
        </w:rPr>
        <w:t>2</w:t>
      </w:r>
      <w:r w:rsidRPr="00B54B3C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利用</w:t>
      </w:r>
      <w:r>
        <w:rPr>
          <w:rFonts w:hint="eastAsia"/>
          <w:color w:val="000000"/>
          <w:sz w:val="21"/>
          <w:szCs w:val="21"/>
        </w:rPr>
        <w:t>R</w:t>
      </w:r>
      <w:r>
        <w:rPr>
          <w:rFonts w:hint="eastAsia"/>
          <w:color w:val="000000"/>
          <w:sz w:val="21"/>
          <w:szCs w:val="21"/>
        </w:rPr>
        <w:t>软件对</w:t>
      </w:r>
      <w:r w:rsidR="00F858D6">
        <w:rPr>
          <w:rFonts w:hint="eastAsia"/>
          <w:color w:val="000000"/>
          <w:sz w:val="21"/>
          <w:szCs w:val="21"/>
        </w:rPr>
        <w:t>iris</w:t>
      </w:r>
      <w:r>
        <w:rPr>
          <w:rFonts w:hint="eastAsia"/>
          <w:color w:val="000000"/>
          <w:sz w:val="21"/>
          <w:szCs w:val="21"/>
        </w:rPr>
        <w:t>数据做</w:t>
      </w:r>
      <w:r w:rsidRPr="00C7710C">
        <w:rPr>
          <w:rFonts w:hint="eastAsia"/>
          <w:color w:val="000000"/>
          <w:sz w:val="21"/>
          <w:szCs w:val="21"/>
        </w:rPr>
        <w:t>一般聚类</w:t>
      </w:r>
      <w:r>
        <w:rPr>
          <w:rFonts w:hint="eastAsia"/>
          <w:color w:val="000000"/>
          <w:sz w:val="21"/>
          <w:szCs w:val="21"/>
        </w:rPr>
        <w:t>；</w:t>
      </w:r>
      <w:r w:rsidRPr="00B54B3C">
        <w:rPr>
          <w:rFonts w:hint="eastAsia"/>
          <w:color w:val="000000"/>
          <w:sz w:val="21"/>
          <w:szCs w:val="21"/>
        </w:rPr>
        <w:t>（</w:t>
      </w:r>
      <w:r>
        <w:rPr>
          <w:rFonts w:hint="eastAsia"/>
          <w:color w:val="000000"/>
          <w:sz w:val="21"/>
          <w:szCs w:val="21"/>
        </w:rPr>
        <w:t>3</w:t>
      </w:r>
      <w:r w:rsidRPr="00B54B3C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利用</w:t>
      </w:r>
      <w:r>
        <w:rPr>
          <w:rFonts w:hint="eastAsia"/>
          <w:color w:val="000000"/>
          <w:sz w:val="21"/>
          <w:szCs w:val="21"/>
        </w:rPr>
        <w:t>R</w:t>
      </w:r>
      <w:r>
        <w:rPr>
          <w:rFonts w:hint="eastAsia"/>
          <w:color w:val="000000"/>
          <w:sz w:val="21"/>
          <w:szCs w:val="21"/>
        </w:rPr>
        <w:t>软件对</w:t>
      </w:r>
      <w:r>
        <w:rPr>
          <w:rFonts w:hint="eastAsia"/>
          <w:color w:val="000000"/>
          <w:sz w:val="21"/>
          <w:szCs w:val="21"/>
        </w:rPr>
        <w:t>**</w:t>
      </w:r>
      <w:r>
        <w:rPr>
          <w:rFonts w:hint="eastAsia"/>
          <w:color w:val="000000"/>
          <w:sz w:val="21"/>
          <w:szCs w:val="21"/>
        </w:rPr>
        <w:t>数据做特色</w:t>
      </w:r>
      <w:r w:rsidRPr="00C7710C">
        <w:rPr>
          <w:rFonts w:hint="eastAsia"/>
          <w:color w:val="000000"/>
          <w:sz w:val="21"/>
          <w:szCs w:val="21"/>
        </w:rPr>
        <w:t>聚类</w:t>
      </w:r>
      <w:r w:rsidRPr="00B54B3C">
        <w:rPr>
          <w:rFonts w:hint="eastAsia"/>
          <w:color w:val="000000"/>
          <w:sz w:val="21"/>
          <w:szCs w:val="21"/>
        </w:rPr>
        <w:t>。</w:t>
      </w:r>
    </w:p>
    <w:p w14:paraId="06D30122" w14:textId="4431F8C9" w:rsidR="00C7710C" w:rsidRPr="00D15CDF" w:rsidRDefault="00C7710C" w:rsidP="00D15CDF">
      <w:pPr>
        <w:pStyle w:val="affc"/>
        <w:numPr>
          <w:ilvl w:val="0"/>
          <w:numId w:val="38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D15CDF">
        <w:rPr>
          <w:rFonts w:hint="eastAsia"/>
          <w:color w:val="000000"/>
          <w:sz w:val="21"/>
          <w:szCs w:val="21"/>
        </w:rPr>
        <w:t>利用</w:t>
      </w:r>
      <w:r w:rsidRPr="00D15CDF">
        <w:rPr>
          <w:rFonts w:hint="eastAsia"/>
          <w:color w:val="000000"/>
          <w:sz w:val="21"/>
          <w:szCs w:val="21"/>
        </w:rPr>
        <w:t>R</w:t>
      </w:r>
      <w:r w:rsidRPr="00D15CDF">
        <w:rPr>
          <w:rFonts w:hint="eastAsia"/>
          <w:color w:val="000000"/>
          <w:sz w:val="21"/>
          <w:szCs w:val="21"/>
        </w:rPr>
        <w:t>软件对</w:t>
      </w:r>
      <w:r w:rsidR="00F858D6">
        <w:rPr>
          <w:rFonts w:hint="eastAsia"/>
          <w:color w:val="000000"/>
          <w:sz w:val="21"/>
          <w:szCs w:val="21"/>
        </w:rPr>
        <w:t>iris</w:t>
      </w:r>
      <w:r w:rsidRPr="00D15CDF">
        <w:rPr>
          <w:rFonts w:hint="eastAsia"/>
          <w:color w:val="000000"/>
          <w:sz w:val="21"/>
          <w:szCs w:val="21"/>
        </w:rPr>
        <w:t>数据做支持向量机</w:t>
      </w:r>
    </w:p>
    <w:p w14:paraId="7872377B" w14:textId="77777777" w:rsidR="00D15CDF" w:rsidRPr="00E212EA" w:rsidRDefault="00D15CDF" w:rsidP="00D15CDF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数据来源：</w:t>
      </w:r>
      <w:r w:rsidRPr="00E212EA">
        <w:rPr>
          <w:color w:val="000000"/>
          <w:sz w:val="21"/>
          <w:szCs w:val="21"/>
        </w:rPr>
        <w:t>https://cloud.tencent.com/developer/article/1869024</w:t>
      </w:r>
    </w:p>
    <w:p w14:paraId="79A6DF11" w14:textId="693B3BA7" w:rsidR="00D15CDF" w:rsidRDefault="00D15CDF" w:rsidP="00D15CDF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D15CDF">
        <w:rPr>
          <w:rFonts w:hint="eastAsia"/>
          <w:color w:val="000000"/>
          <w:sz w:val="21"/>
          <w:szCs w:val="21"/>
        </w:rPr>
        <w:t>初步通过图像判断数据的分布情况</w:t>
      </w:r>
    </w:p>
    <w:p w14:paraId="206C5BDF" w14:textId="30438079" w:rsidR="00D15CDF" w:rsidRDefault="00D15CDF" w:rsidP="00D15CDF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1A15F09D" wp14:editId="2D584CAE">
            <wp:extent cx="4278573" cy="50710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50" cy="52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76C7" w14:textId="0EAF2AEA" w:rsidR="00D15CDF" w:rsidRPr="00D15CDF" w:rsidRDefault="00D15CDF" w:rsidP="00D15CDF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710DF9BF" wp14:editId="0A0C659A">
            <wp:extent cx="3043451" cy="3043451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273" cy="30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4CAC4" w14:textId="2531066C" w:rsidR="00D15CDF" w:rsidRDefault="00D15CDF" w:rsidP="00D15CDF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由图可以看出</w:t>
      </w:r>
      <w:r>
        <w:rPr>
          <w:rFonts w:hint="eastAsia"/>
          <w:color w:val="000000"/>
          <w:sz w:val="21"/>
          <w:szCs w:val="21"/>
        </w:rPr>
        <w:t>setosa</w:t>
      </w:r>
      <w:r>
        <w:rPr>
          <w:rFonts w:hint="eastAsia"/>
          <w:color w:val="000000"/>
          <w:sz w:val="21"/>
          <w:szCs w:val="21"/>
        </w:rPr>
        <w:t>很容易与</w:t>
      </w:r>
      <w:r>
        <w:rPr>
          <w:rFonts w:hint="eastAsia"/>
          <w:color w:val="000000"/>
          <w:sz w:val="21"/>
          <w:szCs w:val="21"/>
        </w:rPr>
        <w:t>versicolor</w:t>
      </w:r>
      <w:r>
        <w:rPr>
          <w:rFonts w:hint="eastAsia"/>
          <w:color w:val="000000"/>
          <w:sz w:val="21"/>
          <w:szCs w:val="21"/>
        </w:rPr>
        <w:t>和</w:t>
      </w:r>
      <w:r>
        <w:rPr>
          <w:rFonts w:hint="eastAsia"/>
          <w:color w:val="000000"/>
          <w:sz w:val="21"/>
          <w:szCs w:val="21"/>
        </w:rPr>
        <w:t>virginica</w:t>
      </w:r>
      <w:r>
        <w:rPr>
          <w:rFonts w:hint="eastAsia"/>
          <w:color w:val="000000"/>
          <w:sz w:val="21"/>
          <w:szCs w:val="21"/>
        </w:rPr>
        <w:t>分隔开，但后两者分隔不明显，这次试验先选择</w:t>
      </w:r>
      <w:r>
        <w:rPr>
          <w:rFonts w:hint="eastAsia"/>
          <w:color w:val="000000"/>
          <w:sz w:val="21"/>
          <w:szCs w:val="21"/>
        </w:rPr>
        <w:t>setosa</w:t>
      </w:r>
      <w:r>
        <w:rPr>
          <w:rFonts w:hint="eastAsia"/>
          <w:color w:val="000000"/>
          <w:sz w:val="21"/>
          <w:szCs w:val="21"/>
        </w:rPr>
        <w:t>和</w:t>
      </w:r>
      <w:r>
        <w:rPr>
          <w:rFonts w:hint="eastAsia"/>
          <w:color w:val="000000"/>
          <w:sz w:val="21"/>
          <w:szCs w:val="21"/>
        </w:rPr>
        <w:t>versicolor</w:t>
      </w:r>
      <w:r>
        <w:rPr>
          <w:rFonts w:hint="eastAsia"/>
          <w:color w:val="000000"/>
          <w:sz w:val="21"/>
          <w:szCs w:val="21"/>
        </w:rPr>
        <w:t>来进行实验</w:t>
      </w:r>
    </w:p>
    <w:p w14:paraId="6C30D808" w14:textId="28DC94A2" w:rsidR="00D15CDF" w:rsidRPr="00D15CDF" w:rsidRDefault="00D15CDF" w:rsidP="00D15CDF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rFonts w:hint="eastAsia"/>
          <w:noProof/>
          <w:color w:val="000000"/>
          <w:sz w:val="21"/>
          <w:szCs w:val="21"/>
        </w:rPr>
        <w:drawing>
          <wp:inline distT="0" distB="0" distL="0" distR="0" wp14:anchorId="73467870" wp14:editId="2E24CD67">
            <wp:extent cx="4232974" cy="3616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07" cy="37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D47F" w14:textId="342E533B" w:rsidR="00D15CDF" w:rsidRDefault="00D15CDF" w:rsidP="00D15CDF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SVM</w:t>
      </w:r>
      <w:r>
        <w:rPr>
          <w:rFonts w:hint="eastAsia"/>
          <w:color w:val="000000"/>
          <w:sz w:val="21"/>
          <w:szCs w:val="21"/>
        </w:rPr>
        <w:t>结果可视化</w:t>
      </w:r>
    </w:p>
    <w:p w14:paraId="44071A0A" w14:textId="06226E75" w:rsidR="00D15CDF" w:rsidRDefault="00D15CDF" w:rsidP="00D15CDF">
      <w:pPr>
        <w:jc w:val="center"/>
        <w:rPr>
          <w:color w:val="000000"/>
          <w:sz w:val="21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15A43210" wp14:editId="3BD85ABA">
            <wp:extent cx="3534770" cy="474604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63" cy="48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210B" w14:textId="2C19307F" w:rsidR="00D15CDF" w:rsidRPr="00D15CDF" w:rsidRDefault="00D15CDF" w:rsidP="00D15CDF">
      <w:pPr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53AEF85F" wp14:editId="62248A18">
            <wp:extent cx="2647666" cy="264766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572" cy="265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DFD6" w14:textId="6B366811" w:rsidR="00D15CDF" w:rsidRDefault="00D15CDF" w:rsidP="00D15CDF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</w:t>
      </w:r>
      <w:r>
        <w:rPr>
          <w:rFonts w:hint="eastAsia"/>
          <w:color w:val="000000"/>
          <w:sz w:val="21"/>
          <w:szCs w:val="21"/>
        </w:rPr>
        <w:t>summary</w:t>
      </w:r>
      <w:r>
        <w:rPr>
          <w:rFonts w:hint="eastAsia"/>
          <w:color w:val="000000"/>
          <w:sz w:val="21"/>
          <w:szCs w:val="21"/>
        </w:rPr>
        <w:t>来查看</w:t>
      </w: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VM</w:t>
      </w:r>
      <w:r>
        <w:rPr>
          <w:rFonts w:hint="eastAsia"/>
          <w:color w:val="000000"/>
          <w:sz w:val="21"/>
          <w:szCs w:val="21"/>
        </w:rPr>
        <w:t>构建情况</w:t>
      </w:r>
    </w:p>
    <w:p w14:paraId="2B8DC714" w14:textId="02CFC7C8" w:rsidR="00D15CDF" w:rsidRPr="00D15CDF" w:rsidRDefault="00D15CDF" w:rsidP="00D15CDF">
      <w:pPr>
        <w:jc w:val="center"/>
        <w:rPr>
          <w:color w:val="000000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 wp14:anchorId="5268CC60" wp14:editId="6ABA21BA">
            <wp:extent cx="3896915" cy="2388358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177" cy="240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D3AA" w14:textId="77777777" w:rsidR="00C7710C" w:rsidRDefault="00C7710C" w:rsidP="00C7710C">
      <w:pPr>
        <w:spacing w:line="360" w:lineRule="auto"/>
        <w:rPr>
          <w:color w:val="000000"/>
          <w:sz w:val="21"/>
          <w:szCs w:val="21"/>
        </w:rPr>
      </w:pPr>
    </w:p>
    <w:p w14:paraId="686DD13C" w14:textId="279C9EB0" w:rsidR="00C7710C" w:rsidRPr="00AC5F33" w:rsidRDefault="00C7710C" w:rsidP="00AC5F33">
      <w:pPr>
        <w:pStyle w:val="affc"/>
        <w:numPr>
          <w:ilvl w:val="0"/>
          <w:numId w:val="38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AC5F33">
        <w:rPr>
          <w:rFonts w:hint="eastAsia"/>
          <w:color w:val="000000"/>
          <w:sz w:val="21"/>
          <w:szCs w:val="21"/>
        </w:rPr>
        <w:t>利用</w:t>
      </w:r>
      <w:r w:rsidRPr="00AC5F33">
        <w:rPr>
          <w:rFonts w:hint="eastAsia"/>
          <w:color w:val="000000"/>
          <w:sz w:val="21"/>
          <w:szCs w:val="21"/>
        </w:rPr>
        <w:t>R</w:t>
      </w:r>
      <w:r w:rsidRPr="00AC5F33">
        <w:rPr>
          <w:rFonts w:hint="eastAsia"/>
          <w:color w:val="000000"/>
          <w:sz w:val="21"/>
          <w:szCs w:val="21"/>
        </w:rPr>
        <w:t>软件对</w:t>
      </w:r>
      <w:r w:rsidR="00AC5F33" w:rsidRPr="00AC5F33">
        <w:rPr>
          <w:rFonts w:hint="eastAsia"/>
          <w:color w:val="000000"/>
          <w:sz w:val="21"/>
          <w:szCs w:val="21"/>
        </w:rPr>
        <w:t>iris</w:t>
      </w:r>
      <w:r w:rsidRPr="00AC5F33">
        <w:rPr>
          <w:rFonts w:hint="eastAsia"/>
          <w:color w:val="000000"/>
          <w:sz w:val="21"/>
          <w:szCs w:val="21"/>
        </w:rPr>
        <w:t>数据做一般聚类。</w:t>
      </w:r>
    </w:p>
    <w:p w14:paraId="2C0DFA4E" w14:textId="082EEB49" w:rsidR="00AC5F33" w:rsidRDefault="00AC5F33" w:rsidP="00AC5F33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数据来源：</w:t>
      </w:r>
      <w:hyperlink r:id="rId13" w:history="1">
        <w:r w:rsidR="00550431" w:rsidRPr="005E14F4">
          <w:rPr>
            <w:rStyle w:val="a7"/>
            <w:sz w:val="21"/>
            <w:szCs w:val="21"/>
          </w:rPr>
          <w:t>https://cloud.tencent.com/developer/article/1869024</w:t>
        </w:r>
      </w:hyperlink>
    </w:p>
    <w:p w14:paraId="11D62810" w14:textId="7E5B4522" w:rsidR="00550431" w:rsidRPr="00F858D6" w:rsidRDefault="00550431" w:rsidP="00F858D6">
      <w:pPr>
        <w:pStyle w:val="affc"/>
        <w:numPr>
          <w:ilvl w:val="0"/>
          <w:numId w:val="44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F858D6">
        <w:rPr>
          <w:color w:val="000000"/>
          <w:sz w:val="21"/>
          <w:szCs w:val="21"/>
        </w:rPr>
        <w:t>K</w:t>
      </w:r>
      <w:r w:rsidRPr="00F858D6">
        <w:rPr>
          <w:rFonts w:hint="eastAsia"/>
          <w:color w:val="000000"/>
          <w:sz w:val="21"/>
          <w:szCs w:val="21"/>
        </w:rPr>
        <w:t>means</w:t>
      </w:r>
    </w:p>
    <w:p w14:paraId="493FA360" w14:textId="77777777" w:rsidR="00F858D6" w:rsidRDefault="00AC5F33" w:rsidP="00F858D6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F858D6">
        <w:rPr>
          <w:color w:val="000000"/>
          <w:sz w:val="21"/>
          <w:szCs w:val="21"/>
        </w:rPr>
        <w:t>K</w:t>
      </w:r>
      <w:r w:rsidRPr="00F858D6">
        <w:rPr>
          <w:rFonts w:hint="eastAsia"/>
          <w:color w:val="000000"/>
          <w:sz w:val="21"/>
          <w:szCs w:val="21"/>
        </w:rPr>
        <w:t>means</w:t>
      </w:r>
      <w:r w:rsidRPr="00F858D6">
        <w:rPr>
          <w:rFonts w:hint="eastAsia"/>
          <w:color w:val="000000"/>
          <w:sz w:val="21"/>
          <w:szCs w:val="21"/>
        </w:rPr>
        <w:t>对</w:t>
      </w:r>
      <w:r w:rsidRPr="00F858D6">
        <w:rPr>
          <w:rFonts w:hint="eastAsia"/>
          <w:color w:val="000000"/>
          <w:sz w:val="21"/>
          <w:szCs w:val="21"/>
        </w:rPr>
        <w:t>iris</w:t>
      </w:r>
      <w:r w:rsidRPr="00F858D6">
        <w:rPr>
          <w:rFonts w:hint="eastAsia"/>
          <w:color w:val="000000"/>
          <w:sz w:val="21"/>
          <w:szCs w:val="21"/>
        </w:rPr>
        <w:t>进行聚类分析</w:t>
      </w:r>
    </w:p>
    <w:p w14:paraId="630DE87B" w14:textId="1C717FC7" w:rsidR="00AC5F33" w:rsidRPr="00F858D6" w:rsidRDefault="00AC5F33" w:rsidP="00F858D6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1361D85" wp14:editId="37663A31">
            <wp:extent cx="5452601" cy="174008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62" cy="174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87E8" w14:textId="1A15266C" w:rsidR="00AC5F33" w:rsidRDefault="00AC5F33" w:rsidP="00AC5F33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用</w:t>
      </w:r>
      <w:r>
        <w:rPr>
          <w:rFonts w:hint="eastAsia"/>
          <w:color w:val="000000"/>
          <w:sz w:val="21"/>
          <w:szCs w:val="21"/>
        </w:rPr>
        <w:t>table</w:t>
      </w:r>
      <w:r>
        <w:rPr>
          <w:rFonts w:hint="eastAsia"/>
          <w:color w:val="000000"/>
          <w:sz w:val="21"/>
          <w:szCs w:val="21"/>
        </w:rPr>
        <w:t>函数查看分类结果情况</w:t>
      </w:r>
    </w:p>
    <w:p w14:paraId="386FBF3F" w14:textId="4E867CA1" w:rsidR="00AC5F33" w:rsidRDefault="00AC5F33" w:rsidP="00F858D6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B4002DF" wp14:editId="02FFCAA9">
            <wp:extent cx="2492696" cy="88028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51" cy="88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7C27" w14:textId="4A5B08BC" w:rsidR="00550431" w:rsidRPr="00550431" w:rsidRDefault="00550431" w:rsidP="00550431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下边我们将分类以及中心点打印出来</w:t>
      </w:r>
    </w:p>
    <w:p w14:paraId="027DC669" w14:textId="6F00DE4C" w:rsidR="00550431" w:rsidRDefault="00550431" w:rsidP="00F858D6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6B8A839" wp14:editId="543BEF4B">
            <wp:extent cx="3903840" cy="402609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20"/>
                    <a:stretch/>
                  </pic:blipFill>
                  <pic:spPr bwMode="auto">
                    <a:xfrm>
                      <a:off x="0" y="0"/>
                      <a:ext cx="3938883" cy="40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D0D69" w14:textId="0B895527" w:rsidR="00550431" w:rsidRPr="00550431" w:rsidRDefault="00550431" w:rsidP="00F858D6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7DB6732A" wp14:editId="44443DC7">
            <wp:extent cx="3402493" cy="2975212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147" cy="298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C9C7" w14:textId="0DC37D0A" w:rsidR="00550431" w:rsidRPr="00F858D6" w:rsidRDefault="00F858D6" w:rsidP="00854699">
      <w:pPr>
        <w:pStyle w:val="affc"/>
        <w:numPr>
          <w:ilvl w:val="0"/>
          <w:numId w:val="44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K-mediods</w:t>
      </w:r>
    </w:p>
    <w:p w14:paraId="74EEA9CA" w14:textId="1E8F7174" w:rsidR="00F858D6" w:rsidRPr="00F858D6" w:rsidRDefault="00F858D6" w:rsidP="00F858D6">
      <w:pPr>
        <w:pStyle w:val="affc"/>
        <w:numPr>
          <w:ilvl w:val="0"/>
          <w:numId w:val="39"/>
        </w:numPr>
        <w:spacing w:line="36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858D6">
        <w:rPr>
          <w:rFonts w:ascii="Arial" w:hAnsi="Arial" w:cs="Arial"/>
          <w:color w:val="4D4D4D"/>
          <w:shd w:val="clear" w:color="auto" w:fill="FFFFFF"/>
        </w:rPr>
        <w:t>使用</w:t>
      </w:r>
      <w:r w:rsidRPr="00F858D6">
        <w:rPr>
          <w:rFonts w:ascii="Arial" w:hAnsi="Arial" w:cs="Arial"/>
          <w:color w:val="4D4D4D"/>
          <w:shd w:val="clear" w:color="auto" w:fill="FFFFFF"/>
        </w:rPr>
        <w:t>K-mediods</w:t>
      </w:r>
      <w:r w:rsidRPr="00F858D6">
        <w:rPr>
          <w:rFonts w:ascii="Arial" w:hAnsi="Arial" w:cs="Arial"/>
          <w:color w:val="4D4D4D"/>
          <w:shd w:val="clear" w:color="auto" w:fill="FFFFFF"/>
        </w:rPr>
        <w:t>方法</w:t>
      </w:r>
      <w:r>
        <w:rPr>
          <w:rFonts w:ascii="Arial" w:hAnsi="Arial" w:cs="Arial" w:hint="eastAsia"/>
          <w:color w:val="4D4D4D"/>
          <w:shd w:val="clear" w:color="auto" w:fill="FFFFFF"/>
        </w:rPr>
        <w:t>中的</w:t>
      </w:r>
      <w:r>
        <w:rPr>
          <w:rFonts w:ascii="Arial" w:hAnsi="Arial" w:cs="Arial" w:hint="eastAsia"/>
          <w:color w:val="4D4D4D"/>
          <w:shd w:val="clear" w:color="auto" w:fill="FFFFFF"/>
        </w:rPr>
        <w:t>pam</w:t>
      </w:r>
      <w:r>
        <w:rPr>
          <w:rFonts w:ascii="Arial" w:hAnsi="Arial" w:cs="Arial" w:hint="eastAsia"/>
          <w:color w:val="4D4D4D"/>
          <w:shd w:val="clear" w:color="auto" w:fill="FFFFFF"/>
        </w:rPr>
        <w:t>算法</w:t>
      </w:r>
      <w:r w:rsidRPr="00F858D6">
        <w:rPr>
          <w:rFonts w:ascii="Arial" w:hAnsi="Arial" w:cs="Arial"/>
          <w:color w:val="4D4D4D"/>
          <w:shd w:val="clear" w:color="auto" w:fill="FFFFFF"/>
        </w:rPr>
        <w:t>来进行聚类分析</w:t>
      </w:r>
    </w:p>
    <w:p w14:paraId="1FA0B044" w14:textId="402E02D3" w:rsidR="00F858D6" w:rsidRPr="00F858D6" w:rsidRDefault="00F858D6" w:rsidP="00F858D6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 wp14:anchorId="2030AB54" wp14:editId="152EC1C1">
            <wp:extent cx="2170253" cy="914678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949" cy="92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28E7" w14:textId="1198DC58" w:rsidR="00F858D6" w:rsidRDefault="00F858D6" w:rsidP="00F858D6">
      <w:pPr>
        <w:pStyle w:val="affc"/>
        <w:numPr>
          <w:ilvl w:val="0"/>
          <w:numId w:val="39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  <w:r>
        <w:rPr>
          <w:rFonts w:hint="eastAsia"/>
          <w:color w:val="000000"/>
          <w:sz w:val="21"/>
          <w:szCs w:val="21"/>
        </w:rPr>
        <w:t>am</w:t>
      </w:r>
      <w:r>
        <w:rPr>
          <w:rFonts w:hint="eastAsia"/>
          <w:color w:val="000000"/>
          <w:sz w:val="21"/>
          <w:szCs w:val="21"/>
        </w:rPr>
        <w:t>算法画图</w:t>
      </w:r>
    </w:p>
    <w:p w14:paraId="6EC2764B" w14:textId="74D41AEC" w:rsidR="00F858D6" w:rsidRDefault="00F858D6" w:rsidP="00F858D6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AA8D2A3" wp14:editId="4CDB0514">
            <wp:extent cx="2135529" cy="410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199" cy="41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CB12" w14:textId="440293A6" w:rsidR="00F858D6" w:rsidRDefault="00F858D6" w:rsidP="00F858D6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6DD2930E" wp14:editId="33B47CF8">
            <wp:extent cx="3355200" cy="1882800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00" cy="18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FD1F" w14:textId="13CBE825" w:rsidR="00F858D6" w:rsidRPr="00F858D6" w:rsidRDefault="00F858D6" w:rsidP="00F858D6">
      <w:pPr>
        <w:pStyle w:val="affc"/>
        <w:numPr>
          <w:ilvl w:val="0"/>
          <w:numId w:val="39"/>
        </w:numPr>
        <w:spacing w:line="36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858D6">
        <w:rPr>
          <w:rFonts w:ascii="Arial" w:hAnsi="Arial" w:cs="Arial"/>
          <w:color w:val="4D4D4D"/>
          <w:shd w:val="clear" w:color="auto" w:fill="FFFFFF"/>
        </w:rPr>
        <w:t>使用</w:t>
      </w:r>
      <w:r w:rsidRPr="00F858D6">
        <w:rPr>
          <w:rFonts w:ascii="Arial" w:hAnsi="Arial" w:cs="Arial"/>
          <w:color w:val="4D4D4D"/>
          <w:shd w:val="clear" w:color="auto" w:fill="FFFFFF"/>
        </w:rPr>
        <w:t>K-mediods</w:t>
      </w:r>
      <w:r w:rsidRPr="00F858D6">
        <w:rPr>
          <w:rFonts w:ascii="Arial" w:hAnsi="Arial" w:cs="Arial"/>
          <w:color w:val="4D4D4D"/>
          <w:shd w:val="clear" w:color="auto" w:fill="FFFFFF"/>
        </w:rPr>
        <w:t>方法</w:t>
      </w:r>
      <w:r>
        <w:rPr>
          <w:rFonts w:ascii="Arial" w:hAnsi="Arial" w:cs="Arial" w:hint="eastAsia"/>
          <w:color w:val="4D4D4D"/>
          <w:shd w:val="clear" w:color="auto" w:fill="FFFFFF"/>
        </w:rPr>
        <w:t>中的</w:t>
      </w:r>
      <w:r w:rsidR="0063188C">
        <w:rPr>
          <w:rFonts w:ascii="Arial" w:hAnsi="Arial" w:cs="Arial" w:hint="eastAsia"/>
          <w:color w:val="4D4D4D"/>
          <w:shd w:val="clear" w:color="auto" w:fill="FFFFFF"/>
        </w:rPr>
        <w:t>pamk</w:t>
      </w:r>
      <w:r>
        <w:rPr>
          <w:rFonts w:ascii="Arial" w:hAnsi="Arial" w:cs="Arial" w:hint="eastAsia"/>
          <w:color w:val="4D4D4D"/>
          <w:shd w:val="clear" w:color="auto" w:fill="FFFFFF"/>
        </w:rPr>
        <w:t>算法</w:t>
      </w:r>
      <w:r w:rsidRPr="00F858D6">
        <w:rPr>
          <w:rFonts w:ascii="Arial" w:hAnsi="Arial" w:cs="Arial"/>
          <w:color w:val="4D4D4D"/>
          <w:shd w:val="clear" w:color="auto" w:fill="FFFFFF"/>
        </w:rPr>
        <w:t>来进行聚类分析</w:t>
      </w:r>
    </w:p>
    <w:p w14:paraId="31E713E2" w14:textId="65B1265B" w:rsidR="00F858D6" w:rsidRPr="0063188C" w:rsidRDefault="0063188C" w:rsidP="0063188C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 wp14:anchorId="34B1992A" wp14:editId="71083A09">
            <wp:extent cx="2361235" cy="717901"/>
            <wp:effectExtent l="0" t="0" r="127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8"/>
                    <a:stretch/>
                  </pic:blipFill>
                  <pic:spPr bwMode="auto">
                    <a:xfrm>
                      <a:off x="0" y="0"/>
                      <a:ext cx="2386392" cy="7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96353" w14:textId="7470F718" w:rsidR="0063188C" w:rsidRPr="0063188C" w:rsidRDefault="0063188C" w:rsidP="00F858D6">
      <w:pPr>
        <w:pStyle w:val="affc"/>
        <w:numPr>
          <w:ilvl w:val="0"/>
          <w:numId w:val="39"/>
        </w:numPr>
        <w:spacing w:line="360" w:lineRule="auto"/>
        <w:ind w:firstLineChars="0"/>
        <w:jc w:val="left"/>
        <w:rPr>
          <w:color w:val="000000"/>
          <w:sz w:val="21"/>
          <w:szCs w:val="21"/>
        </w:rPr>
      </w:pPr>
      <w:r>
        <w:rPr>
          <w:rFonts w:ascii="Arial" w:hAnsi="Arial" w:cs="Arial" w:hint="eastAsia"/>
          <w:color w:val="4D4D4D"/>
          <w:shd w:val="clear" w:color="auto" w:fill="FFFFFF"/>
        </w:rPr>
        <w:t>pamk</w:t>
      </w:r>
      <w:r>
        <w:rPr>
          <w:rFonts w:ascii="Arial" w:hAnsi="Arial" w:cs="Arial" w:hint="eastAsia"/>
          <w:color w:val="4D4D4D"/>
          <w:shd w:val="clear" w:color="auto" w:fill="FFFFFF"/>
        </w:rPr>
        <w:t>算法画图</w:t>
      </w:r>
    </w:p>
    <w:p w14:paraId="6AD130CC" w14:textId="77777777" w:rsidR="0063188C" w:rsidRDefault="0063188C" w:rsidP="0063188C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  <w:shd w:val="clear" w:color="auto" w:fill="FFFFFF"/>
        </w:rPr>
        <w:drawing>
          <wp:inline distT="0" distB="0" distL="0" distR="0" wp14:anchorId="16DC189B" wp14:editId="637959A9">
            <wp:extent cx="2459621" cy="4260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093" cy="43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FCD5" w14:textId="67477A03" w:rsidR="0063188C" w:rsidRDefault="0063188C" w:rsidP="0063188C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B2C4701" wp14:editId="2E2B104F">
            <wp:extent cx="3355200" cy="1882800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00" cy="18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1D48" w14:textId="77777777" w:rsidR="0063188C" w:rsidRPr="00F858D6" w:rsidRDefault="0063188C" w:rsidP="0063188C">
      <w:pPr>
        <w:pStyle w:val="affc"/>
        <w:numPr>
          <w:ilvl w:val="0"/>
          <w:numId w:val="39"/>
        </w:numPr>
        <w:spacing w:line="36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858D6">
        <w:rPr>
          <w:rFonts w:ascii="Arial" w:hAnsi="Arial" w:cs="Arial"/>
          <w:color w:val="4D4D4D"/>
          <w:shd w:val="clear" w:color="auto" w:fill="FFFFFF"/>
        </w:rPr>
        <w:t>使用</w:t>
      </w:r>
      <w:r w:rsidRPr="00F858D6">
        <w:rPr>
          <w:rFonts w:ascii="Arial" w:hAnsi="Arial" w:cs="Arial"/>
          <w:color w:val="4D4D4D"/>
          <w:shd w:val="clear" w:color="auto" w:fill="FFFFFF"/>
        </w:rPr>
        <w:t>K-mediods</w:t>
      </w:r>
      <w:r w:rsidRPr="00F858D6">
        <w:rPr>
          <w:rFonts w:ascii="Arial" w:hAnsi="Arial" w:cs="Arial"/>
          <w:color w:val="4D4D4D"/>
          <w:shd w:val="clear" w:color="auto" w:fill="FFFFFF"/>
        </w:rPr>
        <w:t>方法</w:t>
      </w:r>
      <w:r>
        <w:rPr>
          <w:rFonts w:ascii="Arial" w:hAnsi="Arial" w:cs="Arial" w:hint="eastAsia"/>
          <w:color w:val="4D4D4D"/>
          <w:shd w:val="clear" w:color="auto" w:fill="FFFFFF"/>
        </w:rPr>
        <w:t>中的</w:t>
      </w:r>
      <w:r>
        <w:rPr>
          <w:rFonts w:ascii="Arial" w:hAnsi="Arial" w:cs="Arial" w:hint="eastAsia"/>
          <w:color w:val="4D4D4D"/>
          <w:shd w:val="clear" w:color="auto" w:fill="FFFFFF"/>
        </w:rPr>
        <w:t>clara</w:t>
      </w:r>
      <w:r>
        <w:rPr>
          <w:rFonts w:ascii="Arial" w:hAnsi="Arial" w:cs="Arial" w:hint="eastAsia"/>
          <w:color w:val="4D4D4D"/>
          <w:shd w:val="clear" w:color="auto" w:fill="FFFFFF"/>
        </w:rPr>
        <w:t>算法</w:t>
      </w:r>
      <w:r w:rsidRPr="00F858D6">
        <w:rPr>
          <w:rFonts w:ascii="Arial" w:hAnsi="Arial" w:cs="Arial"/>
          <w:color w:val="4D4D4D"/>
          <w:shd w:val="clear" w:color="auto" w:fill="FFFFFF"/>
        </w:rPr>
        <w:t>来进行聚类分析</w:t>
      </w:r>
    </w:p>
    <w:p w14:paraId="3C20A872" w14:textId="3BE89217" w:rsidR="0063188C" w:rsidRPr="00854699" w:rsidRDefault="0063188C" w:rsidP="00854699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 wp14:anchorId="36A8DD34" wp14:editId="5BC7D559">
            <wp:extent cx="2643674" cy="747566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22" cy="75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536C" w14:textId="62FA46D9" w:rsidR="0063188C" w:rsidRDefault="0063188C" w:rsidP="0063188C">
      <w:pPr>
        <w:pStyle w:val="affc"/>
        <w:numPr>
          <w:ilvl w:val="0"/>
          <w:numId w:val="39"/>
        </w:numPr>
        <w:spacing w:line="360" w:lineRule="auto"/>
        <w:ind w:firstLineChars="0"/>
        <w:jc w:val="lef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</w:t>
      </w:r>
      <w:r>
        <w:rPr>
          <w:rFonts w:hint="eastAsia"/>
          <w:color w:val="000000"/>
          <w:sz w:val="21"/>
          <w:szCs w:val="21"/>
        </w:rPr>
        <w:t>lara</w:t>
      </w:r>
      <w:r>
        <w:rPr>
          <w:rFonts w:hint="eastAsia"/>
          <w:color w:val="000000"/>
          <w:sz w:val="21"/>
          <w:szCs w:val="21"/>
        </w:rPr>
        <w:t>算法画图</w:t>
      </w:r>
    </w:p>
    <w:p w14:paraId="367CD0F1" w14:textId="76CE6C65" w:rsidR="0063188C" w:rsidRPr="00854699" w:rsidRDefault="0063188C" w:rsidP="00854699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7E64EE5" wp14:editId="15B1395B">
            <wp:extent cx="2195804" cy="38598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557" cy="39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469D" w14:textId="50EE6CAF" w:rsidR="0063188C" w:rsidRDefault="0063188C" w:rsidP="00854699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79CA760" wp14:editId="451D74D9">
            <wp:extent cx="3355200" cy="1882800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00" cy="18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C6225" w14:textId="6FE0460F" w:rsidR="0011344E" w:rsidRPr="0011344E" w:rsidRDefault="0011344E" w:rsidP="0011344E">
      <w:pPr>
        <w:pStyle w:val="affc"/>
        <w:numPr>
          <w:ilvl w:val="0"/>
          <w:numId w:val="39"/>
        </w:numPr>
        <w:spacing w:line="360" w:lineRule="auto"/>
        <w:ind w:firstLineChars="0"/>
        <w:jc w:val="left"/>
        <w:rPr>
          <w:color w:val="000000"/>
          <w:sz w:val="21"/>
          <w:szCs w:val="21"/>
        </w:rPr>
      </w:pPr>
      <w:bookmarkStart w:id="3" w:name="_Hlk117450508"/>
      <w:r w:rsidRPr="0011344E">
        <w:rPr>
          <w:color w:val="000000"/>
          <w:sz w:val="21"/>
          <w:szCs w:val="21"/>
        </w:rPr>
        <w:t>通过上述分类结果可以看到，</w:t>
      </w:r>
      <w:r w:rsidRPr="0011344E">
        <w:rPr>
          <w:color w:val="000000"/>
          <w:sz w:val="21"/>
          <w:szCs w:val="21"/>
        </w:rPr>
        <w:t>pam</w:t>
      </w:r>
      <w:r w:rsidRPr="0011344E">
        <w:rPr>
          <w:color w:val="000000"/>
          <w:sz w:val="21"/>
          <w:szCs w:val="21"/>
        </w:rPr>
        <w:t>和</w:t>
      </w:r>
      <w:r w:rsidRPr="0011344E">
        <w:rPr>
          <w:color w:val="000000"/>
          <w:sz w:val="21"/>
          <w:szCs w:val="21"/>
        </w:rPr>
        <w:t>calra</w:t>
      </w:r>
      <w:r w:rsidRPr="0011344E">
        <w:rPr>
          <w:color w:val="000000"/>
          <w:sz w:val="21"/>
          <w:szCs w:val="21"/>
        </w:rPr>
        <w:t>算法分类结果基本类似，但是</w:t>
      </w:r>
      <w:r w:rsidRPr="0011344E">
        <w:rPr>
          <w:color w:val="000000"/>
          <w:sz w:val="21"/>
          <w:szCs w:val="21"/>
        </w:rPr>
        <w:t>pamk</w:t>
      </w:r>
      <w:r w:rsidRPr="0011344E">
        <w:rPr>
          <w:color w:val="000000"/>
          <w:sz w:val="21"/>
          <w:szCs w:val="21"/>
        </w:rPr>
        <w:t>将三类分为了两类。</w:t>
      </w:r>
    </w:p>
    <w:bookmarkEnd w:id="3"/>
    <w:p w14:paraId="312B9D09" w14:textId="2BE7C558" w:rsidR="00854699" w:rsidRDefault="00D4786E" w:rsidP="00854699">
      <w:pPr>
        <w:pStyle w:val="affc"/>
        <w:numPr>
          <w:ilvl w:val="0"/>
          <w:numId w:val="39"/>
        </w:numPr>
        <w:spacing w:line="360" w:lineRule="auto"/>
        <w:ind w:firstLineChars="0"/>
        <w:jc w:val="lef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层次聚类</w:t>
      </w:r>
      <w:r>
        <w:rPr>
          <w:rFonts w:hint="eastAsia"/>
          <w:color w:val="000000"/>
          <w:sz w:val="21"/>
          <w:szCs w:val="21"/>
        </w:rPr>
        <w:t>H</w:t>
      </w:r>
      <w:r>
        <w:rPr>
          <w:color w:val="000000"/>
          <w:sz w:val="21"/>
          <w:szCs w:val="21"/>
        </w:rPr>
        <w:t>C</w:t>
      </w:r>
      <w:r>
        <w:rPr>
          <w:rFonts w:hint="eastAsia"/>
          <w:color w:val="000000"/>
          <w:sz w:val="21"/>
          <w:szCs w:val="21"/>
        </w:rPr>
        <w:t>luster</w:t>
      </w:r>
    </w:p>
    <w:p w14:paraId="23FD94AF" w14:textId="007E507A" w:rsidR="00D4786E" w:rsidRDefault="00D4786E" w:rsidP="00D4786E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6474548" wp14:editId="77399C44">
            <wp:extent cx="3539412" cy="4465955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06"/>
                    <a:stretch/>
                  </pic:blipFill>
                  <pic:spPr bwMode="auto">
                    <a:xfrm>
                      <a:off x="0" y="0"/>
                      <a:ext cx="3544580" cy="447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2105F" w14:textId="2B5237C1" w:rsidR="00D4786E" w:rsidRDefault="00D4786E" w:rsidP="00D4786E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997FECD" wp14:editId="7716BA43">
            <wp:extent cx="4290426" cy="240729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63" cy="241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5CDC" w14:textId="4F4048F7" w:rsidR="0072112C" w:rsidRPr="0072112C" w:rsidRDefault="0072112C" w:rsidP="00886333">
      <w:pPr>
        <w:spacing w:line="360" w:lineRule="auto"/>
        <w:rPr>
          <w:color w:val="000000"/>
          <w:sz w:val="21"/>
          <w:szCs w:val="21"/>
        </w:rPr>
      </w:pPr>
    </w:p>
    <w:p w14:paraId="46AE8F9E" w14:textId="2944CB84" w:rsidR="00886333" w:rsidRPr="00886333" w:rsidRDefault="00C7710C" w:rsidP="00886333">
      <w:pPr>
        <w:pStyle w:val="affc"/>
        <w:numPr>
          <w:ilvl w:val="0"/>
          <w:numId w:val="38"/>
        </w:numPr>
        <w:spacing w:line="360" w:lineRule="auto"/>
        <w:ind w:firstLineChars="0"/>
        <w:rPr>
          <w:color w:val="000000"/>
          <w:sz w:val="21"/>
          <w:szCs w:val="21"/>
        </w:rPr>
      </w:pPr>
      <w:r w:rsidRPr="00886333">
        <w:rPr>
          <w:rFonts w:hint="eastAsia"/>
          <w:color w:val="000000"/>
          <w:sz w:val="21"/>
          <w:szCs w:val="21"/>
        </w:rPr>
        <w:t>利用</w:t>
      </w:r>
      <w:r w:rsidRPr="00886333">
        <w:rPr>
          <w:rFonts w:hint="eastAsia"/>
          <w:color w:val="000000"/>
          <w:sz w:val="21"/>
          <w:szCs w:val="21"/>
        </w:rPr>
        <w:t>R</w:t>
      </w:r>
      <w:r w:rsidRPr="00886333">
        <w:rPr>
          <w:rFonts w:hint="eastAsia"/>
          <w:color w:val="000000"/>
          <w:sz w:val="21"/>
          <w:szCs w:val="21"/>
        </w:rPr>
        <w:t>软件对</w:t>
      </w:r>
      <w:r w:rsidR="00886333">
        <w:rPr>
          <w:rFonts w:hint="eastAsia"/>
          <w:color w:val="000000"/>
          <w:sz w:val="21"/>
          <w:szCs w:val="21"/>
        </w:rPr>
        <w:t>iris</w:t>
      </w:r>
      <w:r w:rsidRPr="00886333">
        <w:rPr>
          <w:rFonts w:hint="eastAsia"/>
          <w:color w:val="000000"/>
          <w:sz w:val="21"/>
          <w:szCs w:val="21"/>
        </w:rPr>
        <w:t>数据做特色聚类。</w:t>
      </w:r>
    </w:p>
    <w:p w14:paraId="31C8815B" w14:textId="77777777" w:rsidR="00886333" w:rsidRDefault="00886333" w:rsidP="00886333">
      <w:pPr>
        <w:pStyle w:val="affc"/>
        <w:numPr>
          <w:ilvl w:val="0"/>
          <w:numId w:val="39"/>
        </w:numPr>
        <w:spacing w:line="360" w:lineRule="auto"/>
        <w:ind w:firstLineChars="0"/>
        <w:jc w:val="lef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基于密度的聚类</w:t>
      </w:r>
      <w:r>
        <w:rPr>
          <w:rFonts w:hint="eastAsia"/>
          <w:color w:val="000000"/>
          <w:sz w:val="21"/>
          <w:szCs w:val="21"/>
        </w:rPr>
        <w:t>D</w:t>
      </w:r>
      <w:r>
        <w:rPr>
          <w:color w:val="000000"/>
          <w:sz w:val="21"/>
          <w:szCs w:val="21"/>
        </w:rPr>
        <w:t>BSCAN</w:t>
      </w:r>
    </w:p>
    <w:p w14:paraId="74175B8B" w14:textId="77777777" w:rsidR="00886333" w:rsidRPr="006D1283" w:rsidRDefault="00886333" w:rsidP="00886333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0813CDB" wp14:editId="7908426C">
            <wp:extent cx="2015412" cy="1003672"/>
            <wp:effectExtent l="0" t="0" r="444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854" cy="10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DB62" w14:textId="77777777" w:rsidR="00886333" w:rsidRDefault="00886333" w:rsidP="00886333">
      <w:pPr>
        <w:pStyle w:val="affc"/>
        <w:numPr>
          <w:ilvl w:val="0"/>
          <w:numId w:val="39"/>
        </w:numPr>
        <w:spacing w:line="360" w:lineRule="auto"/>
        <w:ind w:firstLineChars="0"/>
        <w:jc w:val="lef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打印出</w:t>
      </w:r>
      <w:r>
        <w:rPr>
          <w:rFonts w:hint="eastAsia"/>
          <w:color w:val="000000"/>
          <w:sz w:val="21"/>
          <w:szCs w:val="21"/>
        </w:rPr>
        <w:t>ds</w:t>
      </w:r>
      <w:r>
        <w:rPr>
          <w:rFonts w:hint="eastAsia"/>
          <w:color w:val="000000"/>
          <w:sz w:val="21"/>
          <w:szCs w:val="21"/>
        </w:rPr>
        <w:t>和</w:t>
      </w:r>
      <w:r>
        <w:rPr>
          <w:rFonts w:hint="eastAsia"/>
          <w:color w:val="000000"/>
          <w:sz w:val="21"/>
          <w:szCs w:val="21"/>
        </w:rPr>
        <w:t>irsi</w:t>
      </w:r>
      <w:r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的聚类散点图</w:t>
      </w:r>
    </w:p>
    <w:p w14:paraId="44300A0E" w14:textId="77777777" w:rsidR="00886333" w:rsidRDefault="00886333" w:rsidP="00886333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CE91129" wp14:editId="244434E0">
            <wp:extent cx="1685731" cy="226409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87"/>
                    <a:stretch/>
                  </pic:blipFill>
                  <pic:spPr bwMode="auto">
                    <a:xfrm>
                      <a:off x="0" y="0"/>
                      <a:ext cx="1734328" cy="2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E918F" w14:textId="77777777" w:rsidR="00886333" w:rsidRPr="006D1283" w:rsidRDefault="00886333" w:rsidP="00886333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67AD4D30" wp14:editId="7E772624">
            <wp:extent cx="5022000" cy="2818800"/>
            <wp:effectExtent l="0" t="0" r="762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BF97" w14:textId="77777777" w:rsidR="00886333" w:rsidRDefault="00886333" w:rsidP="00886333">
      <w:pPr>
        <w:pStyle w:val="affc"/>
        <w:numPr>
          <w:ilvl w:val="0"/>
          <w:numId w:val="39"/>
        </w:numPr>
        <w:spacing w:line="360" w:lineRule="auto"/>
        <w:ind w:firstLineChars="0"/>
        <w:jc w:val="lef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打印出</w:t>
      </w:r>
      <w:r>
        <w:rPr>
          <w:rFonts w:hint="eastAsia"/>
          <w:color w:val="000000"/>
          <w:sz w:val="21"/>
          <w:szCs w:val="21"/>
        </w:rPr>
        <w:t>iris</w:t>
      </w:r>
      <w:r>
        <w:rPr>
          <w:rFonts w:hint="eastAsia"/>
          <w:color w:val="000000"/>
          <w:sz w:val="21"/>
          <w:szCs w:val="21"/>
        </w:rPr>
        <w:t>第一列和第四列为坐标轴的聚类结果</w:t>
      </w:r>
    </w:p>
    <w:p w14:paraId="361CD6E1" w14:textId="77777777" w:rsidR="00886333" w:rsidRDefault="00886333" w:rsidP="00886333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BFF2F03" wp14:editId="47BB4A59">
            <wp:extent cx="2867608" cy="125020"/>
            <wp:effectExtent l="0" t="0" r="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1" b="59471"/>
                    <a:stretch/>
                  </pic:blipFill>
                  <pic:spPr bwMode="auto">
                    <a:xfrm>
                      <a:off x="0" y="0"/>
                      <a:ext cx="3017808" cy="13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C4A1C" w14:textId="77777777" w:rsidR="00886333" w:rsidRPr="00FF6FF7" w:rsidRDefault="00886333" w:rsidP="00886333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7202460" wp14:editId="2720743B">
            <wp:extent cx="5022000" cy="2818800"/>
            <wp:effectExtent l="0" t="0" r="762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DBE1" w14:textId="77777777" w:rsidR="00886333" w:rsidRDefault="00886333" w:rsidP="00886333">
      <w:pPr>
        <w:pStyle w:val="affc"/>
        <w:numPr>
          <w:ilvl w:val="0"/>
          <w:numId w:val="39"/>
        </w:numPr>
        <w:spacing w:line="360" w:lineRule="auto"/>
        <w:ind w:firstLineChars="0"/>
        <w:jc w:val="lef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另一个表示聚类结果的函数，</w:t>
      </w:r>
      <w:r>
        <w:rPr>
          <w:rFonts w:hint="eastAsia"/>
          <w:color w:val="000000"/>
          <w:sz w:val="21"/>
          <w:szCs w:val="21"/>
        </w:rPr>
        <w:t>plotcluster</w:t>
      </w:r>
    </w:p>
    <w:p w14:paraId="15F71A10" w14:textId="77777777" w:rsidR="00886333" w:rsidRPr="00FF6FF7" w:rsidRDefault="00886333" w:rsidP="00886333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 wp14:anchorId="2317D0EE" wp14:editId="63B6F79A">
            <wp:extent cx="2531706" cy="33125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42"/>
                    <a:stretch/>
                  </pic:blipFill>
                  <pic:spPr bwMode="auto">
                    <a:xfrm>
                      <a:off x="0" y="0"/>
                      <a:ext cx="2582641" cy="33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30C4B" w14:textId="6694EE98" w:rsidR="00C7710C" w:rsidRPr="00C7710C" w:rsidRDefault="00886333" w:rsidP="00886333">
      <w:pPr>
        <w:spacing w:line="360" w:lineRule="auto"/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D45B12C" wp14:editId="75AAEA34">
            <wp:extent cx="5022000" cy="2818800"/>
            <wp:effectExtent l="0" t="0" r="762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BED" w14:textId="77777777" w:rsidR="00C7710C" w:rsidRDefault="00C7710C" w:rsidP="00C7710C">
      <w:pPr>
        <w:spacing w:line="360" w:lineRule="auto"/>
        <w:ind w:firstLineChars="200" w:firstLine="422"/>
        <w:outlineLvl w:val="0"/>
        <w:rPr>
          <w:b/>
          <w:color w:val="000000"/>
          <w:sz w:val="21"/>
          <w:szCs w:val="21"/>
        </w:rPr>
      </w:pPr>
      <w:r w:rsidRPr="00B54B3C">
        <w:rPr>
          <w:b/>
          <w:color w:val="000000"/>
          <w:sz w:val="21"/>
          <w:szCs w:val="21"/>
        </w:rPr>
        <w:t>3</w:t>
      </w:r>
      <w:r w:rsidRPr="00B54B3C">
        <w:rPr>
          <w:rFonts w:hint="eastAsia"/>
          <w:b/>
          <w:color w:val="000000"/>
          <w:sz w:val="21"/>
          <w:szCs w:val="21"/>
        </w:rPr>
        <w:t>．实验结果</w:t>
      </w:r>
    </w:p>
    <w:bookmarkEnd w:id="2"/>
    <w:p w14:paraId="4EFE1567" w14:textId="555C0A27" w:rsidR="00C7710C" w:rsidRPr="00626141" w:rsidRDefault="00886333" w:rsidP="00626141">
      <w:pPr>
        <w:spacing w:line="360" w:lineRule="auto"/>
        <w:ind w:left="632" w:hangingChars="300" w:hanging="632"/>
        <w:rPr>
          <w:rFonts w:eastAsia="黑体"/>
          <w:bCs/>
          <w:color w:val="00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 xml:space="preserve"> </w:t>
      </w:r>
      <w:r>
        <w:rPr>
          <w:b/>
          <w:color w:val="FF0000"/>
          <w:sz w:val="21"/>
          <w:szCs w:val="21"/>
        </w:rPr>
        <w:t xml:space="preserve">       </w:t>
      </w:r>
      <w:r w:rsidRPr="00626141">
        <w:rPr>
          <w:bCs/>
          <w:sz w:val="21"/>
          <w:szCs w:val="21"/>
        </w:rPr>
        <w:t xml:space="preserve"> </w:t>
      </w:r>
      <w:r w:rsidR="00626141">
        <w:rPr>
          <w:bCs/>
          <w:sz w:val="21"/>
          <w:szCs w:val="21"/>
        </w:rPr>
        <w:t xml:space="preserve"> </w:t>
      </w:r>
      <w:r w:rsidRPr="00886333">
        <w:rPr>
          <w:rFonts w:hint="eastAsia"/>
          <w:bCs/>
          <w:sz w:val="21"/>
          <w:szCs w:val="21"/>
        </w:rPr>
        <w:t>本次实验对</w:t>
      </w:r>
      <w:r>
        <w:rPr>
          <w:rFonts w:hint="eastAsia"/>
          <w:bCs/>
          <w:sz w:val="21"/>
          <w:szCs w:val="21"/>
        </w:rPr>
        <w:t>iris</w:t>
      </w:r>
      <w:r>
        <w:rPr>
          <w:rFonts w:hint="eastAsia"/>
          <w:bCs/>
          <w:sz w:val="21"/>
          <w:szCs w:val="21"/>
        </w:rPr>
        <w:t>数据集做了支持向量机以及一般聚类和特殊聚类分析，特别是对于一般聚类的</w:t>
      </w:r>
      <w:r w:rsidRPr="00626141">
        <w:rPr>
          <w:bCs/>
          <w:sz w:val="21"/>
          <w:szCs w:val="21"/>
        </w:rPr>
        <w:t>K-mediods</w:t>
      </w:r>
      <w:r w:rsidRPr="00626141">
        <w:rPr>
          <w:rFonts w:hint="eastAsia"/>
          <w:bCs/>
          <w:sz w:val="21"/>
          <w:szCs w:val="21"/>
        </w:rPr>
        <w:t>方法，使用了</w:t>
      </w:r>
      <w:r w:rsidRPr="00626141">
        <w:rPr>
          <w:rFonts w:hint="eastAsia"/>
          <w:bCs/>
          <w:sz w:val="21"/>
          <w:szCs w:val="21"/>
        </w:rPr>
        <w:t>pam</w:t>
      </w:r>
      <w:r w:rsidRPr="00626141">
        <w:rPr>
          <w:rFonts w:hint="eastAsia"/>
          <w:bCs/>
          <w:sz w:val="21"/>
          <w:szCs w:val="21"/>
        </w:rPr>
        <w:t>、</w:t>
      </w:r>
      <w:r w:rsidRPr="00626141">
        <w:rPr>
          <w:rFonts w:hint="eastAsia"/>
          <w:bCs/>
          <w:sz w:val="21"/>
          <w:szCs w:val="21"/>
        </w:rPr>
        <w:t>pamk</w:t>
      </w:r>
      <w:r w:rsidRPr="00626141">
        <w:rPr>
          <w:rFonts w:hint="eastAsia"/>
          <w:bCs/>
          <w:sz w:val="21"/>
          <w:szCs w:val="21"/>
        </w:rPr>
        <w:t>、</w:t>
      </w:r>
      <w:r w:rsidRPr="00626141">
        <w:rPr>
          <w:rFonts w:hint="eastAsia"/>
          <w:bCs/>
          <w:sz w:val="21"/>
          <w:szCs w:val="21"/>
        </w:rPr>
        <w:t>clara</w:t>
      </w:r>
      <w:r w:rsidRPr="00626141">
        <w:rPr>
          <w:rFonts w:hint="eastAsia"/>
          <w:bCs/>
          <w:sz w:val="21"/>
          <w:szCs w:val="21"/>
        </w:rPr>
        <w:t>三种不同的算法</w:t>
      </w:r>
      <w:r w:rsidR="00626141" w:rsidRPr="00626141">
        <w:rPr>
          <w:rFonts w:hint="eastAsia"/>
          <w:bCs/>
          <w:sz w:val="21"/>
          <w:szCs w:val="21"/>
        </w:rPr>
        <w:t>。通过上述分类结果可以看到，</w:t>
      </w:r>
      <w:r w:rsidR="00626141" w:rsidRPr="00626141">
        <w:rPr>
          <w:bCs/>
          <w:sz w:val="21"/>
          <w:szCs w:val="21"/>
        </w:rPr>
        <w:t>pam</w:t>
      </w:r>
      <w:r w:rsidR="00626141" w:rsidRPr="00626141">
        <w:rPr>
          <w:rFonts w:hint="eastAsia"/>
          <w:bCs/>
          <w:sz w:val="21"/>
          <w:szCs w:val="21"/>
        </w:rPr>
        <w:t>和</w:t>
      </w:r>
      <w:r w:rsidR="00626141" w:rsidRPr="00626141">
        <w:rPr>
          <w:bCs/>
          <w:sz w:val="21"/>
          <w:szCs w:val="21"/>
        </w:rPr>
        <w:t>calra</w:t>
      </w:r>
      <w:r w:rsidR="00626141" w:rsidRPr="00626141">
        <w:rPr>
          <w:rFonts w:hint="eastAsia"/>
          <w:bCs/>
          <w:sz w:val="21"/>
          <w:szCs w:val="21"/>
        </w:rPr>
        <w:t>算法分类结果基本类似，但是</w:t>
      </w:r>
      <w:r w:rsidR="00626141" w:rsidRPr="00626141">
        <w:rPr>
          <w:bCs/>
          <w:sz w:val="21"/>
          <w:szCs w:val="21"/>
        </w:rPr>
        <w:t>pamk</w:t>
      </w:r>
      <w:r w:rsidR="00626141" w:rsidRPr="00626141">
        <w:rPr>
          <w:rFonts w:hint="eastAsia"/>
          <w:bCs/>
          <w:sz w:val="21"/>
          <w:szCs w:val="21"/>
        </w:rPr>
        <w:t>将三类分为了两类。</w:t>
      </w:r>
    </w:p>
    <w:p w14:paraId="0487F640" w14:textId="77777777" w:rsidR="00915DBD" w:rsidRPr="00C7710C" w:rsidRDefault="00915DBD" w:rsidP="00C7710C">
      <w:pPr>
        <w:spacing w:line="360" w:lineRule="auto"/>
        <w:ind w:firstLineChars="200" w:firstLine="420"/>
        <w:outlineLvl w:val="0"/>
        <w:rPr>
          <w:rFonts w:eastAsia="黑体"/>
          <w:color w:val="000000"/>
          <w:sz w:val="21"/>
          <w:szCs w:val="21"/>
        </w:rPr>
      </w:pPr>
    </w:p>
    <w:sectPr w:rsidR="00915DBD" w:rsidRPr="00C7710C" w:rsidSect="0080295D">
      <w:headerReference w:type="even" r:id="rId35"/>
      <w:headerReference w:type="default" r:id="rId36"/>
      <w:pgSz w:w="11906" w:h="16838" w:code="9"/>
      <w:pgMar w:top="1418" w:right="1134" w:bottom="1418" w:left="1701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5A77C" w14:textId="77777777" w:rsidR="00663CE6" w:rsidRDefault="00663CE6">
      <w:r>
        <w:separator/>
      </w:r>
    </w:p>
  </w:endnote>
  <w:endnote w:type="continuationSeparator" w:id="0">
    <w:p w14:paraId="022AF983" w14:textId="77777777" w:rsidR="00663CE6" w:rsidRDefault="00663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5D37" w14:textId="77777777" w:rsidR="00663CE6" w:rsidRDefault="00663CE6">
      <w:r>
        <w:separator/>
      </w:r>
    </w:p>
  </w:footnote>
  <w:footnote w:type="continuationSeparator" w:id="0">
    <w:p w14:paraId="04832C70" w14:textId="77777777" w:rsidR="00663CE6" w:rsidRDefault="00663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D731F" w14:textId="77777777" w:rsidR="00915DBD" w:rsidRDefault="00915DBD" w:rsidP="00240776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第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/>
        <w:sz w:val="24"/>
        <w:szCs w:val="24"/>
        <w:u w:val="single"/>
      </w:rPr>
      <w:instrText xml:space="preserve"> PAGE </w:instrTex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separate"/>
    </w:r>
    <w:r>
      <w:rPr>
        <w:rStyle w:val="a5"/>
        <w:rFonts w:ascii="仿宋_GB2312" w:eastAsia="仿宋_GB2312"/>
        <w:noProof/>
        <w:sz w:val="24"/>
        <w:szCs w:val="24"/>
        <w:u w:val="single"/>
      </w:rPr>
      <w:t>2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>页</w:t>
    </w:r>
    <w:r w:rsidRPr="0080295D">
      <w:rPr>
        <w:rFonts w:ascii="仿宋_GB2312" w:eastAsia="仿宋_GB2312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数学与统计学院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2D9B" w14:textId="77777777" w:rsidR="00915DBD" w:rsidRDefault="00915DBD" w:rsidP="00240776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数学与统计学院</w:t>
    </w:r>
    <w:r w:rsidRPr="0080295D">
      <w:rPr>
        <w:rFonts w:ascii="仿宋_GB2312" w:eastAsia="仿宋_GB2312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/>
        <w:sz w:val="24"/>
        <w:szCs w:val="24"/>
        <w:u w:val="single"/>
      </w:rPr>
      <w:tab/>
    </w:r>
    <w:r w:rsidRPr="0080295D">
      <w:rPr>
        <w:rFonts w:ascii="仿宋_GB2312" w:eastAsia="仿宋_GB2312" w:hAnsi="宋体" w:hint="eastAsia"/>
        <w:sz w:val="24"/>
        <w:szCs w:val="24"/>
        <w:u w:val="single"/>
      </w:rPr>
      <w:t>第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/>
        <w:sz w:val="24"/>
        <w:szCs w:val="24"/>
        <w:u w:val="single"/>
      </w:rPr>
      <w:instrText xml:space="preserve"> PAGE </w:instrTex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separate"/>
    </w:r>
    <w:r w:rsidR="00F8798B">
      <w:rPr>
        <w:rStyle w:val="a5"/>
        <w:rFonts w:ascii="仿宋_GB2312" w:eastAsia="仿宋_GB2312"/>
        <w:noProof/>
        <w:sz w:val="24"/>
        <w:szCs w:val="24"/>
        <w:u w:val="single"/>
      </w:rPr>
      <w:t>1</w:t>
    </w:r>
    <w:r w:rsidRPr="0080295D">
      <w:rPr>
        <w:rStyle w:val="a5"/>
        <w:rFonts w:ascii="仿宋_GB2312" w:eastAsia="仿宋_GB2312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3" w15:restartNumberingAfterBreak="0">
    <w:nsid w:val="053F6316"/>
    <w:multiLevelType w:val="hybridMultilevel"/>
    <w:tmpl w:val="ECD447BA"/>
    <w:lvl w:ilvl="0" w:tplc="04090001">
      <w:start w:val="1"/>
      <w:numFmt w:val="bullet"/>
      <w:lvlText w:val="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4" w15:restartNumberingAfterBreak="0">
    <w:nsid w:val="106A5FD7"/>
    <w:multiLevelType w:val="hybridMultilevel"/>
    <w:tmpl w:val="6CFC569A"/>
    <w:lvl w:ilvl="0" w:tplc="255EE5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581F7F"/>
    <w:multiLevelType w:val="multilevel"/>
    <w:tmpl w:val="11581F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142753E1"/>
    <w:multiLevelType w:val="multilevel"/>
    <w:tmpl w:val="142753E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1AB003C5"/>
    <w:multiLevelType w:val="multilevel"/>
    <w:tmpl w:val="1AB003C5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 w15:restartNumberingAfterBreak="0">
    <w:nsid w:val="1C8B372A"/>
    <w:multiLevelType w:val="multilevel"/>
    <w:tmpl w:val="1C8B37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1D864971"/>
    <w:multiLevelType w:val="multilevel"/>
    <w:tmpl w:val="1D864971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1E2401B7"/>
    <w:multiLevelType w:val="multilevel"/>
    <w:tmpl w:val="1E2401B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24410E87"/>
    <w:multiLevelType w:val="multilevel"/>
    <w:tmpl w:val="24410E8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253A5412"/>
    <w:multiLevelType w:val="multilevel"/>
    <w:tmpl w:val="253A541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2E13459C"/>
    <w:multiLevelType w:val="multilevel"/>
    <w:tmpl w:val="2E13459C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2FE23A68"/>
    <w:multiLevelType w:val="multilevel"/>
    <w:tmpl w:val="2FE23A6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316B10E3"/>
    <w:multiLevelType w:val="multilevel"/>
    <w:tmpl w:val="316B10E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 w15:restartNumberingAfterBreak="0">
    <w:nsid w:val="32D711EC"/>
    <w:multiLevelType w:val="multilevel"/>
    <w:tmpl w:val="32D711E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34A54B56"/>
    <w:multiLevelType w:val="multilevel"/>
    <w:tmpl w:val="34A54B5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35CF7C9A"/>
    <w:multiLevelType w:val="hybridMultilevel"/>
    <w:tmpl w:val="F0B606F8"/>
    <w:lvl w:ilvl="0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19" w15:restartNumberingAfterBreak="0">
    <w:nsid w:val="38322106"/>
    <w:multiLevelType w:val="multilevel"/>
    <w:tmpl w:val="383221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 w15:restartNumberingAfterBreak="0">
    <w:nsid w:val="3903716B"/>
    <w:multiLevelType w:val="multilevel"/>
    <w:tmpl w:val="3903716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 w15:restartNumberingAfterBreak="0">
    <w:nsid w:val="3AEB0AC6"/>
    <w:multiLevelType w:val="hybridMultilevel"/>
    <w:tmpl w:val="B2BAFD0A"/>
    <w:lvl w:ilvl="0" w:tplc="818EA62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 w15:restartNumberingAfterBreak="0">
    <w:nsid w:val="3B6F427F"/>
    <w:multiLevelType w:val="multilevel"/>
    <w:tmpl w:val="3B6F42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 w15:restartNumberingAfterBreak="0">
    <w:nsid w:val="3D855B7C"/>
    <w:multiLevelType w:val="hybridMultilevel"/>
    <w:tmpl w:val="2F4E25A6"/>
    <w:lvl w:ilvl="0" w:tplc="849CC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78409B6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CD9459A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 w15:restartNumberingAfterBreak="0">
    <w:nsid w:val="3F88176E"/>
    <w:multiLevelType w:val="hybridMultilevel"/>
    <w:tmpl w:val="4BF2E6F4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5" w15:restartNumberingAfterBreak="0">
    <w:nsid w:val="46CF2620"/>
    <w:multiLevelType w:val="multilevel"/>
    <w:tmpl w:val="46CF262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 w15:restartNumberingAfterBreak="0">
    <w:nsid w:val="47F25245"/>
    <w:multiLevelType w:val="hybridMultilevel"/>
    <w:tmpl w:val="F7B69C14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7" w15:restartNumberingAfterBreak="0">
    <w:nsid w:val="4B426530"/>
    <w:multiLevelType w:val="hybridMultilevel"/>
    <w:tmpl w:val="60BA3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BC576DE"/>
    <w:multiLevelType w:val="hybridMultilevel"/>
    <w:tmpl w:val="0E8A37E4"/>
    <w:lvl w:ilvl="0" w:tplc="04090001">
      <w:start w:val="1"/>
      <w:numFmt w:val="bullet"/>
      <w:lvlText w:val=""/>
      <w:lvlJc w:val="left"/>
      <w:pPr>
        <w:ind w:left="13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6" w:hanging="420"/>
      </w:pPr>
      <w:rPr>
        <w:rFonts w:ascii="Wingdings" w:hAnsi="Wingdings" w:hint="default"/>
      </w:rPr>
    </w:lvl>
  </w:abstractNum>
  <w:abstractNum w:abstractNumId="29" w15:restartNumberingAfterBreak="0">
    <w:nsid w:val="4BD20CF3"/>
    <w:multiLevelType w:val="multilevel"/>
    <w:tmpl w:val="4BD20CF3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 w15:restartNumberingAfterBreak="0">
    <w:nsid w:val="50005F21"/>
    <w:multiLevelType w:val="multilevel"/>
    <w:tmpl w:val="50005F2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 w15:restartNumberingAfterBreak="0">
    <w:nsid w:val="52F4348E"/>
    <w:multiLevelType w:val="multilevel"/>
    <w:tmpl w:val="52F4348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 w15:restartNumberingAfterBreak="0">
    <w:nsid w:val="54F32CFE"/>
    <w:multiLevelType w:val="multilevel"/>
    <w:tmpl w:val="54F32CF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3" w15:restartNumberingAfterBreak="0">
    <w:nsid w:val="56D60536"/>
    <w:multiLevelType w:val="multilevel"/>
    <w:tmpl w:val="56D6053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4" w15:restartNumberingAfterBreak="0">
    <w:nsid w:val="5957192B"/>
    <w:multiLevelType w:val="multilevel"/>
    <w:tmpl w:val="5957192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5" w15:restartNumberingAfterBreak="0">
    <w:nsid w:val="60061137"/>
    <w:multiLevelType w:val="multilevel"/>
    <w:tmpl w:val="6006113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6" w15:restartNumberingAfterBreak="0">
    <w:nsid w:val="608939CA"/>
    <w:multiLevelType w:val="multilevel"/>
    <w:tmpl w:val="7D72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FC2A6F"/>
    <w:multiLevelType w:val="hybridMultilevel"/>
    <w:tmpl w:val="217E56DC"/>
    <w:lvl w:ilvl="0" w:tplc="2736A14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8" w15:restartNumberingAfterBreak="0">
    <w:nsid w:val="684A3BBB"/>
    <w:multiLevelType w:val="multilevel"/>
    <w:tmpl w:val="684A3BB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9" w15:restartNumberingAfterBreak="0">
    <w:nsid w:val="6EA3376C"/>
    <w:multiLevelType w:val="multilevel"/>
    <w:tmpl w:val="6EA337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0" w15:restartNumberingAfterBreak="0">
    <w:nsid w:val="6F6C593C"/>
    <w:multiLevelType w:val="hybridMultilevel"/>
    <w:tmpl w:val="1B7849DA"/>
    <w:lvl w:ilvl="0" w:tplc="818EA620">
      <w:start w:val="1"/>
      <w:numFmt w:val="decimal"/>
      <w:lvlText w:val="（%1）"/>
      <w:lvlJc w:val="left"/>
      <w:pPr>
        <w:ind w:left="11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1" w15:restartNumberingAfterBreak="0">
    <w:nsid w:val="77722D6C"/>
    <w:multiLevelType w:val="multilevel"/>
    <w:tmpl w:val="77722D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2" w15:restartNumberingAfterBreak="0">
    <w:nsid w:val="7A107F71"/>
    <w:multiLevelType w:val="hybridMultilevel"/>
    <w:tmpl w:val="BD82C94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43" w15:restartNumberingAfterBreak="0">
    <w:nsid w:val="7D305F48"/>
    <w:multiLevelType w:val="multilevel"/>
    <w:tmpl w:val="7D305F4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4" w15:restartNumberingAfterBreak="0">
    <w:nsid w:val="7EB67071"/>
    <w:multiLevelType w:val="multilevel"/>
    <w:tmpl w:val="7EB6707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253734516">
    <w:abstractNumId w:val="1"/>
  </w:num>
  <w:num w:numId="2" w16cid:durableId="1392540337">
    <w:abstractNumId w:val="0"/>
  </w:num>
  <w:num w:numId="3" w16cid:durableId="1667631678">
    <w:abstractNumId w:val="2"/>
  </w:num>
  <w:num w:numId="4" w16cid:durableId="1109473504">
    <w:abstractNumId w:val="37"/>
  </w:num>
  <w:num w:numId="5" w16cid:durableId="24064403">
    <w:abstractNumId w:val="38"/>
  </w:num>
  <w:num w:numId="6" w16cid:durableId="1920402486">
    <w:abstractNumId w:val="33"/>
  </w:num>
  <w:num w:numId="7" w16cid:durableId="517816722">
    <w:abstractNumId w:val="5"/>
  </w:num>
  <w:num w:numId="8" w16cid:durableId="1270509736">
    <w:abstractNumId w:val="25"/>
  </w:num>
  <w:num w:numId="9" w16cid:durableId="738986393">
    <w:abstractNumId w:val="43"/>
  </w:num>
  <w:num w:numId="10" w16cid:durableId="130485501">
    <w:abstractNumId w:val="32"/>
  </w:num>
  <w:num w:numId="11" w16cid:durableId="1055931674">
    <w:abstractNumId w:val="14"/>
  </w:num>
  <w:num w:numId="12" w16cid:durableId="310599966">
    <w:abstractNumId w:val="20"/>
  </w:num>
  <w:num w:numId="13" w16cid:durableId="649595441">
    <w:abstractNumId w:val="12"/>
  </w:num>
  <w:num w:numId="14" w16cid:durableId="335886918">
    <w:abstractNumId w:val="29"/>
  </w:num>
  <w:num w:numId="15" w16cid:durableId="72511317">
    <w:abstractNumId w:val="39"/>
  </w:num>
  <w:num w:numId="16" w16cid:durableId="1393384224">
    <w:abstractNumId w:val="19"/>
  </w:num>
  <w:num w:numId="17" w16cid:durableId="1144395148">
    <w:abstractNumId w:val="16"/>
  </w:num>
  <w:num w:numId="18" w16cid:durableId="1133214441">
    <w:abstractNumId w:val="7"/>
  </w:num>
  <w:num w:numId="19" w16cid:durableId="2094930371">
    <w:abstractNumId w:val="10"/>
  </w:num>
  <w:num w:numId="20" w16cid:durableId="442072265">
    <w:abstractNumId w:val="30"/>
  </w:num>
  <w:num w:numId="21" w16cid:durableId="98450075">
    <w:abstractNumId w:val="22"/>
  </w:num>
  <w:num w:numId="22" w16cid:durableId="116726702">
    <w:abstractNumId w:val="13"/>
  </w:num>
  <w:num w:numId="23" w16cid:durableId="784807304">
    <w:abstractNumId w:val="8"/>
  </w:num>
  <w:num w:numId="24" w16cid:durableId="2111654495">
    <w:abstractNumId w:val="35"/>
  </w:num>
  <w:num w:numId="25" w16cid:durableId="1299652297">
    <w:abstractNumId w:val="41"/>
  </w:num>
  <w:num w:numId="26" w16cid:durableId="1021980140">
    <w:abstractNumId w:val="9"/>
  </w:num>
  <w:num w:numId="27" w16cid:durableId="608976706">
    <w:abstractNumId w:val="31"/>
  </w:num>
  <w:num w:numId="28" w16cid:durableId="1517688830">
    <w:abstractNumId w:val="6"/>
  </w:num>
  <w:num w:numId="29" w16cid:durableId="1620185923">
    <w:abstractNumId w:val="17"/>
  </w:num>
  <w:num w:numId="30" w16cid:durableId="2141265148">
    <w:abstractNumId w:val="34"/>
  </w:num>
  <w:num w:numId="31" w16cid:durableId="418452728">
    <w:abstractNumId w:val="11"/>
  </w:num>
  <w:num w:numId="32" w16cid:durableId="623121729">
    <w:abstractNumId w:val="44"/>
  </w:num>
  <w:num w:numId="33" w16cid:durableId="612828759">
    <w:abstractNumId w:val="15"/>
  </w:num>
  <w:num w:numId="34" w16cid:durableId="1938637864">
    <w:abstractNumId w:val="23"/>
  </w:num>
  <w:num w:numId="35" w16cid:durableId="6369648">
    <w:abstractNumId w:val="42"/>
  </w:num>
  <w:num w:numId="36" w16cid:durableId="1484349786">
    <w:abstractNumId w:val="21"/>
  </w:num>
  <w:num w:numId="37" w16cid:durableId="154226329">
    <w:abstractNumId w:val="40"/>
  </w:num>
  <w:num w:numId="38" w16cid:durableId="1867986547">
    <w:abstractNumId w:val="4"/>
  </w:num>
  <w:num w:numId="39" w16cid:durableId="675885103">
    <w:abstractNumId w:val="24"/>
  </w:num>
  <w:num w:numId="40" w16cid:durableId="922028382">
    <w:abstractNumId w:val="3"/>
  </w:num>
  <w:num w:numId="41" w16cid:durableId="2014066833">
    <w:abstractNumId w:val="27"/>
  </w:num>
  <w:num w:numId="42" w16cid:durableId="1467162667">
    <w:abstractNumId w:val="28"/>
  </w:num>
  <w:num w:numId="43" w16cid:durableId="763574950">
    <w:abstractNumId w:val="18"/>
  </w:num>
  <w:num w:numId="44" w16cid:durableId="608778758">
    <w:abstractNumId w:val="26"/>
  </w:num>
  <w:num w:numId="45" w16cid:durableId="30103769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745"/>
    <w:rsid w:val="00002D71"/>
    <w:rsid w:val="00004281"/>
    <w:rsid w:val="0000573E"/>
    <w:rsid w:val="00007217"/>
    <w:rsid w:val="000077BE"/>
    <w:rsid w:val="000108B2"/>
    <w:rsid w:val="00032DED"/>
    <w:rsid w:val="00077E12"/>
    <w:rsid w:val="000815C8"/>
    <w:rsid w:val="000A68EB"/>
    <w:rsid w:val="000C1438"/>
    <w:rsid w:val="000D3EBB"/>
    <w:rsid w:val="000E35CB"/>
    <w:rsid w:val="000F323E"/>
    <w:rsid w:val="00107B89"/>
    <w:rsid w:val="0011344E"/>
    <w:rsid w:val="0011455D"/>
    <w:rsid w:val="00114590"/>
    <w:rsid w:val="00126D6B"/>
    <w:rsid w:val="0013145A"/>
    <w:rsid w:val="001316B8"/>
    <w:rsid w:val="001354B4"/>
    <w:rsid w:val="0013571D"/>
    <w:rsid w:val="00142D10"/>
    <w:rsid w:val="001541F4"/>
    <w:rsid w:val="00167412"/>
    <w:rsid w:val="00172796"/>
    <w:rsid w:val="00172A27"/>
    <w:rsid w:val="00176C88"/>
    <w:rsid w:val="001776B5"/>
    <w:rsid w:val="0018165E"/>
    <w:rsid w:val="001819A4"/>
    <w:rsid w:val="001A1327"/>
    <w:rsid w:val="001A2159"/>
    <w:rsid w:val="001B4C96"/>
    <w:rsid w:val="001D3529"/>
    <w:rsid w:val="001D49CC"/>
    <w:rsid w:val="001D5161"/>
    <w:rsid w:val="001E4A7B"/>
    <w:rsid w:val="001E6CC6"/>
    <w:rsid w:val="001F0BA4"/>
    <w:rsid w:val="00205E81"/>
    <w:rsid w:val="00217F57"/>
    <w:rsid w:val="00237F1E"/>
    <w:rsid w:val="00240776"/>
    <w:rsid w:val="00251BAB"/>
    <w:rsid w:val="002550B7"/>
    <w:rsid w:val="00274115"/>
    <w:rsid w:val="0028425D"/>
    <w:rsid w:val="00284303"/>
    <w:rsid w:val="00287887"/>
    <w:rsid w:val="002A4371"/>
    <w:rsid w:val="002B2EFE"/>
    <w:rsid w:val="002C69F1"/>
    <w:rsid w:val="002E099B"/>
    <w:rsid w:val="002E325D"/>
    <w:rsid w:val="00300BBB"/>
    <w:rsid w:val="0030534E"/>
    <w:rsid w:val="00321930"/>
    <w:rsid w:val="00322027"/>
    <w:rsid w:val="00322714"/>
    <w:rsid w:val="003401CF"/>
    <w:rsid w:val="00365918"/>
    <w:rsid w:val="00367C27"/>
    <w:rsid w:val="00397ABC"/>
    <w:rsid w:val="003A1AD4"/>
    <w:rsid w:val="003A2E06"/>
    <w:rsid w:val="003A57D5"/>
    <w:rsid w:val="003A718C"/>
    <w:rsid w:val="003C39CF"/>
    <w:rsid w:val="003D2454"/>
    <w:rsid w:val="003D3750"/>
    <w:rsid w:val="003D3AFB"/>
    <w:rsid w:val="003E4EA2"/>
    <w:rsid w:val="004076B8"/>
    <w:rsid w:val="004104DC"/>
    <w:rsid w:val="00411468"/>
    <w:rsid w:val="004143D0"/>
    <w:rsid w:val="00423CF6"/>
    <w:rsid w:val="004241CA"/>
    <w:rsid w:val="004243DC"/>
    <w:rsid w:val="00427666"/>
    <w:rsid w:val="00430600"/>
    <w:rsid w:val="00466DC3"/>
    <w:rsid w:val="004802E2"/>
    <w:rsid w:val="00481E01"/>
    <w:rsid w:val="00485077"/>
    <w:rsid w:val="00490809"/>
    <w:rsid w:val="00494031"/>
    <w:rsid w:val="004A4C30"/>
    <w:rsid w:val="004A5F12"/>
    <w:rsid w:val="004B4E65"/>
    <w:rsid w:val="004C18B5"/>
    <w:rsid w:val="004C2E09"/>
    <w:rsid w:val="004D2366"/>
    <w:rsid w:val="004D4833"/>
    <w:rsid w:val="004D652B"/>
    <w:rsid w:val="004E2ABB"/>
    <w:rsid w:val="004E4DFC"/>
    <w:rsid w:val="004E4E2E"/>
    <w:rsid w:val="004E796F"/>
    <w:rsid w:val="004F2578"/>
    <w:rsid w:val="004F35B9"/>
    <w:rsid w:val="004F4AE4"/>
    <w:rsid w:val="005018F3"/>
    <w:rsid w:val="0051194E"/>
    <w:rsid w:val="00515576"/>
    <w:rsid w:val="005209F3"/>
    <w:rsid w:val="0052569A"/>
    <w:rsid w:val="00525BE8"/>
    <w:rsid w:val="0053467C"/>
    <w:rsid w:val="0054185C"/>
    <w:rsid w:val="0054462C"/>
    <w:rsid w:val="00546487"/>
    <w:rsid w:val="00550431"/>
    <w:rsid w:val="00554300"/>
    <w:rsid w:val="00556366"/>
    <w:rsid w:val="00556CF2"/>
    <w:rsid w:val="0055735E"/>
    <w:rsid w:val="00560725"/>
    <w:rsid w:val="00574533"/>
    <w:rsid w:val="005B2CF4"/>
    <w:rsid w:val="005C5DDE"/>
    <w:rsid w:val="005D247F"/>
    <w:rsid w:val="005D4274"/>
    <w:rsid w:val="005E2988"/>
    <w:rsid w:val="005E3F1B"/>
    <w:rsid w:val="005E6FFB"/>
    <w:rsid w:val="006025FE"/>
    <w:rsid w:val="00610D35"/>
    <w:rsid w:val="00626141"/>
    <w:rsid w:val="0063188C"/>
    <w:rsid w:val="00636067"/>
    <w:rsid w:val="00637CBC"/>
    <w:rsid w:val="006420B5"/>
    <w:rsid w:val="0064639D"/>
    <w:rsid w:val="006516F2"/>
    <w:rsid w:val="006538AE"/>
    <w:rsid w:val="00654555"/>
    <w:rsid w:val="00656B36"/>
    <w:rsid w:val="00660A95"/>
    <w:rsid w:val="00663CE6"/>
    <w:rsid w:val="00663F65"/>
    <w:rsid w:val="006866EB"/>
    <w:rsid w:val="006A785B"/>
    <w:rsid w:val="006A7ABF"/>
    <w:rsid w:val="006B62B3"/>
    <w:rsid w:val="006C08ED"/>
    <w:rsid w:val="006D1283"/>
    <w:rsid w:val="006D21A6"/>
    <w:rsid w:val="006D373A"/>
    <w:rsid w:val="006D7D1A"/>
    <w:rsid w:val="006E0EA0"/>
    <w:rsid w:val="006E28D3"/>
    <w:rsid w:val="006E29B1"/>
    <w:rsid w:val="006E71FE"/>
    <w:rsid w:val="006F1C05"/>
    <w:rsid w:val="006F1DAA"/>
    <w:rsid w:val="006F224C"/>
    <w:rsid w:val="00700325"/>
    <w:rsid w:val="00704868"/>
    <w:rsid w:val="00714C31"/>
    <w:rsid w:val="007170EE"/>
    <w:rsid w:val="00717D62"/>
    <w:rsid w:val="00720857"/>
    <w:rsid w:val="0072112C"/>
    <w:rsid w:val="00724B62"/>
    <w:rsid w:val="00747780"/>
    <w:rsid w:val="00752645"/>
    <w:rsid w:val="007532BE"/>
    <w:rsid w:val="00760FBC"/>
    <w:rsid w:val="00783775"/>
    <w:rsid w:val="007C167D"/>
    <w:rsid w:val="007F439E"/>
    <w:rsid w:val="008024A2"/>
    <w:rsid w:val="0080295D"/>
    <w:rsid w:val="008065B9"/>
    <w:rsid w:val="00807E2C"/>
    <w:rsid w:val="00822144"/>
    <w:rsid w:val="00822A12"/>
    <w:rsid w:val="0082434B"/>
    <w:rsid w:val="00845415"/>
    <w:rsid w:val="00854699"/>
    <w:rsid w:val="00870106"/>
    <w:rsid w:val="00877291"/>
    <w:rsid w:val="00881BE6"/>
    <w:rsid w:val="008820C5"/>
    <w:rsid w:val="00885EEB"/>
    <w:rsid w:val="00886333"/>
    <w:rsid w:val="00887C5C"/>
    <w:rsid w:val="008901DA"/>
    <w:rsid w:val="008A2B01"/>
    <w:rsid w:val="008A345B"/>
    <w:rsid w:val="008A40BE"/>
    <w:rsid w:val="008B3D0E"/>
    <w:rsid w:val="008B50AC"/>
    <w:rsid w:val="008D44FC"/>
    <w:rsid w:val="008F2198"/>
    <w:rsid w:val="00903735"/>
    <w:rsid w:val="00905FBE"/>
    <w:rsid w:val="00912FA1"/>
    <w:rsid w:val="00915DBD"/>
    <w:rsid w:val="00917702"/>
    <w:rsid w:val="009203A7"/>
    <w:rsid w:val="00920BF7"/>
    <w:rsid w:val="0092251C"/>
    <w:rsid w:val="00923F9B"/>
    <w:rsid w:val="00924822"/>
    <w:rsid w:val="00925A8C"/>
    <w:rsid w:val="00933ED7"/>
    <w:rsid w:val="00945044"/>
    <w:rsid w:val="00946578"/>
    <w:rsid w:val="0095469C"/>
    <w:rsid w:val="00970B0C"/>
    <w:rsid w:val="00971A02"/>
    <w:rsid w:val="00976EC6"/>
    <w:rsid w:val="00985190"/>
    <w:rsid w:val="00986F11"/>
    <w:rsid w:val="00992D07"/>
    <w:rsid w:val="009B11A5"/>
    <w:rsid w:val="009B146F"/>
    <w:rsid w:val="009D02F5"/>
    <w:rsid w:val="009D4A70"/>
    <w:rsid w:val="009E16AF"/>
    <w:rsid w:val="009E66CF"/>
    <w:rsid w:val="009F27AE"/>
    <w:rsid w:val="009F5B8C"/>
    <w:rsid w:val="009F6E6A"/>
    <w:rsid w:val="00A02191"/>
    <w:rsid w:val="00A035A6"/>
    <w:rsid w:val="00A14413"/>
    <w:rsid w:val="00A21729"/>
    <w:rsid w:val="00A26D41"/>
    <w:rsid w:val="00A3289F"/>
    <w:rsid w:val="00A404A1"/>
    <w:rsid w:val="00A525C9"/>
    <w:rsid w:val="00A529A9"/>
    <w:rsid w:val="00A52AD8"/>
    <w:rsid w:val="00A712D0"/>
    <w:rsid w:val="00A7399E"/>
    <w:rsid w:val="00A82BFF"/>
    <w:rsid w:val="00A85121"/>
    <w:rsid w:val="00A95144"/>
    <w:rsid w:val="00AA52A7"/>
    <w:rsid w:val="00AB10C5"/>
    <w:rsid w:val="00AC56CF"/>
    <w:rsid w:val="00AC5F33"/>
    <w:rsid w:val="00AC7EDE"/>
    <w:rsid w:val="00AD5959"/>
    <w:rsid w:val="00AD5CCC"/>
    <w:rsid w:val="00AE325A"/>
    <w:rsid w:val="00AE7309"/>
    <w:rsid w:val="00AF0838"/>
    <w:rsid w:val="00AF1F24"/>
    <w:rsid w:val="00AF5254"/>
    <w:rsid w:val="00B026DA"/>
    <w:rsid w:val="00B05D42"/>
    <w:rsid w:val="00B06E07"/>
    <w:rsid w:val="00B11F94"/>
    <w:rsid w:val="00B161FE"/>
    <w:rsid w:val="00B174AF"/>
    <w:rsid w:val="00B20AF3"/>
    <w:rsid w:val="00B20C7E"/>
    <w:rsid w:val="00B30685"/>
    <w:rsid w:val="00B306F7"/>
    <w:rsid w:val="00B31124"/>
    <w:rsid w:val="00B379CC"/>
    <w:rsid w:val="00B4442D"/>
    <w:rsid w:val="00B54B3C"/>
    <w:rsid w:val="00B55AF2"/>
    <w:rsid w:val="00B575E6"/>
    <w:rsid w:val="00B60570"/>
    <w:rsid w:val="00B679BD"/>
    <w:rsid w:val="00B67AF8"/>
    <w:rsid w:val="00B72111"/>
    <w:rsid w:val="00B7519E"/>
    <w:rsid w:val="00B75B9D"/>
    <w:rsid w:val="00B82084"/>
    <w:rsid w:val="00B84B7E"/>
    <w:rsid w:val="00B93339"/>
    <w:rsid w:val="00B9480B"/>
    <w:rsid w:val="00BC71E0"/>
    <w:rsid w:val="00BD36D3"/>
    <w:rsid w:val="00BD37CA"/>
    <w:rsid w:val="00BE34E8"/>
    <w:rsid w:val="00BE48DD"/>
    <w:rsid w:val="00BE67EF"/>
    <w:rsid w:val="00BE749A"/>
    <w:rsid w:val="00BF1EDA"/>
    <w:rsid w:val="00BF2BBC"/>
    <w:rsid w:val="00BF6929"/>
    <w:rsid w:val="00C15F8D"/>
    <w:rsid w:val="00C21193"/>
    <w:rsid w:val="00C22EB0"/>
    <w:rsid w:val="00C41190"/>
    <w:rsid w:val="00C4779C"/>
    <w:rsid w:val="00C548F5"/>
    <w:rsid w:val="00C55391"/>
    <w:rsid w:val="00C66C45"/>
    <w:rsid w:val="00C7378D"/>
    <w:rsid w:val="00C7710C"/>
    <w:rsid w:val="00C901F9"/>
    <w:rsid w:val="00CA275F"/>
    <w:rsid w:val="00CA3FA2"/>
    <w:rsid w:val="00CB4BBC"/>
    <w:rsid w:val="00CB64C0"/>
    <w:rsid w:val="00CC3802"/>
    <w:rsid w:val="00CD1F07"/>
    <w:rsid w:val="00CE7818"/>
    <w:rsid w:val="00D041E6"/>
    <w:rsid w:val="00D072FC"/>
    <w:rsid w:val="00D15CDF"/>
    <w:rsid w:val="00D218AC"/>
    <w:rsid w:val="00D24A14"/>
    <w:rsid w:val="00D26BA2"/>
    <w:rsid w:val="00D33306"/>
    <w:rsid w:val="00D40B21"/>
    <w:rsid w:val="00D43BCC"/>
    <w:rsid w:val="00D446F1"/>
    <w:rsid w:val="00D4526F"/>
    <w:rsid w:val="00D45B04"/>
    <w:rsid w:val="00D4786E"/>
    <w:rsid w:val="00D57105"/>
    <w:rsid w:val="00D57740"/>
    <w:rsid w:val="00D966C5"/>
    <w:rsid w:val="00DA5301"/>
    <w:rsid w:val="00DB22EE"/>
    <w:rsid w:val="00DF40E3"/>
    <w:rsid w:val="00DF461E"/>
    <w:rsid w:val="00DF6318"/>
    <w:rsid w:val="00E04FC1"/>
    <w:rsid w:val="00E07E8D"/>
    <w:rsid w:val="00E10045"/>
    <w:rsid w:val="00E13244"/>
    <w:rsid w:val="00E20E78"/>
    <w:rsid w:val="00E24749"/>
    <w:rsid w:val="00E275CE"/>
    <w:rsid w:val="00E34323"/>
    <w:rsid w:val="00E358C1"/>
    <w:rsid w:val="00E372D5"/>
    <w:rsid w:val="00E44FF2"/>
    <w:rsid w:val="00E53F52"/>
    <w:rsid w:val="00E56D36"/>
    <w:rsid w:val="00E5795A"/>
    <w:rsid w:val="00E60945"/>
    <w:rsid w:val="00E673D9"/>
    <w:rsid w:val="00E7397F"/>
    <w:rsid w:val="00E864D4"/>
    <w:rsid w:val="00E959A8"/>
    <w:rsid w:val="00EA08D4"/>
    <w:rsid w:val="00EA2743"/>
    <w:rsid w:val="00EB6C7B"/>
    <w:rsid w:val="00EC7972"/>
    <w:rsid w:val="00EE16AC"/>
    <w:rsid w:val="00EF4D66"/>
    <w:rsid w:val="00EF53E2"/>
    <w:rsid w:val="00F008A0"/>
    <w:rsid w:val="00F1210E"/>
    <w:rsid w:val="00F26B91"/>
    <w:rsid w:val="00F30B1D"/>
    <w:rsid w:val="00F3189B"/>
    <w:rsid w:val="00F34436"/>
    <w:rsid w:val="00F375D5"/>
    <w:rsid w:val="00F43B39"/>
    <w:rsid w:val="00F44F79"/>
    <w:rsid w:val="00F5060A"/>
    <w:rsid w:val="00F65AC0"/>
    <w:rsid w:val="00F67208"/>
    <w:rsid w:val="00F7533F"/>
    <w:rsid w:val="00F773A2"/>
    <w:rsid w:val="00F8037F"/>
    <w:rsid w:val="00F80CF1"/>
    <w:rsid w:val="00F819DF"/>
    <w:rsid w:val="00F823F8"/>
    <w:rsid w:val="00F858D6"/>
    <w:rsid w:val="00F8798B"/>
    <w:rsid w:val="00FA01ED"/>
    <w:rsid w:val="00FB33B3"/>
    <w:rsid w:val="00FB504E"/>
    <w:rsid w:val="00FC19AF"/>
    <w:rsid w:val="00FC50A7"/>
    <w:rsid w:val="00FC5385"/>
    <w:rsid w:val="00FD1342"/>
    <w:rsid w:val="00FE4C44"/>
    <w:rsid w:val="00FF6FF7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7D75B1"/>
  <w15:docId w15:val="{92B465A0-6989-4139-81B1-0D985D49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59"/>
    <w:pPr>
      <w:widowControl w:val="0"/>
      <w:jc w:val="both"/>
    </w:pPr>
    <w:rPr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C41190"/>
    <w:pPr>
      <w:keepNext/>
      <w:keepLines/>
      <w:widowControl/>
      <w:spacing w:before="500" w:after="50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9"/>
    <w:qFormat/>
    <w:rsid w:val="00C41190"/>
    <w:pPr>
      <w:keepNext/>
      <w:keepLines/>
      <w:spacing w:before="160" w:after="160" w:line="420" w:lineRule="auto"/>
      <w:ind w:left="397"/>
      <w:jc w:val="center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0"/>
    <w:link w:val="30"/>
    <w:uiPriority w:val="99"/>
    <w:qFormat/>
    <w:rsid w:val="00C41190"/>
    <w:pPr>
      <w:keepNext/>
      <w:keepLines/>
      <w:spacing w:before="160" w:after="160"/>
      <w:jc w:val="left"/>
      <w:outlineLvl w:val="2"/>
    </w:pPr>
    <w:rPr>
      <w:b/>
      <w:bCs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9"/>
    <w:locked/>
    <w:rsid w:val="004B4E65"/>
    <w:rPr>
      <w:rFonts w:cs="Times New Roman"/>
      <w:b/>
      <w:kern w:val="44"/>
      <w:sz w:val="44"/>
    </w:rPr>
  </w:style>
  <w:style w:type="character" w:customStyle="1" w:styleId="20">
    <w:name w:val="标题 2 字符"/>
    <w:basedOn w:val="a1"/>
    <w:link w:val="2"/>
    <w:uiPriority w:val="99"/>
    <w:semiHidden/>
    <w:locked/>
    <w:rsid w:val="004B4E65"/>
    <w:rPr>
      <w:rFonts w:ascii="Cambria" w:eastAsia="宋体" w:hAnsi="Cambria" w:cs="Times New Roman"/>
      <w:b/>
      <w:sz w:val="32"/>
    </w:rPr>
  </w:style>
  <w:style w:type="character" w:customStyle="1" w:styleId="30">
    <w:name w:val="标题 3 字符"/>
    <w:basedOn w:val="a1"/>
    <w:link w:val="3"/>
    <w:uiPriority w:val="99"/>
    <w:semiHidden/>
    <w:locked/>
    <w:rsid w:val="004B4E65"/>
    <w:rPr>
      <w:rFonts w:cs="Times New Roman"/>
      <w:b/>
      <w:sz w:val="32"/>
    </w:rPr>
  </w:style>
  <w:style w:type="character" w:styleId="a4">
    <w:name w:val="footnote reference"/>
    <w:basedOn w:val="a1"/>
    <w:uiPriority w:val="99"/>
    <w:rsid w:val="00C41190"/>
    <w:rPr>
      <w:rFonts w:cs="Times New Roman"/>
      <w:vertAlign w:val="superscript"/>
    </w:rPr>
  </w:style>
  <w:style w:type="character" w:styleId="a5">
    <w:name w:val="page number"/>
    <w:basedOn w:val="a1"/>
    <w:uiPriority w:val="99"/>
    <w:rsid w:val="00C41190"/>
    <w:rPr>
      <w:rFonts w:cs="Times New Roman"/>
    </w:rPr>
  </w:style>
  <w:style w:type="character" w:styleId="a6">
    <w:name w:val="FollowedHyperlink"/>
    <w:basedOn w:val="a1"/>
    <w:uiPriority w:val="99"/>
    <w:rsid w:val="00C41190"/>
    <w:rPr>
      <w:rFonts w:cs="Times New Roman"/>
      <w:color w:val="800080"/>
      <w:u w:val="single"/>
    </w:rPr>
  </w:style>
  <w:style w:type="character" w:styleId="a7">
    <w:name w:val="Hyperlink"/>
    <w:basedOn w:val="a1"/>
    <w:uiPriority w:val="99"/>
    <w:rsid w:val="00C41190"/>
    <w:rPr>
      <w:rFonts w:cs="Times New Roman"/>
      <w:color w:val="0000FF"/>
      <w:u w:val="single"/>
    </w:rPr>
  </w:style>
  <w:style w:type="paragraph" w:styleId="TOC3">
    <w:name w:val="toc 3"/>
    <w:basedOn w:val="a"/>
    <w:next w:val="a"/>
    <w:uiPriority w:val="99"/>
    <w:rsid w:val="00C41190"/>
    <w:pPr>
      <w:tabs>
        <w:tab w:val="right" w:leader="dot" w:pos="9061"/>
      </w:tabs>
      <w:spacing w:line="360" w:lineRule="auto"/>
      <w:ind w:firstLine="900"/>
    </w:pPr>
  </w:style>
  <w:style w:type="paragraph" w:styleId="31">
    <w:name w:val="Body Text Indent 3"/>
    <w:basedOn w:val="a"/>
    <w:link w:val="32"/>
    <w:uiPriority w:val="99"/>
    <w:rsid w:val="00C41190"/>
    <w:pPr>
      <w:ind w:firstLine="482"/>
      <w:jc w:val="left"/>
    </w:pPr>
    <w:rPr>
      <w:kern w:val="0"/>
      <w:sz w:val="16"/>
      <w:szCs w:val="16"/>
    </w:rPr>
  </w:style>
  <w:style w:type="character" w:customStyle="1" w:styleId="32">
    <w:name w:val="正文文本缩进 3 字符"/>
    <w:basedOn w:val="a1"/>
    <w:link w:val="31"/>
    <w:uiPriority w:val="99"/>
    <w:semiHidden/>
    <w:locked/>
    <w:rsid w:val="004B4E65"/>
    <w:rPr>
      <w:rFonts w:cs="Times New Roman"/>
      <w:sz w:val="16"/>
    </w:rPr>
  </w:style>
  <w:style w:type="paragraph" w:customStyle="1" w:styleId="a8">
    <w:name w:val="注意内容"/>
    <w:basedOn w:val="a"/>
    <w:next w:val="a0"/>
    <w:uiPriority w:val="99"/>
    <w:rsid w:val="00C41190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4">
    <w:name w:val="标题4"/>
    <w:basedOn w:val="a"/>
    <w:next w:val="a0"/>
    <w:uiPriority w:val="99"/>
    <w:rsid w:val="00C41190"/>
    <w:pPr>
      <w:outlineLvl w:val="3"/>
    </w:pPr>
    <w:rPr>
      <w:rFonts w:ascii="宋体" w:hAnsi="宋体"/>
    </w:rPr>
  </w:style>
  <w:style w:type="paragraph" w:styleId="a9">
    <w:name w:val="header"/>
    <w:basedOn w:val="a"/>
    <w:link w:val="aa"/>
    <w:uiPriority w:val="99"/>
    <w:rsid w:val="00C41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a">
    <w:name w:val="页眉 字符"/>
    <w:basedOn w:val="a1"/>
    <w:link w:val="a9"/>
    <w:uiPriority w:val="99"/>
    <w:locked/>
    <w:rsid w:val="00F67208"/>
    <w:rPr>
      <w:rFonts w:eastAsia="楷体_GB2312" w:cs="Times New Roman"/>
      <w:kern w:val="2"/>
      <w:sz w:val="18"/>
    </w:rPr>
  </w:style>
  <w:style w:type="paragraph" w:customStyle="1" w:styleId="ab">
    <w:name w:val="单命令行"/>
    <w:basedOn w:val="a"/>
    <w:next w:val="a"/>
    <w:uiPriority w:val="99"/>
    <w:rsid w:val="00C41190"/>
    <w:pPr>
      <w:ind w:left="425"/>
      <w:jc w:val="left"/>
    </w:pPr>
    <w:rPr>
      <w:rFonts w:ascii="Courier New" w:hAnsi="Courier New"/>
    </w:rPr>
  </w:style>
  <w:style w:type="paragraph" w:customStyle="1" w:styleId="ac">
    <w:name w:val="正文＋"/>
    <w:basedOn w:val="a"/>
    <w:next w:val="ad"/>
    <w:uiPriority w:val="99"/>
    <w:rsid w:val="00C41190"/>
    <w:pPr>
      <w:spacing w:after="120"/>
    </w:pPr>
  </w:style>
  <w:style w:type="paragraph" w:customStyle="1" w:styleId="p0">
    <w:name w:val="p0"/>
    <w:basedOn w:val="a"/>
    <w:uiPriority w:val="99"/>
    <w:rsid w:val="00C41190"/>
    <w:pPr>
      <w:widowControl/>
    </w:pPr>
  </w:style>
  <w:style w:type="paragraph" w:customStyle="1" w:styleId="Wen">
    <w:name w:val="Wen"/>
    <w:basedOn w:val="a"/>
    <w:uiPriority w:val="99"/>
    <w:rsid w:val="00C41190"/>
    <w:pPr>
      <w:spacing w:line="360" w:lineRule="auto"/>
    </w:pPr>
    <w:rPr>
      <w:rFonts w:hAnsi="宋体"/>
      <w:sz w:val="24"/>
    </w:rPr>
  </w:style>
  <w:style w:type="paragraph" w:styleId="TOC2">
    <w:name w:val="toc 2"/>
    <w:basedOn w:val="a"/>
    <w:next w:val="a"/>
    <w:uiPriority w:val="99"/>
    <w:rsid w:val="00C41190"/>
    <w:pPr>
      <w:ind w:left="397"/>
    </w:pPr>
  </w:style>
  <w:style w:type="paragraph" w:customStyle="1" w:styleId="11">
    <w:name w:val="正文1"/>
    <w:basedOn w:val="a"/>
    <w:uiPriority w:val="99"/>
    <w:rsid w:val="00C41190"/>
    <w:pPr>
      <w:ind w:firstLine="425"/>
    </w:pPr>
  </w:style>
  <w:style w:type="paragraph" w:styleId="ae">
    <w:name w:val="Body Text Indent"/>
    <w:basedOn w:val="a"/>
    <w:link w:val="af"/>
    <w:uiPriority w:val="99"/>
    <w:rsid w:val="00C41190"/>
    <w:pPr>
      <w:ind w:firstLine="482"/>
    </w:pPr>
    <w:rPr>
      <w:kern w:val="0"/>
      <w:sz w:val="20"/>
    </w:rPr>
  </w:style>
  <w:style w:type="character" w:customStyle="1" w:styleId="af">
    <w:name w:val="正文文本缩进 字符"/>
    <w:basedOn w:val="a1"/>
    <w:link w:val="ae"/>
    <w:uiPriority w:val="99"/>
    <w:semiHidden/>
    <w:locked/>
    <w:rsid w:val="004B4E65"/>
    <w:rPr>
      <w:rFonts w:cs="Times New Roman"/>
      <w:sz w:val="20"/>
    </w:rPr>
  </w:style>
  <w:style w:type="paragraph" w:customStyle="1" w:styleId="af0">
    <w:name w:val="表注"/>
    <w:basedOn w:val="af1"/>
    <w:uiPriority w:val="99"/>
    <w:rsid w:val="00C41190"/>
    <w:rPr>
      <w:rFonts w:eastAsia="黑体"/>
    </w:rPr>
  </w:style>
  <w:style w:type="paragraph" w:customStyle="1" w:styleId="ad">
    <w:name w:val="命令行"/>
    <w:basedOn w:val="a"/>
    <w:uiPriority w:val="99"/>
    <w:rsid w:val="00C41190"/>
    <w:pPr>
      <w:shd w:val="pct10" w:color="auto" w:fill="FFFFFF"/>
      <w:jc w:val="center"/>
    </w:pPr>
    <w:rPr>
      <w:rFonts w:ascii="Lucida Console" w:hAnsi="Lucida Console"/>
    </w:rPr>
  </w:style>
  <w:style w:type="paragraph" w:styleId="af2">
    <w:name w:val="endnote text"/>
    <w:basedOn w:val="a"/>
    <w:link w:val="af3"/>
    <w:uiPriority w:val="99"/>
    <w:rsid w:val="00C41190"/>
    <w:pPr>
      <w:snapToGrid w:val="0"/>
      <w:jc w:val="left"/>
    </w:pPr>
    <w:rPr>
      <w:kern w:val="0"/>
      <w:sz w:val="20"/>
    </w:rPr>
  </w:style>
  <w:style w:type="character" w:customStyle="1" w:styleId="af3">
    <w:name w:val="尾注文本 字符"/>
    <w:basedOn w:val="a1"/>
    <w:link w:val="af2"/>
    <w:uiPriority w:val="99"/>
    <w:semiHidden/>
    <w:locked/>
    <w:rsid w:val="004B4E65"/>
    <w:rPr>
      <w:rFonts w:cs="Times New Roman"/>
      <w:sz w:val="20"/>
    </w:rPr>
  </w:style>
  <w:style w:type="paragraph" w:styleId="af4">
    <w:name w:val="Body Text"/>
    <w:basedOn w:val="a"/>
    <w:link w:val="af5"/>
    <w:uiPriority w:val="99"/>
    <w:rsid w:val="00C41190"/>
    <w:pPr>
      <w:widowControl/>
      <w:ind w:right="35"/>
      <w:jc w:val="left"/>
    </w:pPr>
    <w:rPr>
      <w:kern w:val="0"/>
      <w:sz w:val="20"/>
    </w:rPr>
  </w:style>
  <w:style w:type="character" w:customStyle="1" w:styleId="af5">
    <w:name w:val="正文文本 字符"/>
    <w:basedOn w:val="a1"/>
    <w:link w:val="af4"/>
    <w:uiPriority w:val="99"/>
    <w:semiHidden/>
    <w:locked/>
    <w:rsid w:val="004B4E65"/>
    <w:rPr>
      <w:rFonts w:cs="Times New Roman"/>
      <w:sz w:val="20"/>
    </w:rPr>
  </w:style>
  <w:style w:type="paragraph" w:styleId="af6">
    <w:name w:val="Normal (Web)"/>
    <w:basedOn w:val="a"/>
    <w:uiPriority w:val="99"/>
    <w:rsid w:val="00C4119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1">
    <w:name w:val="正文2"/>
    <w:basedOn w:val="11"/>
    <w:next w:val="11"/>
    <w:uiPriority w:val="99"/>
    <w:rsid w:val="00C41190"/>
    <w:rPr>
      <w:rFonts w:ascii="Courier New" w:hAnsi="Courier New"/>
    </w:rPr>
  </w:style>
  <w:style w:type="paragraph" w:customStyle="1" w:styleId="af7">
    <w:name w:val="节"/>
    <w:basedOn w:val="a"/>
    <w:next w:val="a"/>
    <w:uiPriority w:val="99"/>
    <w:rsid w:val="00C41190"/>
    <w:pPr>
      <w:spacing w:before="120"/>
    </w:pPr>
    <w:rPr>
      <w:rFonts w:eastAsia="黑体"/>
    </w:rPr>
  </w:style>
  <w:style w:type="paragraph" w:customStyle="1" w:styleId="af8">
    <w:name w:val="表格"/>
    <w:basedOn w:val="11"/>
    <w:uiPriority w:val="99"/>
    <w:rsid w:val="00C41190"/>
    <w:pPr>
      <w:spacing w:before="80" w:after="80"/>
      <w:ind w:firstLine="0"/>
      <w:jc w:val="left"/>
    </w:pPr>
  </w:style>
  <w:style w:type="paragraph" w:styleId="af1">
    <w:name w:val="caption"/>
    <w:basedOn w:val="a"/>
    <w:next w:val="a"/>
    <w:uiPriority w:val="99"/>
    <w:qFormat/>
    <w:rsid w:val="00C41190"/>
    <w:pPr>
      <w:spacing w:after="120"/>
      <w:jc w:val="center"/>
    </w:pPr>
  </w:style>
  <w:style w:type="paragraph" w:styleId="TOC6">
    <w:name w:val="toc 6"/>
    <w:basedOn w:val="a"/>
    <w:next w:val="a"/>
    <w:uiPriority w:val="99"/>
    <w:rsid w:val="00C41190"/>
    <w:pPr>
      <w:ind w:left="2100"/>
    </w:pPr>
  </w:style>
  <w:style w:type="paragraph" w:customStyle="1" w:styleId="SimSun">
    <w:name w:val="標準 + SimSun"/>
    <w:basedOn w:val="a"/>
    <w:uiPriority w:val="99"/>
    <w:rsid w:val="00C41190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af9">
    <w:name w:val="图注"/>
    <w:basedOn w:val="af1"/>
    <w:next w:val="a"/>
    <w:uiPriority w:val="99"/>
    <w:rsid w:val="00C41190"/>
  </w:style>
  <w:style w:type="paragraph" w:styleId="a0">
    <w:name w:val="Normal Indent"/>
    <w:basedOn w:val="a"/>
    <w:uiPriority w:val="99"/>
    <w:rsid w:val="00C41190"/>
    <w:pPr>
      <w:ind w:firstLine="420"/>
    </w:pPr>
  </w:style>
  <w:style w:type="paragraph" w:styleId="22">
    <w:name w:val="Body Text 2"/>
    <w:basedOn w:val="a"/>
    <w:link w:val="23"/>
    <w:uiPriority w:val="99"/>
    <w:rsid w:val="00C41190"/>
    <w:pPr>
      <w:adjustRightInd w:val="0"/>
      <w:spacing w:line="440" w:lineRule="atLeast"/>
      <w:jc w:val="center"/>
      <w:textAlignment w:val="baseline"/>
    </w:pPr>
    <w:rPr>
      <w:kern w:val="0"/>
      <w:sz w:val="20"/>
    </w:rPr>
  </w:style>
  <w:style w:type="character" w:customStyle="1" w:styleId="23">
    <w:name w:val="正文文本 2 字符"/>
    <w:basedOn w:val="a1"/>
    <w:link w:val="22"/>
    <w:uiPriority w:val="99"/>
    <w:semiHidden/>
    <w:locked/>
    <w:rsid w:val="004B4E65"/>
    <w:rPr>
      <w:rFonts w:cs="Times New Roman"/>
      <w:sz w:val="20"/>
    </w:rPr>
  </w:style>
  <w:style w:type="paragraph" w:styleId="TOC8">
    <w:name w:val="toc 8"/>
    <w:basedOn w:val="a"/>
    <w:next w:val="a"/>
    <w:uiPriority w:val="99"/>
    <w:rsid w:val="00C41190"/>
    <w:pPr>
      <w:ind w:left="2940"/>
    </w:pPr>
  </w:style>
  <w:style w:type="paragraph" w:customStyle="1" w:styleId="afa">
    <w:name w:val="注释"/>
    <w:basedOn w:val="a"/>
    <w:next w:val="a"/>
    <w:uiPriority w:val="99"/>
    <w:rsid w:val="00C41190"/>
    <w:pPr>
      <w:spacing w:before="120" w:after="120"/>
    </w:pPr>
    <w:rPr>
      <w:rFonts w:eastAsia="楷体_GB2312"/>
    </w:rPr>
  </w:style>
  <w:style w:type="paragraph" w:styleId="afb">
    <w:name w:val="footer"/>
    <w:basedOn w:val="a"/>
    <w:link w:val="afc"/>
    <w:uiPriority w:val="99"/>
    <w:rsid w:val="00C41190"/>
    <w:pPr>
      <w:tabs>
        <w:tab w:val="center" w:pos="4153"/>
        <w:tab w:val="right" w:pos="8306"/>
      </w:tabs>
      <w:snapToGrid w:val="0"/>
      <w:jc w:val="left"/>
    </w:pPr>
    <w:rPr>
      <w:kern w:val="0"/>
      <w:szCs w:val="18"/>
    </w:rPr>
  </w:style>
  <w:style w:type="character" w:customStyle="1" w:styleId="afc">
    <w:name w:val="页脚 字符"/>
    <w:basedOn w:val="a1"/>
    <w:link w:val="afb"/>
    <w:uiPriority w:val="99"/>
    <w:semiHidden/>
    <w:locked/>
    <w:rsid w:val="004B4E65"/>
    <w:rPr>
      <w:rFonts w:cs="Times New Roman"/>
      <w:sz w:val="18"/>
    </w:rPr>
  </w:style>
  <w:style w:type="paragraph" w:styleId="TOC4">
    <w:name w:val="toc 4"/>
    <w:basedOn w:val="a"/>
    <w:next w:val="a"/>
    <w:uiPriority w:val="99"/>
    <w:rsid w:val="00C41190"/>
    <w:pPr>
      <w:ind w:left="1260"/>
    </w:pPr>
  </w:style>
  <w:style w:type="paragraph" w:styleId="afd">
    <w:name w:val="footnote text"/>
    <w:basedOn w:val="a"/>
    <w:link w:val="afe"/>
    <w:uiPriority w:val="99"/>
    <w:rsid w:val="00C41190"/>
    <w:pPr>
      <w:snapToGrid w:val="0"/>
      <w:jc w:val="left"/>
    </w:pPr>
    <w:rPr>
      <w:kern w:val="0"/>
      <w:szCs w:val="18"/>
    </w:rPr>
  </w:style>
  <w:style w:type="character" w:customStyle="1" w:styleId="afe">
    <w:name w:val="脚注文本 字符"/>
    <w:basedOn w:val="a1"/>
    <w:link w:val="afd"/>
    <w:uiPriority w:val="99"/>
    <w:semiHidden/>
    <w:locked/>
    <w:rsid w:val="004B4E65"/>
    <w:rPr>
      <w:rFonts w:cs="Times New Roman"/>
      <w:sz w:val="18"/>
    </w:rPr>
  </w:style>
  <w:style w:type="paragraph" w:styleId="aff">
    <w:name w:val="Plain Text"/>
    <w:basedOn w:val="a"/>
    <w:link w:val="aff0"/>
    <w:uiPriority w:val="99"/>
    <w:rsid w:val="00C41190"/>
    <w:rPr>
      <w:rFonts w:ascii="宋体" w:hAnsi="Courier New"/>
      <w:kern w:val="0"/>
      <w:sz w:val="21"/>
      <w:szCs w:val="21"/>
    </w:rPr>
  </w:style>
  <w:style w:type="character" w:customStyle="1" w:styleId="aff0">
    <w:name w:val="纯文本 字符"/>
    <w:basedOn w:val="a1"/>
    <w:link w:val="aff"/>
    <w:uiPriority w:val="99"/>
    <w:semiHidden/>
    <w:locked/>
    <w:rsid w:val="004B4E65"/>
    <w:rPr>
      <w:rFonts w:ascii="宋体" w:hAnsi="Courier New" w:cs="Times New Roman"/>
      <w:sz w:val="21"/>
    </w:rPr>
  </w:style>
  <w:style w:type="paragraph" w:styleId="TOC1">
    <w:name w:val="toc 1"/>
    <w:basedOn w:val="a"/>
    <w:next w:val="a"/>
    <w:uiPriority w:val="99"/>
    <w:rsid w:val="00C41190"/>
    <w:rPr>
      <w:sz w:val="24"/>
    </w:rPr>
  </w:style>
  <w:style w:type="paragraph" w:customStyle="1" w:styleId="aff1">
    <w:name w:val="程序"/>
    <w:basedOn w:val="aff"/>
    <w:uiPriority w:val="99"/>
    <w:rsid w:val="00C41190"/>
    <w:pPr>
      <w:spacing w:line="300" w:lineRule="auto"/>
    </w:pPr>
    <w:rPr>
      <w:rFonts w:ascii="Times New Roman" w:hAnsi="Times New Roman"/>
    </w:rPr>
  </w:style>
  <w:style w:type="paragraph" w:styleId="TOC5">
    <w:name w:val="toc 5"/>
    <w:basedOn w:val="a"/>
    <w:next w:val="a"/>
    <w:uiPriority w:val="99"/>
    <w:rsid w:val="00C41190"/>
    <w:pPr>
      <w:ind w:left="1680"/>
    </w:pPr>
  </w:style>
  <w:style w:type="paragraph" w:styleId="aff2">
    <w:name w:val="Date"/>
    <w:basedOn w:val="a"/>
    <w:next w:val="a"/>
    <w:link w:val="aff3"/>
    <w:uiPriority w:val="99"/>
    <w:rsid w:val="00C41190"/>
    <w:pPr>
      <w:ind w:leftChars="2500" w:left="100"/>
    </w:pPr>
    <w:rPr>
      <w:kern w:val="0"/>
      <w:sz w:val="20"/>
    </w:rPr>
  </w:style>
  <w:style w:type="character" w:customStyle="1" w:styleId="aff3">
    <w:name w:val="日期 字符"/>
    <w:basedOn w:val="a1"/>
    <w:link w:val="aff2"/>
    <w:uiPriority w:val="99"/>
    <w:semiHidden/>
    <w:locked/>
    <w:rsid w:val="004B4E65"/>
    <w:rPr>
      <w:rFonts w:cs="Times New Roman"/>
      <w:sz w:val="20"/>
    </w:rPr>
  </w:style>
  <w:style w:type="paragraph" w:customStyle="1" w:styleId="aff4">
    <w:name w:val="图"/>
    <w:basedOn w:val="af1"/>
    <w:next w:val="af1"/>
    <w:uiPriority w:val="99"/>
    <w:rsid w:val="00C41190"/>
  </w:style>
  <w:style w:type="paragraph" w:styleId="aff5">
    <w:name w:val="Document Map"/>
    <w:basedOn w:val="a"/>
    <w:link w:val="aff6"/>
    <w:uiPriority w:val="99"/>
    <w:rsid w:val="00C41190"/>
    <w:pPr>
      <w:shd w:val="clear" w:color="auto" w:fill="000080"/>
    </w:pPr>
    <w:rPr>
      <w:kern w:val="0"/>
      <w:sz w:val="2"/>
    </w:rPr>
  </w:style>
  <w:style w:type="character" w:customStyle="1" w:styleId="aff6">
    <w:name w:val="文档结构图 字符"/>
    <w:basedOn w:val="a1"/>
    <w:link w:val="aff5"/>
    <w:uiPriority w:val="99"/>
    <w:semiHidden/>
    <w:locked/>
    <w:rsid w:val="004B4E65"/>
    <w:rPr>
      <w:rFonts w:cs="Times New Roman"/>
      <w:sz w:val="2"/>
    </w:rPr>
  </w:style>
  <w:style w:type="paragraph" w:customStyle="1" w:styleId="Style22">
    <w:name w:val="Style 样式 样式 样式 样式 样式 正文缩进表正文正文非缩进 + 首行缩进:  2 字符 + 首行缩进:  2 字符 + 首行缩..."/>
    <w:basedOn w:val="a"/>
    <w:uiPriority w:val="99"/>
    <w:rsid w:val="00C41190"/>
    <w:pPr>
      <w:spacing w:afterLines="50" w:line="300" w:lineRule="auto"/>
      <w:ind w:firstLineChars="200" w:firstLine="200"/>
    </w:pPr>
    <w:rPr>
      <w:rFonts w:ascii="Arial" w:hAnsi="Arial"/>
    </w:rPr>
  </w:style>
  <w:style w:type="paragraph" w:customStyle="1" w:styleId="aff7">
    <w:name w:val="表头"/>
    <w:basedOn w:val="af1"/>
    <w:uiPriority w:val="99"/>
    <w:rsid w:val="00C41190"/>
    <w:pPr>
      <w:spacing w:before="120"/>
      <w:outlineLvl w:val="3"/>
    </w:pPr>
    <w:rPr>
      <w:rFonts w:eastAsia="黑体"/>
    </w:rPr>
  </w:style>
  <w:style w:type="paragraph" w:styleId="TOC9">
    <w:name w:val="toc 9"/>
    <w:basedOn w:val="a"/>
    <w:next w:val="a"/>
    <w:uiPriority w:val="99"/>
    <w:rsid w:val="00C41190"/>
    <w:pPr>
      <w:ind w:left="3360"/>
    </w:pPr>
  </w:style>
  <w:style w:type="paragraph" w:styleId="24">
    <w:name w:val="Body Text Indent 2"/>
    <w:basedOn w:val="a"/>
    <w:link w:val="25"/>
    <w:uiPriority w:val="99"/>
    <w:rsid w:val="00C41190"/>
    <w:pPr>
      <w:ind w:left="-141" w:firstLine="213"/>
    </w:pPr>
    <w:rPr>
      <w:kern w:val="0"/>
      <w:sz w:val="20"/>
    </w:rPr>
  </w:style>
  <w:style w:type="character" w:customStyle="1" w:styleId="25">
    <w:name w:val="正文文本缩进 2 字符"/>
    <w:basedOn w:val="a1"/>
    <w:link w:val="24"/>
    <w:uiPriority w:val="99"/>
    <w:semiHidden/>
    <w:locked/>
    <w:rsid w:val="004B4E65"/>
    <w:rPr>
      <w:rFonts w:cs="Times New Roman"/>
      <w:sz w:val="20"/>
    </w:rPr>
  </w:style>
  <w:style w:type="paragraph" w:styleId="TOC7">
    <w:name w:val="toc 7"/>
    <w:basedOn w:val="a"/>
    <w:next w:val="a"/>
    <w:uiPriority w:val="99"/>
    <w:rsid w:val="00C41190"/>
    <w:pPr>
      <w:ind w:left="2520"/>
    </w:pPr>
  </w:style>
  <w:style w:type="character" w:customStyle="1" w:styleId="apple-style-span">
    <w:name w:val="apple-style-span"/>
    <w:uiPriority w:val="99"/>
    <w:rsid w:val="00F30B1D"/>
  </w:style>
  <w:style w:type="character" w:customStyle="1" w:styleId="apple-converted-space">
    <w:name w:val="apple-converted-space"/>
    <w:uiPriority w:val="99"/>
    <w:rsid w:val="00C15F8D"/>
  </w:style>
  <w:style w:type="character" w:styleId="HTML">
    <w:name w:val="HTML Typewriter"/>
    <w:basedOn w:val="a1"/>
    <w:uiPriority w:val="99"/>
    <w:rsid w:val="00B55AF2"/>
    <w:rPr>
      <w:rFonts w:ascii="宋体" w:eastAsia="宋体" w:hAnsi="宋体" w:cs="Times New Roman"/>
      <w:sz w:val="24"/>
    </w:rPr>
  </w:style>
  <w:style w:type="paragraph" w:styleId="aff8">
    <w:name w:val="Balloon Text"/>
    <w:basedOn w:val="a"/>
    <w:link w:val="aff9"/>
    <w:uiPriority w:val="99"/>
    <w:rsid w:val="00B4442D"/>
  </w:style>
  <w:style w:type="character" w:customStyle="1" w:styleId="aff9">
    <w:name w:val="批注框文本 字符"/>
    <w:basedOn w:val="a1"/>
    <w:link w:val="aff8"/>
    <w:uiPriority w:val="99"/>
    <w:locked/>
    <w:rsid w:val="00B4442D"/>
    <w:rPr>
      <w:rFonts w:cs="Times New Roman"/>
      <w:kern w:val="2"/>
      <w:sz w:val="18"/>
    </w:rPr>
  </w:style>
  <w:style w:type="character" w:styleId="affa">
    <w:name w:val="Placeholder Text"/>
    <w:basedOn w:val="a1"/>
    <w:uiPriority w:val="99"/>
    <w:semiHidden/>
    <w:rsid w:val="003A2E06"/>
    <w:rPr>
      <w:rFonts w:cs="Times New Roman"/>
      <w:color w:val="808080"/>
    </w:rPr>
  </w:style>
  <w:style w:type="table" w:styleId="affb">
    <w:name w:val="Table Grid"/>
    <w:basedOn w:val="a2"/>
    <w:uiPriority w:val="99"/>
    <w:rsid w:val="00C5539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List Paragraph"/>
    <w:basedOn w:val="a"/>
    <w:uiPriority w:val="34"/>
    <w:qFormat/>
    <w:rsid w:val="00322027"/>
    <w:pPr>
      <w:ind w:firstLineChars="200" w:firstLine="420"/>
    </w:pPr>
  </w:style>
  <w:style w:type="character" w:styleId="affd">
    <w:name w:val="Unresolved Mention"/>
    <w:basedOn w:val="a1"/>
    <w:uiPriority w:val="99"/>
    <w:semiHidden/>
    <w:unhideWhenUsed/>
    <w:rsid w:val="00550431"/>
    <w:rPr>
      <w:color w:val="605E5C"/>
      <w:shd w:val="clear" w:color="auto" w:fill="E1DFDD"/>
    </w:rPr>
  </w:style>
  <w:style w:type="character" w:customStyle="1" w:styleId="hljs-comment">
    <w:name w:val="hljs-comment"/>
    <w:basedOn w:val="a1"/>
    <w:rsid w:val="00F8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1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2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tencent.com/developer/article/1869024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162</Words>
  <Characters>927</Characters>
  <Application>Microsoft Office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数学与统计学院实验指导书模板</dc:title>
  <dc:creator>数学与统计学院</dc:creator>
  <cp:lastModifiedBy>liang qr</cp:lastModifiedBy>
  <cp:revision>18</cp:revision>
  <cp:lastPrinted>2017-01-22T09:41:00Z</cp:lastPrinted>
  <dcterms:created xsi:type="dcterms:W3CDTF">2021-09-07T05:46:00Z</dcterms:created>
  <dcterms:modified xsi:type="dcterms:W3CDTF">2022-10-23T12:53:00Z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科技楼5075</vt:lpwstr>
  </property>
  <property fmtid="{D5CDD505-2E9C-101B-9397-08002B2CF9AE}" pid="3" name="部门">
    <vt:lpwstr>数学与统计学院</vt:lpwstr>
  </property>
</Properties>
</file>