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A908A0" w14:textId="77777777" w:rsid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bookmarkStart w:id="0" w:name="_Toc266177623"/>
      <w:r w:rsidRPr="00B54B3C">
        <w:rPr>
          <w:rFonts w:eastAsia="黑体" w:hint="eastAsia"/>
          <w:color w:val="000000"/>
          <w:sz w:val="30"/>
          <w:szCs w:val="30"/>
        </w:rPr>
        <w:t>实验报告</w:t>
      </w:r>
    </w:p>
    <w:p w14:paraId="32BCAFFA" w14:textId="77777777" w:rsidR="00915DBD" w:rsidRP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r w:rsidRPr="00B54B3C">
        <w:rPr>
          <w:rFonts w:eastAsia="黑体" w:hint="eastAsia"/>
          <w:color w:val="000000"/>
          <w:sz w:val="21"/>
          <w:szCs w:val="21"/>
        </w:rPr>
        <w:t>成绩</w:t>
      </w:r>
      <w:r w:rsidRPr="00B54B3C">
        <w:rPr>
          <w:rFonts w:hint="eastAsia"/>
          <w:color w:val="000000"/>
          <w:sz w:val="21"/>
          <w:szCs w:val="21"/>
        </w:rPr>
        <w:t>：</w:t>
      </w:r>
    </w:p>
    <w:tbl>
      <w:tblPr>
        <w:tblW w:w="4988" w:type="pct"/>
        <w:tblLook w:val="01E0" w:firstRow="1" w:lastRow="1" w:firstColumn="1" w:lastColumn="1" w:noHBand="0" w:noVBand="0"/>
      </w:tblPr>
      <w:tblGrid>
        <w:gridCol w:w="1175"/>
        <w:gridCol w:w="1567"/>
        <w:gridCol w:w="762"/>
        <w:gridCol w:w="1369"/>
        <w:gridCol w:w="1256"/>
        <w:gridCol w:w="1435"/>
        <w:gridCol w:w="1268"/>
        <w:gridCol w:w="891"/>
      </w:tblGrid>
      <w:tr w:rsidR="00915DBD" w:rsidRPr="00B54B3C" w14:paraId="2CF6989F" w14:textId="77777777" w:rsidTr="00F1210E">
        <w:trPr>
          <w:trHeight w:val="548"/>
        </w:trPr>
        <w:tc>
          <w:tcPr>
            <w:tcW w:w="604" w:type="pct"/>
            <w:vAlign w:val="bottom"/>
          </w:tcPr>
          <w:p w14:paraId="0BB7D919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班级学号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bottom"/>
          </w:tcPr>
          <w:p w14:paraId="27104E4E" w14:textId="05FE8FD3" w:rsidR="00915DBD" w:rsidRPr="00B54B3C" w:rsidRDefault="00915DBD" w:rsidP="006A785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D32ADC">
              <w:rPr>
                <w:color w:val="000000"/>
                <w:sz w:val="21"/>
                <w:szCs w:val="21"/>
              </w:rPr>
              <w:t>202015116</w:t>
            </w:r>
          </w:p>
        </w:tc>
        <w:tc>
          <w:tcPr>
            <w:tcW w:w="392" w:type="pct"/>
            <w:vAlign w:val="bottom"/>
          </w:tcPr>
          <w:p w14:paraId="3798BEFC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14:paraId="79E3894F" w14:textId="4B08750B" w:rsidR="00915DBD" w:rsidRPr="00B54B3C" w:rsidRDefault="00D32ADC" w:rsidP="006A785B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14:paraId="29178BA5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14:paraId="0754FACF" w14:textId="08C437D2" w:rsidR="00915DBD" w:rsidRPr="00B54B3C" w:rsidRDefault="00915DBD" w:rsidP="00307FB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>20</w:t>
            </w:r>
            <w:r>
              <w:rPr>
                <w:color w:val="000000"/>
                <w:sz w:val="21"/>
                <w:szCs w:val="21"/>
              </w:rPr>
              <w:t>2</w:t>
            </w:r>
            <w:r w:rsidR="00D32ADC">
              <w:rPr>
                <w:color w:val="000000"/>
                <w:sz w:val="21"/>
                <w:szCs w:val="21"/>
              </w:rPr>
              <w:t>2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924822">
              <w:rPr>
                <w:rFonts w:hint="eastAsia"/>
                <w:color w:val="000000"/>
                <w:sz w:val="21"/>
                <w:szCs w:val="21"/>
              </w:rPr>
              <w:t>9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D32ADC"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652" w:type="pct"/>
            <w:vAlign w:val="bottom"/>
          </w:tcPr>
          <w:p w14:paraId="62267DB6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79B196E4" w14:textId="77777777" w:rsidR="00915DBD" w:rsidRPr="00B54B3C" w:rsidRDefault="00915DBD" w:rsidP="00C55391">
            <w:pPr>
              <w:rPr>
                <w:color w:val="000000"/>
                <w:sz w:val="21"/>
                <w:szCs w:val="21"/>
              </w:rPr>
            </w:pPr>
          </w:p>
        </w:tc>
      </w:tr>
      <w:tr w:rsidR="00915DBD" w:rsidRPr="00B54B3C" w14:paraId="4A5C2C5A" w14:textId="77777777" w:rsidTr="00F1210E">
        <w:trPr>
          <w:trHeight w:val="604"/>
        </w:trPr>
        <w:tc>
          <w:tcPr>
            <w:tcW w:w="604" w:type="pct"/>
            <w:vAlign w:val="bottom"/>
          </w:tcPr>
          <w:p w14:paraId="0B49E5E7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实验名称</w:t>
            </w:r>
          </w:p>
        </w:tc>
        <w:tc>
          <w:tcPr>
            <w:tcW w:w="4396" w:type="pct"/>
            <w:gridSpan w:val="7"/>
            <w:tcBorders>
              <w:bottom w:val="single" w:sz="4" w:space="0" w:color="auto"/>
            </w:tcBorders>
            <w:vAlign w:val="bottom"/>
          </w:tcPr>
          <w:p w14:paraId="2D05961A" w14:textId="77777777" w:rsidR="00915DBD" w:rsidRPr="00B54B3C" w:rsidRDefault="00915DBD" w:rsidP="00924822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924822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R</w:t>
            </w:r>
            <w:r w:rsidR="00322027">
              <w:rPr>
                <w:rFonts w:hint="eastAsia"/>
                <w:color w:val="000000"/>
                <w:sz w:val="21"/>
                <w:szCs w:val="21"/>
              </w:rPr>
              <w:t>的数据组织和整理</w:t>
            </w:r>
          </w:p>
        </w:tc>
      </w:tr>
    </w:tbl>
    <w:p w14:paraId="4D1E486B" w14:textId="77777777" w:rsidR="00915DBD" w:rsidRPr="00B54B3C" w:rsidRDefault="00915DBD" w:rsidP="00C55391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14:paraId="1DCD14E7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bookmarkStart w:id="1" w:name="OLE_LINK1"/>
      <w:r w:rsidRPr="00B54B3C">
        <w:rPr>
          <w:b/>
          <w:color w:val="000000"/>
          <w:sz w:val="21"/>
          <w:szCs w:val="21"/>
        </w:rPr>
        <w:t>1</w:t>
      </w:r>
      <w:r w:rsidRPr="00B54B3C">
        <w:rPr>
          <w:rFonts w:hint="eastAsia"/>
          <w:b/>
          <w:color w:val="000000"/>
          <w:sz w:val="21"/>
          <w:szCs w:val="21"/>
        </w:rPr>
        <w:t>．实验题目</w:t>
      </w:r>
    </w:p>
    <w:p w14:paraId="5FA7A833" w14:textId="77777777" w:rsidR="00915DBD" w:rsidRPr="00B54B3C" w:rsidRDefault="00322027" w:rsidP="00322027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322027">
        <w:rPr>
          <w:rFonts w:hint="eastAsia"/>
          <w:color w:val="000000"/>
          <w:sz w:val="21"/>
          <w:szCs w:val="21"/>
        </w:rPr>
        <w:t>R</w:t>
      </w:r>
      <w:r w:rsidRPr="00322027">
        <w:rPr>
          <w:rFonts w:hint="eastAsia"/>
          <w:color w:val="000000"/>
          <w:sz w:val="21"/>
          <w:szCs w:val="21"/>
        </w:rPr>
        <w:t>的数据组织和整理</w:t>
      </w:r>
    </w:p>
    <w:p w14:paraId="3DEC94E7" w14:textId="77777777" w:rsidR="00915DBD" w:rsidRPr="00B54B3C" w:rsidRDefault="00915DBD" w:rsidP="006E28D3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2</w:t>
      </w:r>
      <w:r w:rsidRPr="00B54B3C">
        <w:rPr>
          <w:rFonts w:hint="eastAsia"/>
          <w:b/>
          <w:color w:val="000000"/>
          <w:sz w:val="21"/>
          <w:szCs w:val="21"/>
        </w:rPr>
        <w:t>．实验步骤</w:t>
      </w:r>
    </w:p>
    <w:p w14:paraId="38193CBB" w14:textId="77777777" w:rsidR="00915DBD" w:rsidRPr="00B54B3C" w:rsidRDefault="00915DBD" w:rsidP="008024A2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本题目由两部分组成：（</w:t>
      </w:r>
      <w:r w:rsidRPr="00B54B3C">
        <w:rPr>
          <w:color w:val="000000"/>
          <w:sz w:val="21"/>
          <w:szCs w:val="21"/>
        </w:rPr>
        <w:t>1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 w:rsidR="00322027">
        <w:rPr>
          <w:rFonts w:hint="eastAsia"/>
          <w:color w:val="000000"/>
          <w:sz w:val="21"/>
          <w:szCs w:val="21"/>
        </w:rPr>
        <w:t>软件</w:t>
      </w:r>
      <w:r>
        <w:rPr>
          <w:rFonts w:hint="eastAsia"/>
          <w:color w:val="000000"/>
          <w:sz w:val="21"/>
          <w:szCs w:val="21"/>
        </w:rPr>
        <w:t>做</w:t>
      </w:r>
      <w:r w:rsidR="00322027">
        <w:rPr>
          <w:rFonts w:hint="eastAsia"/>
          <w:color w:val="000000"/>
          <w:sz w:val="21"/>
          <w:szCs w:val="21"/>
        </w:rPr>
        <w:t>数据对象的创建和访问</w:t>
      </w:r>
      <w:r w:rsidRPr="00B54B3C">
        <w:rPr>
          <w:rFonts w:hint="eastAsia"/>
          <w:color w:val="000000"/>
          <w:sz w:val="21"/>
          <w:szCs w:val="21"/>
        </w:rPr>
        <w:t>；（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 w:rsidR="00924822"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</w:t>
      </w:r>
      <w:r w:rsidR="00322027">
        <w:rPr>
          <w:rFonts w:hint="eastAsia"/>
          <w:color w:val="000000"/>
          <w:sz w:val="21"/>
          <w:szCs w:val="21"/>
        </w:rPr>
        <w:t>自定义函数，</w:t>
      </w:r>
      <w:r>
        <w:rPr>
          <w:rFonts w:hint="eastAsia"/>
          <w:color w:val="000000"/>
          <w:sz w:val="21"/>
          <w:szCs w:val="21"/>
        </w:rPr>
        <w:t>对</w:t>
      </w:r>
      <w:r w:rsidR="00322027">
        <w:rPr>
          <w:rFonts w:hint="eastAsia"/>
          <w:color w:val="000000"/>
          <w:sz w:val="21"/>
          <w:szCs w:val="21"/>
        </w:rPr>
        <w:t>**</w:t>
      </w:r>
      <w:r>
        <w:rPr>
          <w:rFonts w:hint="eastAsia"/>
          <w:color w:val="000000"/>
          <w:sz w:val="21"/>
          <w:szCs w:val="21"/>
        </w:rPr>
        <w:t>数据做</w:t>
      </w:r>
      <w:r w:rsidR="00322027">
        <w:rPr>
          <w:rFonts w:hint="eastAsia"/>
          <w:color w:val="000000"/>
          <w:sz w:val="21"/>
          <w:szCs w:val="21"/>
        </w:rPr>
        <w:t>***</w:t>
      </w:r>
      <w:r>
        <w:rPr>
          <w:rFonts w:hint="eastAsia"/>
          <w:color w:val="000000"/>
          <w:sz w:val="21"/>
          <w:szCs w:val="21"/>
        </w:rPr>
        <w:t>分析</w:t>
      </w:r>
      <w:r w:rsidRPr="00B54B3C">
        <w:rPr>
          <w:rFonts w:hint="eastAsia"/>
          <w:color w:val="000000"/>
          <w:sz w:val="21"/>
          <w:szCs w:val="21"/>
        </w:rPr>
        <w:t>。</w:t>
      </w:r>
    </w:p>
    <w:p w14:paraId="7C1412C5" w14:textId="153FC6AB" w:rsidR="00915DBD" w:rsidRPr="00E96A29" w:rsidRDefault="00322027" w:rsidP="00EB6C7B">
      <w:pPr>
        <w:pStyle w:val="affc"/>
        <w:numPr>
          <w:ilvl w:val="0"/>
          <w:numId w:val="37"/>
        </w:numPr>
        <w:spacing w:line="360" w:lineRule="auto"/>
        <w:ind w:left="709" w:firstLineChars="0"/>
        <w:rPr>
          <w:rFonts w:hint="eastAsia"/>
          <w:color w:val="000000"/>
          <w:sz w:val="21"/>
          <w:szCs w:val="21"/>
        </w:rPr>
      </w:pPr>
      <w:r w:rsidRPr="00322027">
        <w:rPr>
          <w:rFonts w:hint="eastAsia"/>
          <w:color w:val="000000"/>
          <w:sz w:val="21"/>
          <w:szCs w:val="21"/>
        </w:rPr>
        <w:t>利用</w:t>
      </w:r>
      <w:r w:rsidRPr="00322027">
        <w:rPr>
          <w:rFonts w:hint="eastAsia"/>
          <w:color w:val="000000"/>
          <w:sz w:val="21"/>
          <w:szCs w:val="21"/>
        </w:rPr>
        <w:t>R</w:t>
      </w:r>
      <w:r w:rsidRPr="00322027">
        <w:rPr>
          <w:rFonts w:hint="eastAsia"/>
          <w:color w:val="000000"/>
          <w:sz w:val="21"/>
          <w:szCs w:val="21"/>
        </w:rPr>
        <w:t>软件做数据对象的创建和访问</w:t>
      </w:r>
    </w:p>
    <w:p w14:paraId="61AB0542" w14:textId="148A6E53" w:rsidR="00915DBD" w:rsidRDefault="00CB18EE" w:rsidP="00CB18EE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读取数据</w:t>
      </w:r>
    </w:p>
    <w:p w14:paraId="4E871799" w14:textId="77777777" w:rsidR="00321442" w:rsidRPr="00321442" w:rsidRDefault="00321442" w:rsidP="00321442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321442">
        <w:rPr>
          <w:color w:val="000000"/>
          <w:sz w:val="21"/>
          <w:szCs w:val="21"/>
        </w:rPr>
        <w:t>ConsumptData&lt;-read.table("ConsumptData.txt",header=TRUE,sep="\t")</w:t>
      </w:r>
    </w:p>
    <w:p w14:paraId="2FA1359B" w14:textId="77777777" w:rsidR="00321442" w:rsidRPr="00321442" w:rsidRDefault="00321442" w:rsidP="00321442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321442">
        <w:rPr>
          <w:color w:val="000000"/>
          <w:sz w:val="21"/>
          <w:szCs w:val="21"/>
        </w:rPr>
        <w:t>str(ConsumptData)</w:t>
      </w:r>
    </w:p>
    <w:p w14:paraId="569239CC" w14:textId="77777777" w:rsidR="00321442" w:rsidRPr="00321442" w:rsidRDefault="00321442" w:rsidP="00321442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321442">
        <w:rPr>
          <w:color w:val="000000"/>
          <w:sz w:val="21"/>
          <w:szCs w:val="21"/>
        </w:rPr>
        <w:t>names(ConsumptData)</w:t>
      </w:r>
    </w:p>
    <w:p w14:paraId="1C123B56" w14:textId="77777777" w:rsidR="00321442" w:rsidRDefault="00321442" w:rsidP="00321442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321442">
        <w:rPr>
          <w:color w:val="000000"/>
          <w:sz w:val="21"/>
          <w:szCs w:val="21"/>
        </w:rPr>
        <w:t>head(ConsumptData)</w:t>
      </w:r>
    </w:p>
    <w:p w14:paraId="6B169DB5" w14:textId="628B7B9E" w:rsidR="00CB18EE" w:rsidRDefault="00CB18EE" w:rsidP="00321442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保存数据</w:t>
      </w:r>
    </w:p>
    <w:p w14:paraId="5E853727" w14:textId="77777777" w:rsidR="00321442" w:rsidRDefault="00321442" w:rsidP="00321442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321442">
        <w:rPr>
          <w:color w:val="000000"/>
          <w:sz w:val="21"/>
          <w:szCs w:val="21"/>
        </w:rPr>
        <w:t>write.table(ConsumptData,file="out.txt",sep="\t",row.names=FALSE,col.names=TRUE,quote=FALSE,append=FALSE,na="NA" )</w:t>
      </w:r>
    </w:p>
    <w:p w14:paraId="2E72D6E8" w14:textId="28A1B40E" w:rsidR="00CB18EE" w:rsidRDefault="00CB18EE" w:rsidP="00CB18EE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数据框的创建与访问</w:t>
      </w:r>
    </w:p>
    <w:p w14:paraId="003CAA89" w14:textId="77777777" w:rsidR="00F677EE" w:rsidRPr="00F677EE" w:rsidRDefault="00F677EE" w:rsidP="00F677EE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F677EE">
        <w:rPr>
          <w:color w:val="000000"/>
          <w:sz w:val="21"/>
          <w:szCs w:val="21"/>
        </w:rPr>
        <w:t>ConsumptData&lt;-read.table("ConsumptData.txt",header=TRUE, sep="\t")</w:t>
      </w:r>
    </w:p>
    <w:p w14:paraId="32670111" w14:textId="77777777" w:rsidR="00F677EE" w:rsidRPr="00F677EE" w:rsidRDefault="00F677EE" w:rsidP="00F677EE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F677EE">
        <w:rPr>
          <w:color w:val="000000"/>
          <w:sz w:val="21"/>
          <w:szCs w:val="21"/>
        </w:rPr>
        <w:t>str(ConsumptData)</w:t>
      </w:r>
    </w:p>
    <w:p w14:paraId="34A0C4F7" w14:textId="77777777" w:rsidR="00F677EE" w:rsidRPr="00F677EE" w:rsidRDefault="00F677EE" w:rsidP="00F677EE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F677EE">
        <w:rPr>
          <w:color w:val="000000"/>
          <w:sz w:val="21"/>
          <w:szCs w:val="21"/>
        </w:rPr>
        <w:t>ConsumptData$price</w:t>
      </w:r>
    </w:p>
    <w:p w14:paraId="6C87BAF5" w14:textId="77777777" w:rsidR="00F677EE" w:rsidRDefault="00F677EE" w:rsidP="00F677EE">
      <w:pPr>
        <w:pStyle w:val="affc"/>
        <w:spacing w:line="360" w:lineRule="auto"/>
        <w:ind w:left="840" w:firstLineChars="0" w:firstLine="0"/>
        <w:rPr>
          <w:color w:val="000000"/>
          <w:sz w:val="21"/>
          <w:szCs w:val="21"/>
        </w:rPr>
      </w:pPr>
      <w:r w:rsidRPr="00F677EE">
        <w:rPr>
          <w:color w:val="000000"/>
          <w:sz w:val="21"/>
          <w:szCs w:val="21"/>
        </w:rPr>
        <w:t>ConsumptData[["ID"]]</w:t>
      </w:r>
    </w:p>
    <w:p w14:paraId="5ADC6372" w14:textId="21524758" w:rsidR="00CB18EE" w:rsidRPr="00CB18EE" w:rsidRDefault="00CB18EE" w:rsidP="00F677EE">
      <w:pPr>
        <w:pStyle w:val="affc"/>
        <w:numPr>
          <w:ilvl w:val="0"/>
          <w:numId w:val="39"/>
        </w:numPr>
        <w:spacing w:line="360" w:lineRule="auto"/>
        <w:ind w:firstLineChars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数组的创建与访问</w:t>
      </w:r>
    </w:p>
    <w:p w14:paraId="2043570D" w14:textId="77777777" w:rsidR="002E2797" w:rsidRPr="002E2797" w:rsidRDefault="002E2797" w:rsidP="002E2797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2E2797">
        <w:rPr>
          <w:color w:val="000000"/>
          <w:sz w:val="21"/>
          <w:szCs w:val="21"/>
        </w:rPr>
        <w:t>a&lt;-(1:120)</w:t>
      </w:r>
    </w:p>
    <w:p w14:paraId="526F54C1" w14:textId="77777777" w:rsidR="002E2797" w:rsidRPr="002E2797" w:rsidRDefault="002E2797" w:rsidP="002E2797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2E2797">
        <w:rPr>
          <w:color w:val="000000"/>
          <w:sz w:val="21"/>
          <w:szCs w:val="21"/>
        </w:rPr>
        <w:t>dim1&lt;-c("row1","row2","row3")</w:t>
      </w:r>
    </w:p>
    <w:p w14:paraId="14135173" w14:textId="77777777" w:rsidR="002E2797" w:rsidRPr="002E2797" w:rsidRDefault="002E2797" w:rsidP="002E2797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2E2797">
        <w:rPr>
          <w:color w:val="000000"/>
          <w:sz w:val="21"/>
          <w:szCs w:val="21"/>
        </w:rPr>
        <w:t>dim2&lt;-c("col1","col2","col3","col4","col5","col6","col7","col8","col9","col10")</w:t>
      </w:r>
    </w:p>
    <w:p w14:paraId="44285A61" w14:textId="77777777" w:rsidR="002E2797" w:rsidRPr="002E2797" w:rsidRDefault="002E2797" w:rsidP="002E2797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2E2797">
        <w:rPr>
          <w:color w:val="000000"/>
          <w:sz w:val="21"/>
          <w:szCs w:val="21"/>
        </w:rPr>
        <w:t>dim3&lt;-c("high1","high2","high3","high4")</w:t>
      </w:r>
    </w:p>
    <w:p w14:paraId="5B201E84" w14:textId="77777777" w:rsidR="002E2797" w:rsidRPr="002E2797" w:rsidRDefault="002E2797" w:rsidP="002E2797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2E2797">
        <w:rPr>
          <w:color w:val="000000"/>
          <w:sz w:val="21"/>
          <w:szCs w:val="21"/>
        </w:rPr>
        <w:t>a=array(a,c(3,10,4),dimnames = list(dim1,dim2,dim3))</w:t>
      </w:r>
    </w:p>
    <w:p w14:paraId="118244AB" w14:textId="77777777" w:rsidR="00F677EE" w:rsidRDefault="002E2797" w:rsidP="00F677EE">
      <w:pPr>
        <w:spacing w:line="360" w:lineRule="auto"/>
        <w:ind w:firstLineChars="400" w:firstLine="840"/>
        <w:rPr>
          <w:color w:val="000000"/>
          <w:sz w:val="21"/>
          <w:szCs w:val="21"/>
        </w:rPr>
      </w:pPr>
      <w:r w:rsidRPr="002E2797">
        <w:rPr>
          <w:color w:val="000000"/>
          <w:sz w:val="21"/>
          <w:szCs w:val="21"/>
        </w:rPr>
        <w:t>is.array(a)</w:t>
      </w:r>
    </w:p>
    <w:p w14:paraId="49C5B1D9" w14:textId="6E74CA50" w:rsidR="00CB18EE" w:rsidRDefault="002E2797" w:rsidP="00F677EE">
      <w:pPr>
        <w:spacing w:line="360" w:lineRule="auto"/>
        <w:ind w:firstLineChars="400" w:firstLine="84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75E571A0" wp14:editId="00FEF455">
            <wp:extent cx="4608364" cy="39052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/>
                    <a:stretch/>
                  </pic:blipFill>
                  <pic:spPr bwMode="auto">
                    <a:xfrm>
                      <a:off x="0" y="0"/>
                      <a:ext cx="4617613" cy="391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FAC94" w14:textId="0B73F3E9" w:rsidR="00CB18EE" w:rsidRDefault="00CB18EE" w:rsidP="00CB18EE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矩阵的创建和访问</w:t>
      </w:r>
    </w:p>
    <w:p w14:paraId="6F4A9781" w14:textId="77777777" w:rsidR="00500C38" w:rsidRPr="00500C38" w:rsidRDefault="00500C38" w:rsidP="00500C38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500C38">
        <w:rPr>
          <w:color w:val="000000"/>
          <w:sz w:val="21"/>
          <w:szCs w:val="21"/>
        </w:rPr>
        <w:t>MatA&lt;-(1:42)</w:t>
      </w:r>
    </w:p>
    <w:p w14:paraId="1BA31159" w14:textId="77777777" w:rsidR="00500C38" w:rsidRPr="00500C38" w:rsidRDefault="00500C38" w:rsidP="00500C38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500C38">
        <w:rPr>
          <w:color w:val="000000"/>
          <w:sz w:val="21"/>
          <w:szCs w:val="21"/>
        </w:rPr>
        <w:t>myMat&lt;-matrix(MatA,nrow = 6,ncol = 7,byrow = FALSE)</w:t>
      </w:r>
    </w:p>
    <w:p w14:paraId="0CB0C796" w14:textId="77777777" w:rsidR="00500C38" w:rsidRDefault="00500C38" w:rsidP="00500C38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500C38">
        <w:rPr>
          <w:color w:val="000000"/>
          <w:sz w:val="21"/>
          <w:szCs w:val="21"/>
        </w:rPr>
        <w:t>is.matrix(myMat)</w:t>
      </w:r>
    </w:p>
    <w:p w14:paraId="4509062D" w14:textId="77777777" w:rsidR="00500C38" w:rsidRDefault="00500C38" w:rsidP="00500C38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500C38">
        <w:rPr>
          <w:color w:val="000000"/>
          <w:sz w:val="21"/>
          <w:szCs w:val="21"/>
        </w:rPr>
        <w:t>str(myMat)</w:t>
      </w:r>
    </w:p>
    <w:p w14:paraId="7D11335A" w14:textId="77777777" w:rsidR="00500C38" w:rsidRDefault="00500C38" w:rsidP="00500C38">
      <w:pPr>
        <w:spacing w:line="360" w:lineRule="auto"/>
        <w:ind w:firstLineChars="400" w:firstLine="840"/>
        <w:jc w:val="left"/>
        <w:rPr>
          <w:color w:val="000000"/>
          <w:sz w:val="21"/>
          <w:szCs w:val="21"/>
        </w:rPr>
      </w:pPr>
      <w:r w:rsidRPr="00500C38">
        <w:rPr>
          <w:color w:val="000000"/>
          <w:sz w:val="21"/>
          <w:szCs w:val="21"/>
        </w:rPr>
        <w:t>myMat[1, ]</w:t>
      </w:r>
    </w:p>
    <w:p w14:paraId="198E25E8" w14:textId="51CEFDC9" w:rsidR="00585532" w:rsidRDefault="00500C38" w:rsidP="00500C38">
      <w:pPr>
        <w:spacing w:line="360" w:lineRule="auto"/>
        <w:ind w:firstLineChars="400" w:firstLine="840"/>
        <w:jc w:val="left"/>
        <w:rPr>
          <w:noProof/>
          <w:color w:val="000000"/>
          <w:sz w:val="21"/>
          <w:szCs w:val="21"/>
        </w:rPr>
      </w:pPr>
      <w:r w:rsidRPr="00500C38">
        <w:rPr>
          <w:color w:val="000000"/>
          <w:sz w:val="21"/>
          <w:szCs w:val="21"/>
        </w:rPr>
        <w:t>print(myMat)</w:t>
      </w:r>
      <w:r w:rsidRPr="00500C38">
        <w:rPr>
          <w:noProof/>
          <w:color w:val="000000"/>
          <w:sz w:val="21"/>
          <w:szCs w:val="21"/>
        </w:rPr>
        <w:t xml:space="preserve"> </w:t>
      </w:r>
    </w:p>
    <w:p w14:paraId="0CEAFB43" w14:textId="409BFB03" w:rsidR="00500C38" w:rsidRPr="008564F5" w:rsidRDefault="00500C38" w:rsidP="00500C38">
      <w:pPr>
        <w:spacing w:line="360" w:lineRule="auto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A120AD4" wp14:editId="6C4081D3">
            <wp:extent cx="4610100" cy="26357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4"/>
                    <a:stretch/>
                  </pic:blipFill>
                  <pic:spPr bwMode="auto">
                    <a:xfrm>
                      <a:off x="0" y="0"/>
                      <a:ext cx="4614878" cy="26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F7D42" w14:textId="3E183FB0" w:rsidR="00541820" w:rsidRDefault="00585532" w:rsidP="00CB18EE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列表的创建和访问</w:t>
      </w:r>
    </w:p>
    <w:p w14:paraId="11392D61" w14:textId="77777777" w:rsidR="006122A7" w:rsidRP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myMatb&lt;-matrix(nrow=5,ncol=2)</w:t>
      </w:r>
    </w:p>
    <w:p w14:paraId="598EAB84" w14:textId="77777777" w:rsidR="006122A7" w:rsidRP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lastRenderedPageBreak/>
        <w:t>lista&lt;-c(1:10)</w:t>
      </w:r>
    </w:p>
    <w:p w14:paraId="5156D985" w14:textId="77777777" w:rsidR="006122A7" w:rsidRP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listb&lt;-myMatb</w:t>
      </w:r>
    </w:p>
    <w:p w14:paraId="0EC8C7E0" w14:textId="77777777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listb[ ,1]=seq(from=6,to=30,by=6)</w:t>
      </w:r>
    </w:p>
    <w:p w14:paraId="2E57AD7D" w14:textId="77777777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listb[ ,2]=seq(from=20,to=0,by=-5)</w:t>
      </w:r>
    </w:p>
    <w:p w14:paraId="62E31652" w14:textId="77777777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listc&lt;-array(1:20,c(2,5,2))</w:t>
      </w:r>
    </w:p>
    <w:p w14:paraId="1FF5B1C9" w14:textId="77777777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myList&lt;-list(L1=lista,L2=listb,L3=listc)</w:t>
      </w:r>
    </w:p>
    <w:p w14:paraId="1B4AF7F8" w14:textId="77777777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names(myList)</w:t>
      </w:r>
    </w:p>
    <w:p w14:paraId="1F116EDD" w14:textId="77777777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is.list(myList)</w:t>
      </w:r>
    </w:p>
    <w:p w14:paraId="1D07F206" w14:textId="7CCBAA92" w:rsidR="006122A7" w:rsidRDefault="006122A7" w:rsidP="006122A7">
      <w:pPr>
        <w:spacing w:line="360" w:lineRule="auto"/>
        <w:ind w:firstLineChars="450" w:firstLine="945"/>
        <w:rPr>
          <w:color w:val="000000"/>
          <w:sz w:val="21"/>
          <w:szCs w:val="21"/>
        </w:rPr>
      </w:pPr>
      <w:r w:rsidRPr="006122A7">
        <w:rPr>
          <w:color w:val="000000"/>
          <w:sz w:val="21"/>
          <w:szCs w:val="21"/>
        </w:rPr>
        <w:t>str(myList)</w:t>
      </w:r>
    </w:p>
    <w:p w14:paraId="2C5B97EE" w14:textId="6A0E6E67" w:rsidR="00E96A29" w:rsidRDefault="00E96A29" w:rsidP="00E96A29">
      <w:pPr>
        <w:spacing w:line="360" w:lineRule="auto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3B37D99" wp14:editId="28856DA6">
            <wp:extent cx="4637293" cy="241909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75" cy="24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AA16" w14:textId="7AD6C9C8" w:rsidR="00915DBD" w:rsidRPr="00B54B3C" w:rsidRDefault="00915DBD" w:rsidP="006122A7">
      <w:pPr>
        <w:spacing w:line="360" w:lineRule="auto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 w:rsidR="00322027" w:rsidRPr="00322027">
        <w:rPr>
          <w:rFonts w:hint="eastAsia"/>
          <w:color w:val="000000"/>
          <w:sz w:val="21"/>
          <w:szCs w:val="21"/>
        </w:rPr>
        <w:t>利用</w:t>
      </w:r>
      <w:r w:rsidR="00322027" w:rsidRPr="00322027">
        <w:rPr>
          <w:rFonts w:hint="eastAsia"/>
          <w:color w:val="000000"/>
          <w:sz w:val="21"/>
          <w:szCs w:val="21"/>
        </w:rPr>
        <w:t>R</w:t>
      </w:r>
      <w:r w:rsidR="00322027" w:rsidRPr="00322027">
        <w:rPr>
          <w:rFonts w:hint="eastAsia"/>
          <w:color w:val="000000"/>
          <w:sz w:val="21"/>
          <w:szCs w:val="21"/>
        </w:rPr>
        <w:t>软件自定义</w:t>
      </w:r>
      <w:r w:rsidR="00322027">
        <w:rPr>
          <w:rFonts w:hint="eastAsia"/>
          <w:color w:val="000000"/>
          <w:sz w:val="21"/>
          <w:szCs w:val="21"/>
        </w:rPr>
        <w:t>**</w:t>
      </w:r>
      <w:r w:rsidR="00322027" w:rsidRPr="00322027">
        <w:rPr>
          <w:rFonts w:hint="eastAsia"/>
          <w:color w:val="000000"/>
          <w:sz w:val="21"/>
          <w:szCs w:val="21"/>
        </w:rPr>
        <w:t>函数，对</w:t>
      </w:r>
      <w:r w:rsidR="00322027" w:rsidRPr="00322027">
        <w:rPr>
          <w:rFonts w:hint="eastAsia"/>
          <w:color w:val="000000"/>
          <w:sz w:val="21"/>
          <w:szCs w:val="21"/>
        </w:rPr>
        <w:t>**</w:t>
      </w:r>
      <w:r w:rsidR="00322027" w:rsidRPr="00322027">
        <w:rPr>
          <w:rFonts w:hint="eastAsia"/>
          <w:color w:val="000000"/>
          <w:sz w:val="21"/>
          <w:szCs w:val="21"/>
        </w:rPr>
        <w:t>数据做</w:t>
      </w:r>
      <w:r w:rsidR="00322027" w:rsidRPr="00322027">
        <w:rPr>
          <w:rFonts w:hint="eastAsia"/>
          <w:color w:val="000000"/>
          <w:sz w:val="21"/>
          <w:szCs w:val="21"/>
        </w:rPr>
        <w:t>***</w:t>
      </w:r>
      <w:r w:rsidR="00322027" w:rsidRPr="00322027">
        <w:rPr>
          <w:rFonts w:hint="eastAsia"/>
          <w:color w:val="000000"/>
          <w:sz w:val="21"/>
          <w:szCs w:val="21"/>
        </w:rPr>
        <w:t>分析。</w:t>
      </w:r>
    </w:p>
    <w:p w14:paraId="586B5FB4" w14:textId="22B97D39" w:rsidR="004A414B" w:rsidRPr="000E7F04" w:rsidRDefault="004A414B" w:rsidP="004A414B">
      <w:pPr>
        <w:pStyle w:val="affc"/>
        <w:numPr>
          <w:ilvl w:val="0"/>
          <w:numId w:val="39"/>
        </w:numPr>
        <w:spacing w:line="360" w:lineRule="auto"/>
        <w:ind w:firstLineChars="0"/>
        <w:rPr>
          <w:bCs/>
          <w:sz w:val="21"/>
          <w:szCs w:val="21"/>
        </w:rPr>
      </w:pPr>
      <w:r w:rsidRPr="004A414B">
        <w:rPr>
          <w:rFonts w:hint="eastAsia"/>
          <w:bCs/>
          <w:sz w:val="21"/>
          <w:szCs w:val="21"/>
        </w:rPr>
        <w:t>数据来源：</w:t>
      </w:r>
      <w:hyperlink r:id="rId10" w:history="1">
        <w:r w:rsidRPr="004A414B">
          <w:rPr>
            <w:rStyle w:val="a7"/>
            <w:color w:val="auto"/>
          </w:rPr>
          <w:t>CBA</w:t>
        </w:r>
        <w:r w:rsidRPr="004A414B">
          <w:rPr>
            <w:rStyle w:val="a7"/>
            <w:color w:val="auto"/>
          </w:rPr>
          <w:t>联赛积分榜</w:t>
        </w:r>
        <w:r w:rsidRPr="004A414B">
          <w:rPr>
            <w:rStyle w:val="a7"/>
            <w:color w:val="auto"/>
          </w:rPr>
          <w:t>_</w:t>
        </w:r>
        <w:r w:rsidRPr="004A414B">
          <w:rPr>
            <w:rStyle w:val="a7"/>
            <w:color w:val="auto"/>
          </w:rPr>
          <w:t>中国篮球数据库</w:t>
        </w:r>
        <w:r w:rsidRPr="004A414B">
          <w:rPr>
            <w:rStyle w:val="a7"/>
            <w:color w:val="auto"/>
          </w:rPr>
          <w:t>_</w:t>
        </w:r>
        <w:r w:rsidRPr="004A414B">
          <w:rPr>
            <w:rStyle w:val="a7"/>
            <w:color w:val="auto"/>
          </w:rPr>
          <w:t>篮球</w:t>
        </w:r>
        <w:r w:rsidRPr="004A414B">
          <w:rPr>
            <w:rStyle w:val="a7"/>
            <w:color w:val="auto"/>
          </w:rPr>
          <w:t>-CBA_</w:t>
        </w:r>
        <w:r w:rsidRPr="004A414B">
          <w:rPr>
            <w:rStyle w:val="a7"/>
            <w:color w:val="auto"/>
          </w:rPr>
          <w:t>新浪体育</w:t>
        </w:r>
        <w:r w:rsidRPr="004A414B">
          <w:rPr>
            <w:rStyle w:val="a7"/>
            <w:color w:val="auto"/>
          </w:rPr>
          <w:t>_</w:t>
        </w:r>
        <w:r w:rsidRPr="004A414B">
          <w:rPr>
            <w:rStyle w:val="a7"/>
            <w:color w:val="auto"/>
          </w:rPr>
          <w:t>新浪网</w:t>
        </w:r>
        <w:r w:rsidRPr="004A414B">
          <w:rPr>
            <w:rStyle w:val="a7"/>
            <w:color w:val="auto"/>
          </w:rPr>
          <w:t xml:space="preserve"> (sina.com.cn)</w:t>
        </w:r>
      </w:hyperlink>
    </w:p>
    <w:p w14:paraId="4105AE60" w14:textId="7A029CD4" w:rsidR="000E7F04" w:rsidRPr="000E7F04" w:rsidRDefault="000E7F04" w:rsidP="000E7F04">
      <w:pPr>
        <w:spacing w:line="360" w:lineRule="auto"/>
        <w:jc w:val="center"/>
        <w:rPr>
          <w:rFonts w:hint="eastAsia"/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2C2D474C" wp14:editId="4D4861D2">
            <wp:extent cx="4664894" cy="3352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0" t="12722" r="18623" b="-12"/>
                    <a:stretch/>
                  </pic:blipFill>
                  <pic:spPr bwMode="auto">
                    <a:xfrm>
                      <a:off x="0" y="0"/>
                      <a:ext cx="4693467" cy="33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0C7E" w14:textId="7E7E8590" w:rsidR="004A414B" w:rsidRDefault="004A414B" w:rsidP="004A414B">
      <w:pPr>
        <w:pStyle w:val="affc"/>
        <w:numPr>
          <w:ilvl w:val="0"/>
          <w:numId w:val="39"/>
        </w:numPr>
        <w:spacing w:line="360" w:lineRule="auto"/>
        <w:ind w:firstLineChars="0"/>
        <w:rPr>
          <w:bCs/>
          <w:sz w:val="21"/>
          <w:szCs w:val="21"/>
        </w:rPr>
      </w:pPr>
      <w:r w:rsidRPr="004A414B">
        <w:rPr>
          <w:rFonts w:hint="eastAsia"/>
          <w:bCs/>
          <w:sz w:val="21"/>
          <w:szCs w:val="21"/>
        </w:rPr>
        <w:t>从中国篮球数据库抓取数据</w:t>
      </w:r>
      <w:r w:rsidR="006A19FE">
        <w:rPr>
          <w:rFonts w:hint="eastAsia"/>
          <w:bCs/>
          <w:sz w:val="21"/>
          <w:szCs w:val="21"/>
        </w:rPr>
        <w:t>。</w:t>
      </w:r>
      <w:r w:rsidR="006A19FE">
        <w:rPr>
          <w:bCs/>
          <w:sz w:val="21"/>
          <w:szCs w:val="21"/>
        </w:rPr>
        <w:t xml:space="preserve"> </w:t>
      </w:r>
    </w:p>
    <w:p w14:paraId="5F89F2E3" w14:textId="77777777" w:rsidR="002D73C4" w:rsidRPr="002D73C4" w:rsidRDefault="002D73C4" w:rsidP="002D73C4">
      <w:pPr>
        <w:spacing w:line="360" w:lineRule="auto"/>
        <w:ind w:firstLineChars="400" w:firstLine="840"/>
        <w:rPr>
          <w:bCs/>
          <w:sz w:val="21"/>
          <w:szCs w:val="21"/>
        </w:rPr>
      </w:pPr>
      <w:r w:rsidRPr="002D73C4">
        <w:rPr>
          <w:bCs/>
          <w:sz w:val="21"/>
          <w:szCs w:val="21"/>
        </w:rPr>
        <w:lastRenderedPageBreak/>
        <w:t>library("XML")</w:t>
      </w:r>
    </w:p>
    <w:p w14:paraId="4A37E8BF" w14:textId="77777777" w:rsidR="002D73C4" w:rsidRPr="002D73C4" w:rsidRDefault="002D73C4" w:rsidP="002D73C4">
      <w:pPr>
        <w:spacing w:line="360" w:lineRule="auto"/>
        <w:ind w:firstLineChars="400" w:firstLine="840"/>
        <w:rPr>
          <w:bCs/>
          <w:sz w:val="21"/>
          <w:szCs w:val="21"/>
        </w:rPr>
      </w:pPr>
      <w:r w:rsidRPr="002D73C4">
        <w:rPr>
          <w:bCs/>
          <w:sz w:val="21"/>
          <w:szCs w:val="21"/>
        </w:rPr>
        <w:t>library("RODBC")</w:t>
      </w:r>
    </w:p>
    <w:p w14:paraId="5DE8D202" w14:textId="77777777" w:rsidR="002D73C4" w:rsidRPr="002D73C4" w:rsidRDefault="002D73C4" w:rsidP="002D73C4">
      <w:pPr>
        <w:spacing w:line="360" w:lineRule="auto"/>
        <w:ind w:firstLineChars="400" w:firstLine="840"/>
        <w:rPr>
          <w:bCs/>
          <w:sz w:val="21"/>
          <w:szCs w:val="21"/>
        </w:rPr>
      </w:pPr>
    </w:p>
    <w:p w14:paraId="47CD82C6" w14:textId="77777777" w:rsidR="002D73C4" w:rsidRPr="002D73C4" w:rsidRDefault="002D73C4" w:rsidP="002D73C4">
      <w:pPr>
        <w:spacing w:line="360" w:lineRule="auto"/>
        <w:ind w:firstLineChars="400" w:firstLine="840"/>
        <w:rPr>
          <w:bCs/>
          <w:sz w:val="21"/>
          <w:szCs w:val="21"/>
        </w:rPr>
      </w:pPr>
      <w:r w:rsidRPr="002D73C4">
        <w:rPr>
          <w:bCs/>
          <w:sz w:val="21"/>
          <w:szCs w:val="21"/>
        </w:rPr>
        <w:t>sr1&lt;-'http://cba.sports.sina.com.cn/cba/stats/teamrank/'</w:t>
      </w:r>
    </w:p>
    <w:p w14:paraId="321EBCEC" w14:textId="77777777" w:rsidR="002D73C4" w:rsidRPr="002D73C4" w:rsidRDefault="002D73C4" w:rsidP="002D73C4">
      <w:pPr>
        <w:spacing w:line="360" w:lineRule="auto"/>
        <w:ind w:firstLineChars="400" w:firstLine="840"/>
        <w:rPr>
          <w:bCs/>
          <w:sz w:val="21"/>
          <w:szCs w:val="21"/>
        </w:rPr>
      </w:pPr>
      <w:r w:rsidRPr="002D73C4">
        <w:rPr>
          <w:bCs/>
          <w:sz w:val="21"/>
          <w:szCs w:val="21"/>
        </w:rPr>
        <w:t>data1&lt;-readHTMLTable(sr1)</w:t>
      </w:r>
    </w:p>
    <w:p w14:paraId="60427F27" w14:textId="77777777" w:rsidR="002D73C4" w:rsidRPr="002D73C4" w:rsidRDefault="002D73C4" w:rsidP="002D73C4">
      <w:pPr>
        <w:spacing w:line="360" w:lineRule="auto"/>
        <w:ind w:firstLineChars="400" w:firstLine="840"/>
        <w:rPr>
          <w:bCs/>
          <w:sz w:val="21"/>
          <w:szCs w:val="21"/>
        </w:rPr>
      </w:pPr>
      <w:r w:rsidRPr="002D73C4">
        <w:rPr>
          <w:bCs/>
          <w:sz w:val="21"/>
          <w:szCs w:val="21"/>
        </w:rPr>
        <w:t>print(data1)</w:t>
      </w:r>
    </w:p>
    <w:p w14:paraId="41752065" w14:textId="58A23CD2" w:rsidR="002D73C4" w:rsidRPr="002D73C4" w:rsidRDefault="006A19FE" w:rsidP="006A19FE">
      <w:pPr>
        <w:spacing w:line="360" w:lineRule="auto"/>
        <w:jc w:val="center"/>
        <w:rPr>
          <w:rFonts w:hint="eastAsia"/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660390EF" wp14:editId="1B5115FA">
            <wp:extent cx="4781550" cy="36834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30"/>
                    <a:stretch/>
                  </pic:blipFill>
                  <pic:spPr bwMode="auto">
                    <a:xfrm>
                      <a:off x="0" y="0"/>
                      <a:ext cx="4788720" cy="368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08A54" w14:textId="7B5AA382" w:rsidR="006A19FE" w:rsidRPr="006A19FE" w:rsidRDefault="004A414B" w:rsidP="006A19FE">
      <w:pPr>
        <w:pStyle w:val="affc"/>
        <w:numPr>
          <w:ilvl w:val="0"/>
          <w:numId w:val="39"/>
        </w:numPr>
        <w:spacing w:line="360" w:lineRule="auto"/>
        <w:ind w:firstLineChars="0"/>
        <w:rPr>
          <w:rFonts w:hint="eastAsia"/>
          <w:bCs/>
          <w:sz w:val="21"/>
          <w:szCs w:val="21"/>
        </w:rPr>
      </w:pPr>
      <w:r w:rsidRPr="002D73C4">
        <w:rPr>
          <w:rFonts w:hint="eastAsia"/>
          <w:bCs/>
          <w:sz w:val="21"/>
          <w:szCs w:val="21"/>
        </w:rPr>
        <w:t>由于原先抓取的数据有表头，且原先的表头是字符型数据，故我们需要先将原先的表头</w:t>
      </w:r>
      <w:r w:rsidR="000E7F04" w:rsidRPr="002D73C4">
        <w:rPr>
          <w:rFonts w:hint="eastAsia"/>
          <w:bCs/>
          <w:sz w:val="21"/>
          <w:szCs w:val="21"/>
        </w:rPr>
        <w:t>“</w:t>
      </w:r>
      <w:r w:rsidR="002D73C4" w:rsidRPr="002D73C4">
        <w:rPr>
          <w:rFonts w:hint="eastAsia"/>
          <w:bCs/>
          <w:sz w:val="21"/>
          <w:szCs w:val="21"/>
        </w:rPr>
        <w:t>胜</w:t>
      </w:r>
      <w:r w:rsidR="000E7F04" w:rsidRPr="002D73C4">
        <w:rPr>
          <w:rFonts w:hint="eastAsia"/>
          <w:bCs/>
          <w:sz w:val="21"/>
          <w:szCs w:val="21"/>
        </w:rPr>
        <w:t>”</w:t>
      </w:r>
      <w:r w:rsidRPr="002D73C4">
        <w:rPr>
          <w:rFonts w:hint="eastAsia"/>
          <w:bCs/>
          <w:sz w:val="21"/>
          <w:szCs w:val="21"/>
        </w:rPr>
        <w:t>删除</w:t>
      </w:r>
      <w:r w:rsidR="007D2DEF">
        <w:rPr>
          <w:rFonts w:hint="eastAsia"/>
          <w:bCs/>
          <w:sz w:val="21"/>
          <w:szCs w:val="21"/>
        </w:rPr>
        <w:t>，并</w:t>
      </w:r>
      <w:r w:rsidR="000E7F04" w:rsidRPr="007D2DEF">
        <w:rPr>
          <w:rFonts w:hint="eastAsia"/>
          <w:bCs/>
          <w:sz w:val="21"/>
          <w:szCs w:val="21"/>
        </w:rPr>
        <w:t>将数据转化为整数型。</w:t>
      </w:r>
      <w:r w:rsidR="007D2DEF">
        <w:rPr>
          <w:rFonts w:hint="eastAsia"/>
          <w:bCs/>
          <w:sz w:val="21"/>
          <w:szCs w:val="21"/>
        </w:rPr>
        <w:t>最后</w:t>
      </w:r>
      <w:r w:rsidR="000E7F04" w:rsidRPr="007D2DEF">
        <w:rPr>
          <w:rFonts w:hint="eastAsia"/>
          <w:bCs/>
          <w:sz w:val="21"/>
          <w:szCs w:val="21"/>
        </w:rPr>
        <w:t>进行排序。</w:t>
      </w:r>
    </w:p>
    <w:p w14:paraId="0D0AA84E" w14:textId="2A067A98" w:rsidR="006A19FE" w:rsidRPr="006A19FE" w:rsidRDefault="006A19FE" w:rsidP="006A19FE">
      <w:pPr>
        <w:pStyle w:val="affc"/>
        <w:spacing w:line="360" w:lineRule="auto"/>
        <w:ind w:left="840" w:firstLineChars="0" w:firstLine="0"/>
        <w:rPr>
          <w:rFonts w:hint="eastAsia"/>
          <w:bCs/>
          <w:sz w:val="21"/>
          <w:szCs w:val="21"/>
        </w:rPr>
      </w:pPr>
      <w:r w:rsidRPr="006A19FE">
        <w:rPr>
          <w:bCs/>
          <w:sz w:val="21"/>
          <w:szCs w:val="21"/>
        </w:rPr>
        <w:t>is.list(data1)</w:t>
      </w:r>
    </w:p>
    <w:p w14:paraId="4B5E28D0" w14:textId="5F3FA2C4" w:rsidR="006A19FE" w:rsidRDefault="006A19FE" w:rsidP="006A19FE">
      <w:pPr>
        <w:pStyle w:val="affc"/>
        <w:spacing w:line="360" w:lineRule="auto"/>
        <w:ind w:left="840" w:firstLineChars="0" w:firstLine="0"/>
        <w:rPr>
          <w:rFonts w:hint="eastAsia"/>
          <w:bCs/>
          <w:sz w:val="21"/>
          <w:szCs w:val="21"/>
        </w:rPr>
      </w:pPr>
      <w:r w:rsidRPr="006A19FE">
        <w:rPr>
          <w:bCs/>
          <w:sz w:val="21"/>
          <w:szCs w:val="21"/>
        </w:rPr>
        <w:t>is.array(data1)</w:t>
      </w:r>
    </w:p>
    <w:p w14:paraId="0C991CD8" w14:textId="69FA88C7" w:rsidR="006A19FE" w:rsidRPr="006A19FE" w:rsidRDefault="006A19FE" w:rsidP="006A19FE">
      <w:pPr>
        <w:spacing w:line="360" w:lineRule="auto"/>
        <w:ind w:firstLineChars="400" w:firstLine="840"/>
        <w:rPr>
          <w:rFonts w:hint="eastAsia"/>
          <w:bCs/>
          <w:sz w:val="21"/>
          <w:szCs w:val="21"/>
        </w:rPr>
      </w:pPr>
      <w:r w:rsidRPr="006A19FE">
        <w:rPr>
          <w:rFonts w:hint="eastAsia"/>
          <w:bCs/>
          <w:sz w:val="21"/>
          <w:szCs w:val="21"/>
        </w:rPr>
        <w:t>grades&lt;-data1[[1]]$</w:t>
      </w:r>
      <w:r w:rsidRPr="006A19FE">
        <w:rPr>
          <w:rFonts w:hint="eastAsia"/>
          <w:bCs/>
          <w:sz w:val="21"/>
          <w:szCs w:val="21"/>
        </w:rPr>
        <w:t>胜</w:t>
      </w:r>
    </w:p>
    <w:p w14:paraId="1D37AAC6" w14:textId="77777777" w:rsidR="006A19FE" w:rsidRDefault="006A19FE" w:rsidP="006A19FE">
      <w:pPr>
        <w:spacing w:line="360" w:lineRule="auto"/>
        <w:ind w:firstLineChars="400" w:firstLine="840"/>
        <w:rPr>
          <w:bCs/>
          <w:sz w:val="21"/>
          <w:szCs w:val="21"/>
        </w:rPr>
      </w:pPr>
      <w:r w:rsidRPr="006A19FE">
        <w:rPr>
          <w:bCs/>
          <w:sz w:val="21"/>
          <w:szCs w:val="21"/>
        </w:rPr>
        <w:t>grades&lt;-grades[-1]</w:t>
      </w:r>
    </w:p>
    <w:p w14:paraId="74FD0D11" w14:textId="1199F534" w:rsidR="006A19FE" w:rsidRPr="006A19FE" w:rsidRDefault="006A19FE" w:rsidP="006A19FE">
      <w:pPr>
        <w:spacing w:line="360" w:lineRule="auto"/>
        <w:ind w:firstLineChars="400" w:firstLine="840"/>
        <w:rPr>
          <w:bCs/>
          <w:sz w:val="21"/>
          <w:szCs w:val="21"/>
        </w:rPr>
      </w:pPr>
      <w:r w:rsidRPr="006A19FE">
        <w:rPr>
          <w:bCs/>
          <w:sz w:val="21"/>
          <w:szCs w:val="21"/>
        </w:rPr>
        <w:t>grades&lt;-as.integer(grades)</w:t>
      </w:r>
    </w:p>
    <w:p w14:paraId="187D53CA" w14:textId="1C9832F5" w:rsidR="007D2DEF" w:rsidRDefault="006A19FE" w:rsidP="006A19FE">
      <w:pPr>
        <w:spacing w:line="360" w:lineRule="auto"/>
        <w:jc w:val="center"/>
        <w:rPr>
          <w:bCs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587977AD" wp14:editId="63508854">
            <wp:extent cx="4686300" cy="146341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73" cy="147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91DC" w14:textId="6F27E121" w:rsidR="004529E6" w:rsidRDefault="004529E6" w:rsidP="004529E6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自定义冒泡排序函数</w:t>
      </w:r>
    </w:p>
    <w:p w14:paraId="74E0E64B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>bubblesort=function(grades){</w:t>
      </w:r>
    </w:p>
    <w:p w14:paraId="72EFC8E6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lastRenderedPageBreak/>
        <w:t xml:space="preserve">  n=length(grades)</w:t>
      </w:r>
    </w:p>
    <w:p w14:paraId="73FB10EB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for(i in 1:(n-1)){</w:t>
      </w:r>
    </w:p>
    <w:p w14:paraId="01C500D5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for(j in (i+1):n){</w:t>
      </w:r>
    </w:p>
    <w:p w14:paraId="7DBDAFC9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  if(grades[i]&lt;=grades[j]){</w:t>
      </w:r>
    </w:p>
    <w:p w14:paraId="710DAC01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    t&lt;-grades[i]</w:t>
      </w:r>
    </w:p>
    <w:p w14:paraId="348C8831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    grades[i]&lt;-grades[j]</w:t>
      </w:r>
    </w:p>
    <w:p w14:paraId="0E5193F3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    grades[j]&lt;-t</w:t>
      </w:r>
    </w:p>
    <w:p w14:paraId="6AA58414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  }</w:t>
      </w:r>
    </w:p>
    <w:p w14:paraId="6AC8D2F2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  }</w:t>
      </w:r>
    </w:p>
    <w:p w14:paraId="35518C65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}</w:t>
      </w:r>
    </w:p>
    <w:p w14:paraId="1483C98C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 xml:space="preserve">  return(grades)</w:t>
      </w:r>
    </w:p>
    <w:p w14:paraId="1ED7C4F2" w14:textId="77777777" w:rsidR="00A6160A" w:rsidRP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>}</w:t>
      </w:r>
    </w:p>
    <w:p w14:paraId="16ABFA65" w14:textId="77777777" w:rsidR="00A6160A" w:rsidRDefault="00A6160A" w:rsidP="00A6160A">
      <w:pPr>
        <w:spacing w:line="360" w:lineRule="auto"/>
        <w:ind w:left="420" w:firstLineChars="200" w:firstLine="420"/>
        <w:jc w:val="left"/>
        <w:rPr>
          <w:bCs/>
          <w:sz w:val="21"/>
          <w:szCs w:val="21"/>
        </w:rPr>
      </w:pPr>
      <w:r w:rsidRPr="00A6160A">
        <w:rPr>
          <w:bCs/>
          <w:sz w:val="21"/>
          <w:szCs w:val="21"/>
        </w:rPr>
        <w:t>bubblesort(grades)</w:t>
      </w:r>
    </w:p>
    <w:p w14:paraId="49D72E2A" w14:textId="0CF595BB" w:rsidR="00D04536" w:rsidRPr="00D04536" w:rsidRDefault="00A6160A" w:rsidP="00A6160A">
      <w:pPr>
        <w:spacing w:line="360" w:lineRule="auto"/>
        <w:jc w:val="center"/>
        <w:rPr>
          <w:rFonts w:hint="eastAsia"/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2BF77223" wp14:editId="13064075">
            <wp:extent cx="4813200" cy="21528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21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0C6C" w14:textId="0513EDCA" w:rsidR="00915DBD" w:rsidRDefault="00915DBD" w:rsidP="00610D42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3</w:t>
      </w:r>
      <w:r w:rsidRPr="00B54B3C">
        <w:rPr>
          <w:rFonts w:hint="eastAsia"/>
          <w:b/>
          <w:color w:val="000000"/>
          <w:sz w:val="21"/>
          <w:szCs w:val="21"/>
        </w:rPr>
        <w:t>．实验结果</w:t>
      </w:r>
      <w:bookmarkEnd w:id="0"/>
      <w:bookmarkEnd w:id="1"/>
    </w:p>
    <w:p w14:paraId="48CB1337" w14:textId="3DC1A486" w:rsidR="00610D42" w:rsidRPr="00610D42" w:rsidRDefault="00610D42" w:rsidP="00610D42">
      <w:pPr>
        <w:pStyle w:val="affc"/>
        <w:numPr>
          <w:ilvl w:val="0"/>
          <w:numId w:val="39"/>
        </w:numPr>
        <w:spacing w:line="360" w:lineRule="auto"/>
        <w:ind w:firstLineChars="0"/>
        <w:outlineLvl w:val="0"/>
        <w:rPr>
          <w:b/>
          <w:color w:val="000000"/>
          <w:sz w:val="21"/>
          <w:szCs w:val="21"/>
        </w:rPr>
      </w:pPr>
      <w:r>
        <w:rPr>
          <w:rFonts w:hint="eastAsia"/>
          <w:bCs/>
          <w:color w:val="000000"/>
          <w:sz w:val="21"/>
          <w:szCs w:val="21"/>
        </w:rPr>
        <w:t>在实验的第一部分，我们对数据进行了读取和保存。然后我们分别创建并访问了我们自行设计的数据框、数组、矩阵和列表。</w:t>
      </w:r>
    </w:p>
    <w:p w14:paraId="48D17B66" w14:textId="1EEDB8C3" w:rsidR="00610D42" w:rsidRPr="00610D42" w:rsidRDefault="00610D42" w:rsidP="00610D42">
      <w:pPr>
        <w:pStyle w:val="affc"/>
        <w:numPr>
          <w:ilvl w:val="0"/>
          <w:numId w:val="39"/>
        </w:numPr>
        <w:spacing w:line="360" w:lineRule="auto"/>
        <w:ind w:firstLineChars="0"/>
        <w:outlineLvl w:val="0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Cs/>
          <w:color w:val="000000"/>
          <w:sz w:val="21"/>
          <w:szCs w:val="21"/>
        </w:rPr>
        <w:t>在实验的第二部分，我们从网页中抓取</w:t>
      </w:r>
      <w:r w:rsidR="00A6160A">
        <w:rPr>
          <w:rFonts w:hint="eastAsia"/>
          <w:bCs/>
          <w:color w:val="000000"/>
          <w:sz w:val="21"/>
          <w:szCs w:val="21"/>
        </w:rPr>
        <w:t>中国篮球数据库中“</w:t>
      </w:r>
      <w:r w:rsidR="00A6160A">
        <w:rPr>
          <w:rFonts w:hint="eastAsia"/>
          <w:bCs/>
          <w:color w:val="000000"/>
          <w:sz w:val="21"/>
          <w:szCs w:val="21"/>
        </w:rPr>
        <w:t>2</w:t>
      </w:r>
      <w:r w:rsidR="00A6160A">
        <w:rPr>
          <w:bCs/>
          <w:color w:val="000000"/>
          <w:sz w:val="21"/>
          <w:szCs w:val="21"/>
        </w:rPr>
        <w:t>021-2022</w:t>
      </w:r>
      <w:r w:rsidR="00A6160A">
        <w:rPr>
          <w:rFonts w:hint="eastAsia"/>
          <w:bCs/>
          <w:color w:val="000000"/>
          <w:sz w:val="21"/>
          <w:szCs w:val="21"/>
        </w:rPr>
        <w:t>赛季</w:t>
      </w:r>
      <w:r w:rsidR="00A6160A">
        <w:rPr>
          <w:rFonts w:hint="eastAsia"/>
          <w:bCs/>
          <w:color w:val="000000"/>
          <w:sz w:val="21"/>
          <w:szCs w:val="21"/>
        </w:rPr>
        <w:t>C</w:t>
      </w:r>
      <w:r w:rsidR="00A6160A">
        <w:rPr>
          <w:bCs/>
          <w:color w:val="000000"/>
          <w:sz w:val="21"/>
          <w:szCs w:val="21"/>
        </w:rPr>
        <w:t>BA</w:t>
      </w:r>
      <w:r w:rsidR="00A6160A">
        <w:rPr>
          <w:rFonts w:hint="eastAsia"/>
          <w:bCs/>
          <w:color w:val="000000"/>
          <w:sz w:val="21"/>
          <w:szCs w:val="21"/>
        </w:rPr>
        <w:t>联赛常规赛排名</w:t>
      </w:r>
      <w:r w:rsidR="00442F38">
        <w:rPr>
          <w:rFonts w:hint="eastAsia"/>
          <w:bCs/>
          <w:color w:val="000000"/>
          <w:sz w:val="21"/>
          <w:szCs w:val="21"/>
        </w:rPr>
        <w:t>/</w:t>
      </w:r>
      <w:r w:rsidR="00A6160A">
        <w:rPr>
          <w:rFonts w:hint="eastAsia"/>
          <w:bCs/>
          <w:color w:val="000000"/>
          <w:sz w:val="21"/>
          <w:szCs w:val="21"/>
        </w:rPr>
        <w:t>所有球队”中的数据，通过自定义冒泡排序函数对数据进行</w:t>
      </w:r>
      <w:r w:rsidR="00442F38">
        <w:rPr>
          <w:rFonts w:hint="eastAsia"/>
          <w:bCs/>
          <w:color w:val="000000"/>
          <w:sz w:val="21"/>
          <w:szCs w:val="21"/>
        </w:rPr>
        <w:t>降</w:t>
      </w:r>
      <w:r w:rsidR="00A6160A">
        <w:rPr>
          <w:rFonts w:hint="eastAsia"/>
          <w:bCs/>
          <w:color w:val="000000"/>
          <w:sz w:val="21"/>
          <w:szCs w:val="21"/>
        </w:rPr>
        <w:t>序排序</w:t>
      </w:r>
      <w:r w:rsidR="00442F38">
        <w:rPr>
          <w:rFonts w:hint="eastAsia"/>
          <w:bCs/>
          <w:color w:val="000000"/>
          <w:sz w:val="21"/>
          <w:szCs w:val="21"/>
        </w:rPr>
        <w:t>。</w:t>
      </w:r>
    </w:p>
    <w:sectPr w:rsidR="00610D42" w:rsidRPr="00610D42" w:rsidSect="00C17D9C">
      <w:headerReference w:type="even" r:id="rId15"/>
      <w:headerReference w:type="default" r:id="rId16"/>
      <w:pgSz w:w="11906" w:h="16838" w:code="9"/>
      <w:pgMar w:top="1440" w:right="1080" w:bottom="1440" w:left="1080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B102" w14:textId="77777777" w:rsidR="00D853E2" w:rsidRDefault="00D853E2">
      <w:r>
        <w:separator/>
      </w:r>
    </w:p>
  </w:endnote>
  <w:endnote w:type="continuationSeparator" w:id="0">
    <w:p w14:paraId="1420F94D" w14:textId="77777777" w:rsidR="00D853E2" w:rsidRDefault="00D8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543A" w14:textId="77777777" w:rsidR="00D853E2" w:rsidRDefault="00D853E2">
      <w:r>
        <w:separator/>
      </w:r>
    </w:p>
  </w:footnote>
  <w:footnote w:type="continuationSeparator" w:id="0">
    <w:p w14:paraId="015C264B" w14:textId="77777777" w:rsidR="00D853E2" w:rsidRDefault="00D85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7BCF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8E1A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 w:rsidRPr="0080295D">
      <w:rPr>
        <w:rFonts w:ascii="仿宋_GB2312" w:eastAsia="仿宋_GB2312" w:hAnsi="宋体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 w:rsidR="009B367F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1" type="#_x0000_t75" style="width:11.15pt;height:11.15pt" o:bullet="t">
        <v:imagedata r:id="rId1" o:title="mso18D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07EA5EC6"/>
    <w:multiLevelType w:val="hybridMultilevel"/>
    <w:tmpl w:val="4E42ADA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3AEB0AC6"/>
    <w:multiLevelType w:val="hybridMultilevel"/>
    <w:tmpl w:val="B2BAFD0A"/>
    <w:lvl w:ilvl="0" w:tplc="818EA62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 w15:restartNumberingAfterBreak="0">
    <w:nsid w:val="6F6C593C"/>
    <w:multiLevelType w:val="hybridMultilevel"/>
    <w:tmpl w:val="1B7849DA"/>
    <w:lvl w:ilvl="0" w:tplc="818EA620">
      <w:start w:val="1"/>
      <w:numFmt w:val="decimal"/>
      <w:lvlText w:val="（%1）"/>
      <w:lvlJc w:val="left"/>
      <w:pPr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777F0764"/>
    <w:multiLevelType w:val="hybridMultilevel"/>
    <w:tmpl w:val="6D0AB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7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811100752">
    <w:abstractNumId w:val="1"/>
  </w:num>
  <w:num w:numId="2" w16cid:durableId="460656160">
    <w:abstractNumId w:val="0"/>
  </w:num>
  <w:num w:numId="3" w16cid:durableId="1822111143">
    <w:abstractNumId w:val="2"/>
  </w:num>
  <w:num w:numId="4" w16cid:durableId="1313025923">
    <w:abstractNumId w:val="30"/>
  </w:num>
  <w:num w:numId="5" w16cid:durableId="735708901">
    <w:abstractNumId w:val="31"/>
  </w:num>
  <w:num w:numId="6" w16cid:durableId="1566603725">
    <w:abstractNumId w:val="27"/>
  </w:num>
  <w:num w:numId="7" w16cid:durableId="816268267">
    <w:abstractNumId w:val="4"/>
  </w:num>
  <w:num w:numId="8" w16cid:durableId="392773530">
    <w:abstractNumId w:val="22"/>
  </w:num>
  <w:num w:numId="9" w16cid:durableId="1494370444">
    <w:abstractNumId w:val="37"/>
  </w:num>
  <w:num w:numId="10" w16cid:durableId="969360328">
    <w:abstractNumId w:val="26"/>
  </w:num>
  <w:num w:numId="11" w16cid:durableId="609242072">
    <w:abstractNumId w:val="13"/>
  </w:num>
  <w:num w:numId="12" w16cid:durableId="2049060373">
    <w:abstractNumId w:val="18"/>
  </w:num>
  <w:num w:numId="13" w16cid:durableId="515315873">
    <w:abstractNumId w:val="11"/>
  </w:num>
  <w:num w:numId="14" w16cid:durableId="466633551">
    <w:abstractNumId w:val="23"/>
  </w:num>
  <w:num w:numId="15" w16cid:durableId="69927534">
    <w:abstractNumId w:val="32"/>
  </w:num>
  <w:num w:numId="16" w16cid:durableId="193737651">
    <w:abstractNumId w:val="17"/>
  </w:num>
  <w:num w:numId="17" w16cid:durableId="2049841241">
    <w:abstractNumId w:val="15"/>
  </w:num>
  <w:num w:numId="18" w16cid:durableId="556205944">
    <w:abstractNumId w:val="6"/>
  </w:num>
  <w:num w:numId="19" w16cid:durableId="491604921">
    <w:abstractNumId w:val="9"/>
  </w:num>
  <w:num w:numId="20" w16cid:durableId="935601884">
    <w:abstractNumId w:val="24"/>
  </w:num>
  <w:num w:numId="21" w16cid:durableId="953563629">
    <w:abstractNumId w:val="20"/>
  </w:num>
  <w:num w:numId="22" w16cid:durableId="66732457">
    <w:abstractNumId w:val="12"/>
  </w:num>
  <w:num w:numId="23" w16cid:durableId="2104455639">
    <w:abstractNumId w:val="7"/>
  </w:num>
  <w:num w:numId="24" w16cid:durableId="1509175880">
    <w:abstractNumId w:val="29"/>
  </w:num>
  <w:num w:numId="25" w16cid:durableId="904492266">
    <w:abstractNumId w:val="34"/>
  </w:num>
  <w:num w:numId="26" w16cid:durableId="1596480040">
    <w:abstractNumId w:val="8"/>
  </w:num>
  <w:num w:numId="27" w16cid:durableId="1119299701">
    <w:abstractNumId w:val="25"/>
  </w:num>
  <w:num w:numId="28" w16cid:durableId="1162964783">
    <w:abstractNumId w:val="5"/>
  </w:num>
  <w:num w:numId="29" w16cid:durableId="109670523">
    <w:abstractNumId w:val="16"/>
  </w:num>
  <w:num w:numId="30" w16cid:durableId="226962886">
    <w:abstractNumId w:val="28"/>
  </w:num>
  <w:num w:numId="31" w16cid:durableId="400711969">
    <w:abstractNumId w:val="10"/>
  </w:num>
  <w:num w:numId="32" w16cid:durableId="1241603009">
    <w:abstractNumId w:val="38"/>
  </w:num>
  <w:num w:numId="33" w16cid:durableId="1259870463">
    <w:abstractNumId w:val="14"/>
  </w:num>
  <w:num w:numId="34" w16cid:durableId="456997075">
    <w:abstractNumId w:val="21"/>
  </w:num>
  <w:num w:numId="35" w16cid:durableId="1005283133">
    <w:abstractNumId w:val="36"/>
  </w:num>
  <w:num w:numId="36" w16cid:durableId="1342900955">
    <w:abstractNumId w:val="19"/>
  </w:num>
  <w:num w:numId="37" w16cid:durableId="218395185">
    <w:abstractNumId w:val="33"/>
  </w:num>
  <w:num w:numId="38" w16cid:durableId="1428577035">
    <w:abstractNumId w:val="3"/>
  </w:num>
  <w:num w:numId="39" w16cid:durableId="8607819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77E12"/>
    <w:rsid w:val="000815C8"/>
    <w:rsid w:val="000A68EB"/>
    <w:rsid w:val="000C1438"/>
    <w:rsid w:val="000D3EBB"/>
    <w:rsid w:val="000E35CB"/>
    <w:rsid w:val="000E7F04"/>
    <w:rsid w:val="000F323E"/>
    <w:rsid w:val="0011455D"/>
    <w:rsid w:val="00114590"/>
    <w:rsid w:val="00126D6B"/>
    <w:rsid w:val="0013145A"/>
    <w:rsid w:val="001316B8"/>
    <w:rsid w:val="001354B4"/>
    <w:rsid w:val="0013571D"/>
    <w:rsid w:val="00142D10"/>
    <w:rsid w:val="001541F4"/>
    <w:rsid w:val="00167412"/>
    <w:rsid w:val="00172796"/>
    <w:rsid w:val="00172A27"/>
    <w:rsid w:val="00176C88"/>
    <w:rsid w:val="001776B5"/>
    <w:rsid w:val="0018165E"/>
    <w:rsid w:val="001819A4"/>
    <w:rsid w:val="001A1327"/>
    <w:rsid w:val="001A2159"/>
    <w:rsid w:val="001B4C96"/>
    <w:rsid w:val="001D3529"/>
    <w:rsid w:val="001D49CC"/>
    <w:rsid w:val="001D5161"/>
    <w:rsid w:val="001E4A7B"/>
    <w:rsid w:val="001E6CC6"/>
    <w:rsid w:val="001F0BA4"/>
    <w:rsid w:val="00205E81"/>
    <w:rsid w:val="00217F57"/>
    <w:rsid w:val="00237F1E"/>
    <w:rsid w:val="00240776"/>
    <w:rsid w:val="00251BAB"/>
    <w:rsid w:val="002550B7"/>
    <w:rsid w:val="00274115"/>
    <w:rsid w:val="0028425D"/>
    <w:rsid w:val="00284303"/>
    <w:rsid w:val="00287887"/>
    <w:rsid w:val="002A4371"/>
    <w:rsid w:val="002B2EFE"/>
    <w:rsid w:val="002C69F1"/>
    <w:rsid w:val="002D73C4"/>
    <w:rsid w:val="002E099B"/>
    <w:rsid w:val="002E2797"/>
    <w:rsid w:val="00300BBB"/>
    <w:rsid w:val="0030534E"/>
    <w:rsid w:val="00307FBB"/>
    <w:rsid w:val="00321442"/>
    <w:rsid w:val="00321930"/>
    <w:rsid w:val="00322027"/>
    <w:rsid w:val="00322714"/>
    <w:rsid w:val="003401CF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D3AFB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42F38"/>
    <w:rsid w:val="004529E6"/>
    <w:rsid w:val="00466DC3"/>
    <w:rsid w:val="004802E2"/>
    <w:rsid w:val="00485077"/>
    <w:rsid w:val="00490809"/>
    <w:rsid w:val="00494031"/>
    <w:rsid w:val="004A414B"/>
    <w:rsid w:val="004A4C30"/>
    <w:rsid w:val="004A5F12"/>
    <w:rsid w:val="004B4E65"/>
    <w:rsid w:val="004C18B5"/>
    <w:rsid w:val="004D2366"/>
    <w:rsid w:val="004D4833"/>
    <w:rsid w:val="004D652B"/>
    <w:rsid w:val="004E2ABB"/>
    <w:rsid w:val="004E4DFC"/>
    <w:rsid w:val="004E4E2E"/>
    <w:rsid w:val="004E796F"/>
    <w:rsid w:val="004F2578"/>
    <w:rsid w:val="004F35B9"/>
    <w:rsid w:val="004F4AE4"/>
    <w:rsid w:val="00500C38"/>
    <w:rsid w:val="005018F3"/>
    <w:rsid w:val="0051194E"/>
    <w:rsid w:val="00515576"/>
    <w:rsid w:val="005209F3"/>
    <w:rsid w:val="0052569A"/>
    <w:rsid w:val="00525BE8"/>
    <w:rsid w:val="0053467C"/>
    <w:rsid w:val="00541820"/>
    <w:rsid w:val="0054185C"/>
    <w:rsid w:val="0054462C"/>
    <w:rsid w:val="00546487"/>
    <w:rsid w:val="00554300"/>
    <w:rsid w:val="00556366"/>
    <w:rsid w:val="00556CF2"/>
    <w:rsid w:val="0055735E"/>
    <w:rsid w:val="00560725"/>
    <w:rsid w:val="00574533"/>
    <w:rsid w:val="00585532"/>
    <w:rsid w:val="005B2CF4"/>
    <w:rsid w:val="005C5DDE"/>
    <w:rsid w:val="005D247F"/>
    <w:rsid w:val="005D4274"/>
    <w:rsid w:val="005E2988"/>
    <w:rsid w:val="005E3F1B"/>
    <w:rsid w:val="005E6FFB"/>
    <w:rsid w:val="006025FE"/>
    <w:rsid w:val="00610D35"/>
    <w:rsid w:val="00610D42"/>
    <w:rsid w:val="006122A7"/>
    <w:rsid w:val="00636067"/>
    <w:rsid w:val="00637CBC"/>
    <w:rsid w:val="006420B5"/>
    <w:rsid w:val="0064639D"/>
    <w:rsid w:val="006516F2"/>
    <w:rsid w:val="006538AE"/>
    <w:rsid w:val="00654555"/>
    <w:rsid w:val="00656B36"/>
    <w:rsid w:val="00663F65"/>
    <w:rsid w:val="006866EB"/>
    <w:rsid w:val="006A19FE"/>
    <w:rsid w:val="006A785B"/>
    <w:rsid w:val="006A7ABF"/>
    <w:rsid w:val="006B62B3"/>
    <w:rsid w:val="006C08ED"/>
    <w:rsid w:val="006D21A6"/>
    <w:rsid w:val="006D373A"/>
    <w:rsid w:val="006D7D1A"/>
    <w:rsid w:val="006E0EA0"/>
    <w:rsid w:val="006E28D3"/>
    <w:rsid w:val="006E29B1"/>
    <w:rsid w:val="006E71FE"/>
    <w:rsid w:val="006F1C05"/>
    <w:rsid w:val="006F1DAA"/>
    <w:rsid w:val="006F224C"/>
    <w:rsid w:val="00700325"/>
    <w:rsid w:val="00704868"/>
    <w:rsid w:val="00714C31"/>
    <w:rsid w:val="007170EE"/>
    <w:rsid w:val="00717D62"/>
    <w:rsid w:val="00720857"/>
    <w:rsid w:val="00724B62"/>
    <w:rsid w:val="00747780"/>
    <w:rsid w:val="00752645"/>
    <w:rsid w:val="007532BE"/>
    <w:rsid w:val="00760FBC"/>
    <w:rsid w:val="00783775"/>
    <w:rsid w:val="007C167D"/>
    <w:rsid w:val="007D2DEF"/>
    <w:rsid w:val="007F439E"/>
    <w:rsid w:val="008024A2"/>
    <w:rsid w:val="0080295D"/>
    <w:rsid w:val="008065B9"/>
    <w:rsid w:val="00807E2C"/>
    <w:rsid w:val="00811EAB"/>
    <w:rsid w:val="00822144"/>
    <w:rsid w:val="00822A12"/>
    <w:rsid w:val="0082434B"/>
    <w:rsid w:val="00845415"/>
    <w:rsid w:val="008564F5"/>
    <w:rsid w:val="00870106"/>
    <w:rsid w:val="00877291"/>
    <w:rsid w:val="008820C5"/>
    <w:rsid w:val="00885EEB"/>
    <w:rsid w:val="00887C5C"/>
    <w:rsid w:val="008901DA"/>
    <w:rsid w:val="008A2B01"/>
    <w:rsid w:val="008A345B"/>
    <w:rsid w:val="008A40BE"/>
    <w:rsid w:val="008B3D0E"/>
    <w:rsid w:val="008B50AC"/>
    <w:rsid w:val="008C259E"/>
    <w:rsid w:val="008D44FC"/>
    <w:rsid w:val="008F2198"/>
    <w:rsid w:val="00903735"/>
    <w:rsid w:val="00905FBE"/>
    <w:rsid w:val="00912FA1"/>
    <w:rsid w:val="00915DBD"/>
    <w:rsid w:val="00917702"/>
    <w:rsid w:val="009203A7"/>
    <w:rsid w:val="00920BF7"/>
    <w:rsid w:val="0092251C"/>
    <w:rsid w:val="00923F9B"/>
    <w:rsid w:val="00924822"/>
    <w:rsid w:val="00925A8C"/>
    <w:rsid w:val="00933ED7"/>
    <w:rsid w:val="00945044"/>
    <w:rsid w:val="00946578"/>
    <w:rsid w:val="0095469C"/>
    <w:rsid w:val="00970B0C"/>
    <w:rsid w:val="00976EC6"/>
    <w:rsid w:val="00985190"/>
    <w:rsid w:val="00986F11"/>
    <w:rsid w:val="00992D07"/>
    <w:rsid w:val="009A69A7"/>
    <w:rsid w:val="009B11A5"/>
    <w:rsid w:val="009B146F"/>
    <w:rsid w:val="009B367F"/>
    <w:rsid w:val="009D02F5"/>
    <w:rsid w:val="009D4A0A"/>
    <w:rsid w:val="009D4A70"/>
    <w:rsid w:val="009E16AF"/>
    <w:rsid w:val="009E66CF"/>
    <w:rsid w:val="009F27AE"/>
    <w:rsid w:val="009F5B8C"/>
    <w:rsid w:val="009F6E6A"/>
    <w:rsid w:val="00A02191"/>
    <w:rsid w:val="00A035A6"/>
    <w:rsid w:val="00A14413"/>
    <w:rsid w:val="00A21729"/>
    <w:rsid w:val="00A26D41"/>
    <w:rsid w:val="00A3289F"/>
    <w:rsid w:val="00A404A1"/>
    <w:rsid w:val="00A525C9"/>
    <w:rsid w:val="00A529A9"/>
    <w:rsid w:val="00A52AD8"/>
    <w:rsid w:val="00A5468B"/>
    <w:rsid w:val="00A6160A"/>
    <w:rsid w:val="00A712D0"/>
    <w:rsid w:val="00A7399E"/>
    <w:rsid w:val="00A82BFF"/>
    <w:rsid w:val="00A85121"/>
    <w:rsid w:val="00A95144"/>
    <w:rsid w:val="00AA52A7"/>
    <w:rsid w:val="00AB10C5"/>
    <w:rsid w:val="00AC56CF"/>
    <w:rsid w:val="00AC7EDE"/>
    <w:rsid w:val="00AD5959"/>
    <w:rsid w:val="00AD5CCC"/>
    <w:rsid w:val="00AE325A"/>
    <w:rsid w:val="00AE7309"/>
    <w:rsid w:val="00AF0838"/>
    <w:rsid w:val="00AF1F24"/>
    <w:rsid w:val="00AF5254"/>
    <w:rsid w:val="00B026DA"/>
    <w:rsid w:val="00B05D42"/>
    <w:rsid w:val="00B06E07"/>
    <w:rsid w:val="00B11F94"/>
    <w:rsid w:val="00B161FE"/>
    <w:rsid w:val="00B174AF"/>
    <w:rsid w:val="00B20AF3"/>
    <w:rsid w:val="00B20C7E"/>
    <w:rsid w:val="00B30685"/>
    <w:rsid w:val="00B306F7"/>
    <w:rsid w:val="00B31124"/>
    <w:rsid w:val="00B379CC"/>
    <w:rsid w:val="00B4442D"/>
    <w:rsid w:val="00B54B3C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5F8D"/>
    <w:rsid w:val="00C17D9C"/>
    <w:rsid w:val="00C21193"/>
    <w:rsid w:val="00C22EB0"/>
    <w:rsid w:val="00C41190"/>
    <w:rsid w:val="00C4779C"/>
    <w:rsid w:val="00C548F5"/>
    <w:rsid w:val="00C55391"/>
    <w:rsid w:val="00C66C45"/>
    <w:rsid w:val="00C7378D"/>
    <w:rsid w:val="00C901F9"/>
    <w:rsid w:val="00CA275F"/>
    <w:rsid w:val="00CA3FA2"/>
    <w:rsid w:val="00CB18EE"/>
    <w:rsid w:val="00CB4BBC"/>
    <w:rsid w:val="00CB64C0"/>
    <w:rsid w:val="00CC3802"/>
    <w:rsid w:val="00CD1F07"/>
    <w:rsid w:val="00CE7818"/>
    <w:rsid w:val="00D041E6"/>
    <w:rsid w:val="00D04536"/>
    <w:rsid w:val="00D072FC"/>
    <w:rsid w:val="00D218AC"/>
    <w:rsid w:val="00D24A14"/>
    <w:rsid w:val="00D26BA2"/>
    <w:rsid w:val="00D32ADC"/>
    <w:rsid w:val="00D33306"/>
    <w:rsid w:val="00D40B21"/>
    <w:rsid w:val="00D43BCC"/>
    <w:rsid w:val="00D446F1"/>
    <w:rsid w:val="00D4526F"/>
    <w:rsid w:val="00D45B04"/>
    <w:rsid w:val="00D57105"/>
    <w:rsid w:val="00D57740"/>
    <w:rsid w:val="00D853E2"/>
    <w:rsid w:val="00D966C5"/>
    <w:rsid w:val="00DA5301"/>
    <w:rsid w:val="00DB22EE"/>
    <w:rsid w:val="00DF40E3"/>
    <w:rsid w:val="00DF461E"/>
    <w:rsid w:val="00DF6318"/>
    <w:rsid w:val="00E04FC1"/>
    <w:rsid w:val="00E07E8D"/>
    <w:rsid w:val="00E10045"/>
    <w:rsid w:val="00E13244"/>
    <w:rsid w:val="00E20E78"/>
    <w:rsid w:val="00E24749"/>
    <w:rsid w:val="00E275CE"/>
    <w:rsid w:val="00E34323"/>
    <w:rsid w:val="00E358C1"/>
    <w:rsid w:val="00E372D5"/>
    <w:rsid w:val="00E44FF2"/>
    <w:rsid w:val="00E56D36"/>
    <w:rsid w:val="00E5795A"/>
    <w:rsid w:val="00E60945"/>
    <w:rsid w:val="00E7397F"/>
    <w:rsid w:val="00E864D4"/>
    <w:rsid w:val="00E959A8"/>
    <w:rsid w:val="00E96A29"/>
    <w:rsid w:val="00EA08D4"/>
    <w:rsid w:val="00EA2743"/>
    <w:rsid w:val="00EB6C7B"/>
    <w:rsid w:val="00EC7972"/>
    <w:rsid w:val="00EE16AC"/>
    <w:rsid w:val="00EF4D66"/>
    <w:rsid w:val="00EF53E2"/>
    <w:rsid w:val="00F008A0"/>
    <w:rsid w:val="00F1210E"/>
    <w:rsid w:val="00F26B91"/>
    <w:rsid w:val="00F30B1D"/>
    <w:rsid w:val="00F3189B"/>
    <w:rsid w:val="00F34436"/>
    <w:rsid w:val="00F375D5"/>
    <w:rsid w:val="00F44F79"/>
    <w:rsid w:val="00F5060A"/>
    <w:rsid w:val="00F67208"/>
    <w:rsid w:val="00F677EE"/>
    <w:rsid w:val="00F7533F"/>
    <w:rsid w:val="00F773A2"/>
    <w:rsid w:val="00F8037F"/>
    <w:rsid w:val="00F80CF1"/>
    <w:rsid w:val="00F819DF"/>
    <w:rsid w:val="00F823F8"/>
    <w:rsid w:val="00FA01ED"/>
    <w:rsid w:val="00FB33B3"/>
    <w:rsid w:val="00FB504E"/>
    <w:rsid w:val="00FC19AF"/>
    <w:rsid w:val="00FC50A7"/>
    <w:rsid w:val="00FC5385"/>
    <w:rsid w:val="00FD1342"/>
    <w:rsid w:val="00FE4C44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446454"/>
  <w15:docId w15:val="{E1A29C36-A2C7-41A6-A2CF-EF093E84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41190"/>
    <w:pPr>
      <w:keepNext/>
      <w:keepLines/>
      <w:widowControl/>
      <w:spacing w:before="500" w:after="50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C41190"/>
    <w:pPr>
      <w:keepNext/>
      <w:keepLines/>
      <w:spacing w:before="160" w:after="160" w:line="420" w:lineRule="auto"/>
      <w:ind w:left="397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C41190"/>
    <w:pPr>
      <w:keepNext/>
      <w:keepLines/>
      <w:spacing w:before="160" w:after="160"/>
      <w:jc w:val="left"/>
      <w:outlineLvl w:val="2"/>
    </w:pPr>
    <w:rPr>
      <w:b/>
      <w:bCs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4B4E65"/>
    <w:rPr>
      <w:rFonts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9"/>
    <w:semiHidden/>
    <w:locked/>
    <w:rsid w:val="004B4E65"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basedOn w:val="a1"/>
    <w:link w:val="3"/>
    <w:uiPriority w:val="99"/>
    <w:semiHidden/>
    <w:locked/>
    <w:rsid w:val="004B4E65"/>
    <w:rPr>
      <w:rFonts w:cs="Times New Roman"/>
      <w:b/>
      <w:sz w:val="32"/>
    </w:rPr>
  </w:style>
  <w:style w:type="character" w:styleId="a4">
    <w:name w:val="footnote reference"/>
    <w:basedOn w:val="a1"/>
    <w:uiPriority w:val="99"/>
    <w:rsid w:val="00C41190"/>
    <w:rPr>
      <w:rFonts w:cs="Times New Roman"/>
      <w:vertAlign w:val="superscript"/>
    </w:rPr>
  </w:style>
  <w:style w:type="character" w:styleId="a5">
    <w:name w:val="page number"/>
    <w:basedOn w:val="a1"/>
    <w:uiPriority w:val="99"/>
    <w:rsid w:val="00C41190"/>
    <w:rPr>
      <w:rFonts w:cs="Times New Roman"/>
    </w:rPr>
  </w:style>
  <w:style w:type="character" w:styleId="a6">
    <w:name w:val="FollowedHyperlink"/>
    <w:basedOn w:val="a1"/>
    <w:uiPriority w:val="99"/>
    <w:rsid w:val="00C41190"/>
    <w:rPr>
      <w:rFonts w:cs="Times New Roman"/>
      <w:color w:val="800080"/>
      <w:u w:val="single"/>
    </w:rPr>
  </w:style>
  <w:style w:type="character" w:styleId="a7">
    <w:name w:val="Hyperlink"/>
    <w:basedOn w:val="a1"/>
    <w:uiPriority w:val="99"/>
    <w:rsid w:val="00C41190"/>
    <w:rPr>
      <w:rFonts w:cs="Times New Roman"/>
      <w:color w:val="0000FF"/>
      <w:u w:val="single"/>
    </w:rPr>
  </w:style>
  <w:style w:type="paragraph" w:styleId="TOC3">
    <w:name w:val="toc 3"/>
    <w:basedOn w:val="a"/>
    <w:next w:val="a"/>
    <w:uiPriority w:val="99"/>
    <w:rsid w:val="00C41190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link w:val="32"/>
    <w:uiPriority w:val="99"/>
    <w:rsid w:val="00C41190"/>
    <w:pPr>
      <w:ind w:firstLine="482"/>
      <w:jc w:val="left"/>
    </w:pPr>
    <w:rPr>
      <w:kern w:val="0"/>
      <w:sz w:val="16"/>
      <w:szCs w:val="16"/>
    </w:rPr>
  </w:style>
  <w:style w:type="character" w:customStyle="1" w:styleId="32">
    <w:name w:val="正文文本缩进 3 字符"/>
    <w:basedOn w:val="a1"/>
    <w:link w:val="31"/>
    <w:uiPriority w:val="99"/>
    <w:semiHidden/>
    <w:locked/>
    <w:rsid w:val="004B4E65"/>
    <w:rPr>
      <w:rFonts w:cs="Times New Roman"/>
      <w:sz w:val="16"/>
    </w:rPr>
  </w:style>
  <w:style w:type="paragraph" w:customStyle="1" w:styleId="a8">
    <w:name w:val="注意内容"/>
    <w:basedOn w:val="a"/>
    <w:next w:val="a0"/>
    <w:uiPriority w:val="99"/>
    <w:rsid w:val="00C4119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uiPriority w:val="99"/>
    <w:rsid w:val="00C41190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C4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a">
    <w:name w:val="页眉 字符"/>
    <w:basedOn w:val="a1"/>
    <w:link w:val="a9"/>
    <w:uiPriority w:val="99"/>
    <w:locked/>
    <w:rsid w:val="00F67208"/>
    <w:rPr>
      <w:rFonts w:eastAsia="楷体_GB2312" w:cs="Times New Roman"/>
      <w:kern w:val="2"/>
      <w:sz w:val="18"/>
    </w:rPr>
  </w:style>
  <w:style w:type="paragraph" w:customStyle="1" w:styleId="ab">
    <w:name w:val="单命令行"/>
    <w:basedOn w:val="a"/>
    <w:next w:val="a"/>
    <w:uiPriority w:val="99"/>
    <w:rsid w:val="00C41190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uiPriority w:val="99"/>
    <w:rsid w:val="00C41190"/>
    <w:pPr>
      <w:spacing w:after="120"/>
    </w:pPr>
  </w:style>
  <w:style w:type="paragraph" w:customStyle="1" w:styleId="p0">
    <w:name w:val="p0"/>
    <w:basedOn w:val="a"/>
    <w:uiPriority w:val="99"/>
    <w:rsid w:val="00C41190"/>
    <w:pPr>
      <w:widowControl/>
    </w:pPr>
  </w:style>
  <w:style w:type="paragraph" w:customStyle="1" w:styleId="Wen">
    <w:name w:val="Wen"/>
    <w:basedOn w:val="a"/>
    <w:uiPriority w:val="99"/>
    <w:rsid w:val="00C41190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uiPriority w:val="99"/>
    <w:rsid w:val="00C41190"/>
    <w:pPr>
      <w:ind w:left="397"/>
    </w:pPr>
  </w:style>
  <w:style w:type="paragraph" w:customStyle="1" w:styleId="11">
    <w:name w:val="正文1"/>
    <w:basedOn w:val="a"/>
    <w:uiPriority w:val="99"/>
    <w:rsid w:val="00C41190"/>
    <w:pPr>
      <w:ind w:firstLine="425"/>
    </w:pPr>
  </w:style>
  <w:style w:type="paragraph" w:styleId="ae">
    <w:name w:val="Body Text Indent"/>
    <w:basedOn w:val="a"/>
    <w:link w:val="af"/>
    <w:uiPriority w:val="99"/>
    <w:rsid w:val="00C41190"/>
    <w:pPr>
      <w:ind w:firstLine="482"/>
    </w:pPr>
    <w:rPr>
      <w:kern w:val="0"/>
      <w:sz w:val="20"/>
    </w:rPr>
  </w:style>
  <w:style w:type="character" w:customStyle="1" w:styleId="af">
    <w:name w:val="正文文本缩进 字符"/>
    <w:basedOn w:val="a1"/>
    <w:link w:val="ae"/>
    <w:uiPriority w:val="99"/>
    <w:semiHidden/>
    <w:locked/>
    <w:rsid w:val="004B4E65"/>
    <w:rPr>
      <w:rFonts w:cs="Times New Roman"/>
      <w:sz w:val="20"/>
    </w:rPr>
  </w:style>
  <w:style w:type="paragraph" w:customStyle="1" w:styleId="af0">
    <w:name w:val="表注"/>
    <w:basedOn w:val="af1"/>
    <w:uiPriority w:val="99"/>
    <w:rsid w:val="00C41190"/>
    <w:rPr>
      <w:rFonts w:eastAsia="黑体"/>
    </w:rPr>
  </w:style>
  <w:style w:type="paragraph" w:customStyle="1" w:styleId="ad">
    <w:name w:val="命令行"/>
    <w:basedOn w:val="a"/>
    <w:uiPriority w:val="99"/>
    <w:rsid w:val="00C41190"/>
    <w:pPr>
      <w:shd w:val="pct10" w:color="auto" w:fill="FFFFFF"/>
      <w:jc w:val="center"/>
    </w:pPr>
    <w:rPr>
      <w:rFonts w:ascii="Lucida Console" w:hAnsi="Lucida Console"/>
    </w:rPr>
  </w:style>
  <w:style w:type="paragraph" w:styleId="af2">
    <w:name w:val="endnote text"/>
    <w:basedOn w:val="a"/>
    <w:link w:val="af3"/>
    <w:uiPriority w:val="99"/>
    <w:rsid w:val="00C41190"/>
    <w:pPr>
      <w:snapToGrid w:val="0"/>
      <w:jc w:val="left"/>
    </w:pPr>
    <w:rPr>
      <w:kern w:val="0"/>
      <w:sz w:val="20"/>
    </w:rPr>
  </w:style>
  <w:style w:type="character" w:customStyle="1" w:styleId="af3">
    <w:name w:val="尾注文本 字符"/>
    <w:basedOn w:val="a1"/>
    <w:link w:val="af2"/>
    <w:uiPriority w:val="99"/>
    <w:semiHidden/>
    <w:locked/>
    <w:rsid w:val="004B4E65"/>
    <w:rPr>
      <w:rFonts w:cs="Times New Roman"/>
      <w:sz w:val="20"/>
    </w:rPr>
  </w:style>
  <w:style w:type="paragraph" w:styleId="af4">
    <w:name w:val="Body Text"/>
    <w:basedOn w:val="a"/>
    <w:link w:val="af5"/>
    <w:uiPriority w:val="99"/>
    <w:rsid w:val="00C41190"/>
    <w:pPr>
      <w:widowControl/>
      <w:ind w:right="35"/>
      <w:jc w:val="left"/>
    </w:pPr>
    <w:rPr>
      <w:kern w:val="0"/>
      <w:sz w:val="20"/>
    </w:rPr>
  </w:style>
  <w:style w:type="character" w:customStyle="1" w:styleId="af5">
    <w:name w:val="正文文本 字符"/>
    <w:basedOn w:val="a1"/>
    <w:link w:val="af4"/>
    <w:uiPriority w:val="99"/>
    <w:semiHidden/>
    <w:locked/>
    <w:rsid w:val="004B4E65"/>
    <w:rPr>
      <w:rFonts w:cs="Times New Roman"/>
      <w:sz w:val="20"/>
    </w:rPr>
  </w:style>
  <w:style w:type="paragraph" w:styleId="af6">
    <w:name w:val="Normal (Web)"/>
    <w:basedOn w:val="a"/>
    <w:uiPriority w:val="99"/>
    <w:rsid w:val="00C4119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1"/>
    <w:next w:val="11"/>
    <w:uiPriority w:val="99"/>
    <w:rsid w:val="00C41190"/>
    <w:rPr>
      <w:rFonts w:ascii="Courier New" w:hAnsi="Courier New"/>
    </w:rPr>
  </w:style>
  <w:style w:type="paragraph" w:customStyle="1" w:styleId="af7">
    <w:name w:val="节"/>
    <w:basedOn w:val="a"/>
    <w:next w:val="a"/>
    <w:uiPriority w:val="99"/>
    <w:rsid w:val="00C41190"/>
    <w:pPr>
      <w:spacing w:before="120"/>
    </w:pPr>
    <w:rPr>
      <w:rFonts w:eastAsia="黑体"/>
    </w:rPr>
  </w:style>
  <w:style w:type="paragraph" w:customStyle="1" w:styleId="af8">
    <w:name w:val="表格"/>
    <w:basedOn w:val="11"/>
    <w:uiPriority w:val="99"/>
    <w:rsid w:val="00C41190"/>
    <w:pPr>
      <w:spacing w:before="80" w:after="80"/>
      <w:ind w:firstLine="0"/>
      <w:jc w:val="left"/>
    </w:pPr>
  </w:style>
  <w:style w:type="paragraph" w:styleId="af1">
    <w:name w:val="caption"/>
    <w:basedOn w:val="a"/>
    <w:next w:val="a"/>
    <w:uiPriority w:val="99"/>
    <w:qFormat/>
    <w:rsid w:val="00C41190"/>
    <w:pPr>
      <w:spacing w:after="120"/>
      <w:jc w:val="center"/>
    </w:pPr>
  </w:style>
  <w:style w:type="paragraph" w:styleId="TOC6">
    <w:name w:val="toc 6"/>
    <w:basedOn w:val="a"/>
    <w:next w:val="a"/>
    <w:uiPriority w:val="99"/>
    <w:rsid w:val="00C41190"/>
    <w:pPr>
      <w:ind w:left="2100"/>
    </w:pPr>
  </w:style>
  <w:style w:type="paragraph" w:customStyle="1" w:styleId="SimSun">
    <w:name w:val="標準 + SimSun"/>
    <w:basedOn w:val="a"/>
    <w:uiPriority w:val="99"/>
    <w:rsid w:val="00C4119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9">
    <w:name w:val="图注"/>
    <w:basedOn w:val="af1"/>
    <w:next w:val="a"/>
    <w:uiPriority w:val="99"/>
    <w:rsid w:val="00C41190"/>
  </w:style>
  <w:style w:type="paragraph" w:styleId="a0">
    <w:name w:val="Normal Indent"/>
    <w:basedOn w:val="a"/>
    <w:uiPriority w:val="99"/>
    <w:rsid w:val="00C41190"/>
    <w:pPr>
      <w:ind w:firstLine="420"/>
    </w:pPr>
  </w:style>
  <w:style w:type="paragraph" w:styleId="22">
    <w:name w:val="Body Text 2"/>
    <w:basedOn w:val="a"/>
    <w:link w:val="23"/>
    <w:uiPriority w:val="99"/>
    <w:rsid w:val="00C41190"/>
    <w:pPr>
      <w:adjustRightInd w:val="0"/>
      <w:spacing w:line="440" w:lineRule="atLeast"/>
      <w:jc w:val="center"/>
      <w:textAlignment w:val="baseline"/>
    </w:pPr>
    <w:rPr>
      <w:kern w:val="0"/>
      <w:sz w:val="20"/>
    </w:rPr>
  </w:style>
  <w:style w:type="character" w:customStyle="1" w:styleId="23">
    <w:name w:val="正文文本 2 字符"/>
    <w:basedOn w:val="a1"/>
    <w:link w:val="22"/>
    <w:uiPriority w:val="99"/>
    <w:semiHidden/>
    <w:locked/>
    <w:rsid w:val="004B4E65"/>
    <w:rPr>
      <w:rFonts w:cs="Times New Roman"/>
      <w:sz w:val="20"/>
    </w:rPr>
  </w:style>
  <w:style w:type="paragraph" w:styleId="TOC8">
    <w:name w:val="toc 8"/>
    <w:basedOn w:val="a"/>
    <w:next w:val="a"/>
    <w:uiPriority w:val="99"/>
    <w:rsid w:val="00C41190"/>
    <w:pPr>
      <w:ind w:left="2940"/>
    </w:pPr>
  </w:style>
  <w:style w:type="paragraph" w:customStyle="1" w:styleId="afa">
    <w:name w:val="注释"/>
    <w:basedOn w:val="a"/>
    <w:next w:val="a"/>
    <w:uiPriority w:val="99"/>
    <w:rsid w:val="00C41190"/>
    <w:pPr>
      <w:spacing w:before="120" w:after="120"/>
    </w:pPr>
    <w:rPr>
      <w:rFonts w:eastAsia="楷体_GB2312"/>
    </w:rPr>
  </w:style>
  <w:style w:type="paragraph" w:styleId="afb">
    <w:name w:val="footer"/>
    <w:basedOn w:val="a"/>
    <w:link w:val="afc"/>
    <w:uiPriority w:val="99"/>
    <w:rsid w:val="00C41190"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character" w:customStyle="1" w:styleId="afc">
    <w:name w:val="页脚 字符"/>
    <w:basedOn w:val="a1"/>
    <w:link w:val="afb"/>
    <w:uiPriority w:val="99"/>
    <w:semiHidden/>
    <w:locked/>
    <w:rsid w:val="004B4E65"/>
    <w:rPr>
      <w:rFonts w:cs="Times New Roman"/>
      <w:sz w:val="18"/>
    </w:rPr>
  </w:style>
  <w:style w:type="paragraph" w:styleId="TOC4">
    <w:name w:val="toc 4"/>
    <w:basedOn w:val="a"/>
    <w:next w:val="a"/>
    <w:uiPriority w:val="99"/>
    <w:rsid w:val="00C41190"/>
    <w:pPr>
      <w:ind w:left="1260"/>
    </w:pPr>
  </w:style>
  <w:style w:type="paragraph" w:styleId="afd">
    <w:name w:val="footnote text"/>
    <w:basedOn w:val="a"/>
    <w:link w:val="afe"/>
    <w:uiPriority w:val="99"/>
    <w:rsid w:val="00C41190"/>
    <w:pPr>
      <w:snapToGrid w:val="0"/>
      <w:jc w:val="left"/>
    </w:pPr>
    <w:rPr>
      <w:kern w:val="0"/>
      <w:szCs w:val="18"/>
    </w:rPr>
  </w:style>
  <w:style w:type="character" w:customStyle="1" w:styleId="afe">
    <w:name w:val="脚注文本 字符"/>
    <w:basedOn w:val="a1"/>
    <w:link w:val="afd"/>
    <w:uiPriority w:val="99"/>
    <w:semiHidden/>
    <w:locked/>
    <w:rsid w:val="004B4E65"/>
    <w:rPr>
      <w:rFonts w:cs="Times New Roman"/>
      <w:sz w:val="18"/>
    </w:rPr>
  </w:style>
  <w:style w:type="paragraph" w:styleId="aff">
    <w:name w:val="Plain Text"/>
    <w:basedOn w:val="a"/>
    <w:link w:val="aff0"/>
    <w:uiPriority w:val="99"/>
    <w:rsid w:val="00C41190"/>
    <w:rPr>
      <w:rFonts w:ascii="宋体" w:hAnsi="Courier New"/>
      <w:kern w:val="0"/>
      <w:sz w:val="21"/>
      <w:szCs w:val="21"/>
    </w:rPr>
  </w:style>
  <w:style w:type="character" w:customStyle="1" w:styleId="aff0">
    <w:name w:val="纯文本 字符"/>
    <w:basedOn w:val="a1"/>
    <w:link w:val="aff"/>
    <w:uiPriority w:val="99"/>
    <w:semiHidden/>
    <w:locked/>
    <w:rsid w:val="004B4E65"/>
    <w:rPr>
      <w:rFonts w:ascii="宋体" w:hAnsi="Courier New" w:cs="Times New Roman"/>
      <w:sz w:val="21"/>
    </w:rPr>
  </w:style>
  <w:style w:type="paragraph" w:styleId="TOC1">
    <w:name w:val="toc 1"/>
    <w:basedOn w:val="a"/>
    <w:next w:val="a"/>
    <w:uiPriority w:val="99"/>
    <w:rsid w:val="00C41190"/>
    <w:rPr>
      <w:sz w:val="24"/>
    </w:rPr>
  </w:style>
  <w:style w:type="paragraph" w:customStyle="1" w:styleId="aff1">
    <w:name w:val="程序"/>
    <w:basedOn w:val="aff"/>
    <w:uiPriority w:val="99"/>
    <w:rsid w:val="00C41190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uiPriority w:val="99"/>
    <w:rsid w:val="00C41190"/>
    <w:pPr>
      <w:ind w:left="1680"/>
    </w:pPr>
  </w:style>
  <w:style w:type="paragraph" w:styleId="aff2">
    <w:name w:val="Date"/>
    <w:basedOn w:val="a"/>
    <w:next w:val="a"/>
    <w:link w:val="aff3"/>
    <w:uiPriority w:val="99"/>
    <w:rsid w:val="00C41190"/>
    <w:pPr>
      <w:ind w:leftChars="2500" w:left="100"/>
    </w:pPr>
    <w:rPr>
      <w:kern w:val="0"/>
      <w:sz w:val="20"/>
    </w:rPr>
  </w:style>
  <w:style w:type="character" w:customStyle="1" w:styleId="aff3">
    <w:name w:val="日期 字符"/>
    <w:basedOn w:val="a1"/>
    <w:link w:val="aff2"/>
    <w:uiPriority w:val="99"/>
    <w:semiHidden/>
    <w:locked/>
    <w:rsid w:val="004B4E65"/>
    <w:rPr>
      <w:rFonts w:cs="Times New Roman"/>
      <w:sz w:val="20"/>
    </w:rPr>
  </w:style>
  <w:style w:type="paragraph" w:customStyle="1" w:styleId="aff4">
    <w:name w:val="图"/>
    <w:basedOn w:val="af1"/>
    <w:next w:val="af1"/>
    <w:uiPriority w:val="99"/>
    <w:rsid w:val="00C41190"/>
  </w:style>
  <w:style w:type="paragraph" w:styleId="aff5">
    <w:name w:val="Document Map"/>
    <w:basedOn w:val="a"/>
    <w:link w:val="aff6"/>
    <w:uiPriority w:val="99"/>
    <w:rsid w:val="00C41190"/>
    <w:pPr>
      <w:shd w:val="clear" w:color="auto" w:fill="000080"/>
    </w:pPr>
    <w:rPr>
      <w:kern w:val="0"/>
      <w:sz w:val="2"/>
    </w:rPr>
  </w:style>
  <w:style w:type="character" w:customStyle="1" w:styleId="aff6">
    <w:name w:val="文档结构图 字符"/>
    <w:basedOn w:val="a1"/>
    <w:link w:val="aff5"/>
    <w:uiPriority w:val="99"/>
    <w:semiHidden/>
    <w:locked/>
    <w:rsid w:val="004B4E65"/>
    <w:rPr>
      <w:rFonts w:cs="Times New Roman"/>
      <w:sz w:val="2"/>
    </w:r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uiPriority w:val="99"/>
    <w:rsid w:val="00C41190"/>
    <w:pPr>
      <w:spacing w:afterLines="50" w:line="300" w:lineRule="auto"/>
      <w:ind w:firstLineChars="200" w:firstLine="200"/>
    </w:pPr>
    <w:rPr>
      <w:rFonts w:ascii="Arial" w:hAnsi="Arial"/>
    </w:rPr>
  </w:style>
  <w:style w:type="paragraph" w:customStyle="1" w:styleId="aff7">
    <w:name w:val="表头"/>
    <w:basedOn w:val="af1"/>
    <w:uiPriority w:val="99"/>
    <w:rsid w:val="00C41190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uiPriority w:val="99"/>
    <w:rsid w:val="00C41190"/>
    <w:pPr>
      <w:ind w:left="3360"/>
    </w:pPr>
  </w:style>
  <w:style w:type="paragraph" w:styleId="24">
    <w:name w:val="Body Text Indent 2"/>
    <w:basedOn w:val="a"/>
    <w:link w:val="25"/>
    <w:uiPriority w:val="99"/>
    <w:rsid w:val="00C41190"/>
    <w:pPr>
      <w:ind w:left="-141" w:firstLine="213"/>
    </w:pPr>
    <w:rPr>
      <w:kern w:val="0"/>
      <w:sz w:val="20"/>
    </w:rPr>
  </w:style>
  <w:style w:type="character" w:customStyle="1" w:styleId="25">
    <w:name w:val="正文文本缩进 2 字符"/>
    <w:basedOn w:val="a1"/>
    <w:link w:val="24"/>
    <w:uiPriority w:val="99"/>
    <w:semiHidden/>
    <w:locked/>
    <w:rsid w:val="004B4E65"/>
    <w:rPr>
      <w:rFonts w:cs="Times New Roman"/>
      <w:sz w:val="20"/>
    </w:rPr>
  </w:style>
  <w:style w:type="paragraph" w:styleId="TOC7">
    <w:name w:val="toc 7"/>
    <w:basedOn w:val="a"/>
    <w:next w:val="a"/>
    <w:uiPriority w:val="99"/>
    <w:rsid w:val="00C41190"/>
    <w:pPr>
      <w:ind w:left="2520"/>
    </w:pPr>
  </w:style>
  <w:style w:type="character" w:customStyle="1" w:styleId="apple-style-span">
    <w:name w:val="apple-style-span"/>
    <w:uiPriority w:val="99"/>
    <w:rsid w:val="00F30B1D"/>
  </w:style>
  <w:style w:type="character" w:customStyle="1" w:styleId="apple-converted-space">
    <w:name w:val="apple-converted-space"/>
    <w:uiPriority w:val="99"/>
    <w:rsid w:val="00C15F8D"/>
  </w:style>
  <w:style w:type="character" w:styleId="HTML">
    <w:name w:val="HTML Typewriter"/>
    <w:basedOn w:val="a1"/>
    <w:uiPriority w:val="99"/>
    <w:rsid w:val="00B55AF2"/>
    <w:rPr>
      <w:rFonts w:ascii="宋体" w:eastAsia="宋体" w:hAnsi="宋体" w:cs="Times New Roman"/>
      <w:sz w:val="24"/>
    </w:rPr>
  </w:style>
  <w:style w:type="paragraph" w:styleId="aff8">
    <w:name w:val="Balloon Text"/>
    <w:basedOn w:val="a"/>
    <w:link w:val="aff9"/>
    <w:uiPriority w:val="99"/>
    <w:rsid w:val="00B4442D"/>
  </w:style>
  <w:style w:type="character" w:customStyle="1" w:styleId="aff9">
    <w:name w:val="批注框文本 字符"/>
    <w:basedOn w:val="a1"/>
    <w:link w:val="aff8"/>
    <w:uiPriority w:val="99"/>
    <w:locked/>
    <w:rsid w:val="00B4442D"/>
    <w:rPr>
      <w:rFonts w:cs="Times New Roman"/>
      <w:kern w:val="2"/>
      <w:sz w:val="18"/>
    </w:rPr>
  </w:style>
  <w:style w:type="character" w:styleId="affa">
    <w:name w:val="Placeholder Text"/>
    <w:basedOn w:val="a1"/>
    <w:uiPriority w:val="99"/>
    <w:semiHidden/>
    <w:rsid w:val="003A2E06"/>
    <w:rPr>
      <w:rFonts w:cs="Times New Roman"/>
      <w:color w:val="808080"/>
    </w:rPr>
  </w:style>
  <w:style w:type="table" w:styleId="affb">
    <w:name w:val="Table Grid"/>
    <w:basedOn w:val="a2"/>
    <w:uiPriority w:val="99"/>
    <w:rsid w:val="00C5539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"/>
    <w:uiPriority w:val="34"/>
    <w:qFormat/>
    <w:rsid w:val="00322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3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cba.sports.sina.com.cn/cba/stats/teamran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5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dc:description/>
  <cp:lastModifiedBy>liang qr</cp:lastModifiedBy>
  <cp:revision>9</cp:revision>
  <cp:lastPrinted>2017-01-22T09:41:00Z</cp:lastPrinted>
  <dcterms:created xsi:type="dcterms:W3CDTF">2021-09-07T05:42:00Z</dcterms:created>
  <dcterms:modified xsi:type="dcterms:W3CDTF">2022-09-17T18:37:00Z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