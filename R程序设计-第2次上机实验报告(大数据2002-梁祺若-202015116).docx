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670D5E" w14:textId="77777777" w:rsid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bookmarkStart w:id="0" w:name="_Toc266177623"/>
      <w:r w:rsidRPr="00B54B3C">
        <w:rPr>
          <w:rFonts w:eastAsia="黑体" w:hint="eastAsia"/>
          <w:color w:val="000000"/>
          <w:sz w:val="30"/>
          <w:szCs w:val="30"/>
        </w:rPr>
        <w:t>实验报告</w:t>
      </w:r>
    </w:p>
    <w:p w14:paraId="43788A91" w14:textId="77777777" w:rsidR="00915DBD" w:rsidRP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r w:rsidRPr="00B54B3C">
        <w:rPr>
          <w:rFonts w:eastAsia="黑体" w:hint="eastAsia"/>
          <w:color w:val="000000"/>
          <w:sz w:val="21"/>
          <w:szCs w:val="21"/>
        </w:rPr>
        <w:t>成绩</w:t>
      </w:r>
      <w:r w:rsidRPr="00B54B3C">
        <w:rPr>
          <w:rFonts w:hint="eastAsia"/>
          <w:color w:val="000000"/>
          <w:sz w:val="21"/>
          <w:szCs w:val="21"/>
        </w:rPr>
        <w:t>：</w:t>
      </w:r>
    </w:p>
    <w:tbl>
      <w:tblPr>
        <w:tblW w:w="4988" w:type="pct"/>
        <w:tblLook w:val="01E0" w:firstRow="1" w:lastRow="1" w:firstColumn="1" w:lastColumn="1" w:noHBand="0" w:noVBand="0"/>
      </w:tblPr>
      <w:tblGrid>
        <w:gridCol w:w="1118"/>
        <w:gridCol w:w="1494"/>
        <w:gridCol w:w="726"/>
        <w:gridCol w:w="1305"/>
        <w:gridCol w:w="1197"/>
        <w:gridCol w:w="1368"/>
        <w:gridCol w:w="1208"/>
        <w:gridCol w:w="849"/>
      </w:tblGrid>
      <w:tr w:rsidR="00915DBD" w:rsidRPr="00B54B3C" w14:paraId="4280EA58" w14:textId="77777777" w:rsidTr="00F1210E">
        <w:trPr>
          <w:trHeight w:val="548"/>
        </w:trPr>
        <w:tc>
          <w:tcPr>
            <w:tcW w:w="604" w:type="pct"/>
            <w:vAlign w:val="bottom"/>
          </w:tcPr>
          <w:p w14:paraId="0268B818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班级学号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bottom"/>
          </w:tcPr>
          <w:p w14:paraId="066B14EA" w14:textId="789B0D9E" w:rsidR="00915DBD" w:rsidRPr="00B54B3C" w:rsidRDefault="00915DBD" w:rsidP="006A785B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 xml:space="preserve">  </w:t>
            </w:r>
            <w:r w:rsidR="00A679D0">
              <w:rPr>
                <w:color w:val="000000"/>
                <w:sz w:val="21"/>
                <w:szCs w:val="21"/>
              </w:rPr>
              <w:t>202015116</w:t>
            </w:r>
          </w:p>
        </w:tc>
        <w:tc>
          <w:tcPr>
            <w:tcW w:w="392" w:type="pct"/>
            <w:vAlign w:val="bottom"/>
          </w:tcPr>
          <w:p w14:paraId="550DFE38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14:paraId="14DE976F" w14:textId="3B2D921E" w:rsidR="00915DBD" w:rsidRPr="00B54B3C" w:rsidRDefault="00A679D0" w:rsidP="006A785B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14:paraId="3A64337F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14:paraId="3118757D" w14:textId="0349F427" w:rsidR="00915DBD" w:rsidRPr="00B54B3C" w:rsidRDefault="00915DBD" w:rsidP="00031942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>20</w:t>
            </w:r>
            <w:r>
              <w:rPr>
                <w:color w:val="000000"/>
                <w:sz w:val="21"/>
                <w:szCs w:val="21"/>
              </w:rPr>
              <w:t>2</w:t>
            </w:r>
            <w:r w:rsidR="00A679D0">
              <w:rPr>
                <w:color w:val="000000"/>
                <w:sz w:val="21"/>
                <w:szCs w:val="21"/>
              </w:rPr>
              <w:t>2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924822">
              <w:rPr>
                <w:rFonts w:hint="eastAsia"/>
                <w:color w:val="000000"/>
                <w:sz w:val="21"/>
                <w:szCs w:val="21"/>
              </w:rPr>
              <w:t>9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031942">
              <w:rPr>
                <w:rFonts w:hint="eastAsia"/>
                <w:color w:val="000000"/>
                <w:sz w:val="21"/>
                <w:szCs w:val="21"/>
              </w:rPr>
              <w:t>2</w:t>
            </w:r>
            <w:r w:rsidR="00A679D0"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652" w:type="pct"/>
            <w:vAlign w:val="bottom"/>
          </w:tcPr>
          <w:p w14:paraId="12601AE6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14:paraId="0BF49EE8" w14:textId="77777777" w:rsidR="00915DBD" w:rsidRPr="00B54B3C" w:rsidRDefault="00915DBD" w:rsidP="00C55391">
            <w:pPr>
              <w:rPr>
                <w:color w:val="000000"/>
                <w:sz w:val="21"/>
                <w:szCs w:val="21"/>
              </w:rPr>
            </w:pPr>
          </w:p>
        </w:tc>
      </w:tr>
      <w:tr w:rsidR="00915DBD" w:rsidRPr="00B54B3C" w14:paraId="58EBC274" w14:textId="77777777" w:rsidTr="00F1210E">
        <w:trPr>
          <w:trHeight w:val="604"/>
        </w:trPr>
        <w:tc>
          <w:tcPr>
            <w:tcW w:w="604" w:type="pct"/>
            <w:vAlign w:val="bottom"/>
          </w:tcPr>
          <w:p w14:paraId="66AB176B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实验名称</w:t>
            </w:r>
          </w:p>
        </w:tc>
        <w:tc>
          <w:tcPr>
            <w:tcW w:w="4396" w:type="pct"/>
            <w:gridSpan w:val="7"/>
            <w:tcBorders>
              <w:bottom w:val="single" w:sz="4" w:space="0" w:color="auto"/>
            </w:tcBorders>
            <w:vAlign w:val="bottom"/>
          </w:tcPr>
          <w:p w14:paraId="4CAE61D3" w14:textId="77777777" w:rsidR="00915DBD" w:rsidRPr="00B54B3C" w:rsidRDefault="00915DBD" w:rsidP="00BC71E0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BC71E0">
              <w:rPr>
                <w:rFonts w:hint="eastAsia"/>
                <w:color w:val="000000"/>
                <w:sz w:val="21"/>
                <w:szCs w:val="21"/>
              </w:rPr>
              <w:t>2-3</w:t>
            </w:r>
            <w:r w:rsidRPr="00B54B3C">
              <w:rPr>
                <w:color w:val="000000"/>
                <w:sz w:val="21"/>
                <w:szCs w:val="21"/>
              </w:rPr>
              <w:t xml:space="preserve">  </w:t>
            </w:r>
            <w:r w:rsidR="00322027">
              <w:rPr>
                <w:rFonts w:hint="eastAsia"/>
                <w:color w:val="000000"/>
                <w:sz w:val="21"/>
                <w:szCs w:val="21"/>
              </w:rPr>
              <w:t>R</w:t>
            </w:r>
            <w:r w:rsidR="00322027">
              <w:rPr>
                <w:rFonts w:hint="eastAsia"/>
                <w:color w:val="000000"/>
                <w:sz w:val="21"/>
                <w:szCs w:val="21"/>
              </w:rPr>
              <w:t>的数据</w:t>
            </w:r>
            <w:r w:rsidR="00BC71E0">
              <w:rPr>
                <w:rFonts w:hint="eastAsia"/>
                <w:color w:val="000000"/>
                <w:sz w:val="21"/>
                <w:szCs w:val="21"/>
              </w:rPr>
              <w:t>可视化，</w:t>
            </w:r>
            <w:r w:rsidR="00BC71E0">
              <w:rPr>
                <w:rFonts w:hint="eastAsia"/>
                <w:color w:val="000000"/>
                <w:sz w:val="21"/>
                <w:szCs w:val="21"/>
              </w:rPr>
              <w:t>R</w:t>
            </w:r>
            <w:r w:rsidR="00BC71E0">
              <w:rPr>
                <w:rFonts w:hint="eastAsia"/>
                <w:color w:val="000000"/>
                <w:sz w:val="21"/>
                <w:szCs w:val="21"/>
              </w:rPr>
              <w:t>的近邻分析</w:t>
            </w:r>
          </w:p>
        </w:tc>
      </w:tr>
    </w:tbl>
    <w:p w14:paraId="678FBE12" w14:textId="77777777" w:rsidR="00915DBD" w:rsidRPr="00B54B3C" w:rsidRDefault="00915DBD" w:rsidP="00C55391">
      <w:pPr>
        <w:spacing w:line="360" w:lineRule="auto"/>
        <w:ind w:firstLineChars="200" w:firstLine="480"/>
        <w:rPr>
          <w:color w:val="000000"/>
          <w:sz w:val="24"/>
          <w:szCs w:val="24"/>
        </w:rPr>
      </w:pPr>
    </w:p>
    <w:p w14:paraId="107BA1E4" w14:textId="77777777" w:rsidR="00915DBD" w:rsidRPr="00B54B3C" w:rsidRDefault="00915DBD" w:rsidP="006E28D3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bookmarkStart w:id="1" w:name="OLE_LINK1"/>
      <w:r w:rsidRPr="00B54B3C">
        <w:rPr>
          <w:b/>
          <w:color w:val="000000"/>
          <w:sz w:val="21"/>
          <w:szCs w:val="21"/>
        </w:rPr>
        <w:t>1</w:t>
      </w:r>
      <w:r w:rsidRPr="00B54B3C">
        <w:rPr>
          <w:rFonts w:hint="eastAsia"/>
          <w:b/>
          <w:color w:val="000000"/>
          <w:sz w:val="21"/>
          <w:szCs w:val="21"/>
        </w:rPr>
        <w:t>．实验题目</w:t>
      </w:r>
    </w:p>
    <w:p w14:paraId="71FE6A23" w14:textId="77777777" w:rsidR="00915DBD" w:rsidRPr="00B54B3C" w:rsidRDefault="00322027" w:rsidP="00322027">
      <w:pPr>
        <w:spacing w:line="360" w:lineRule="auto"/>
        <w:ind w:firstLineChars="200" w:firstLine="420"/>
        <w:rPr>
          <w:color w:val="000000"/>
          <w:sz w:val="21"/>
          <w:szCs w:val="21"/>
        </w:rPr>
      </w:pPr>
      <w:r w:rsidRPr="00322027">
        <w:rPr>
          <w:rFonts w:hint="eastAsia"/>
          <w:color w:val="000000"/>
          <w:sz w:val="21"/>
          <w:szCs w:val="21"/>
        </w:rPr>
        <w:t>R</w:t>
      </w:r>
      <w:r w:rsidRPr="00322027">
        <w:rPr>
          <w:rFonts w:hint="eastAsia"/>
          <w:color w:val="000000"/>
          <w:sz w:val="21"/>
          <w:szCs w:val="21"/>
        </w:rPr>
        <w:t>的数据</w:t>
      </w:r>
      <w:r w:rsidR="004D2EED">
        <w:rPr>
          <w:rFonts w:hint="eastAsia"/>
          <w:color w:val="000000"/>
          <w:sz w:val="21"/>
          <w:szCs w:val="21"/>
        </w:rPr>
        <w:t>可视化，</w:t>
      </w:r>
      <w:r w:rsidR="004D2EED" w:rsidRPr="004D2EED">
        <w:rPr>
          <w:rFonts w:hint="eastAsia"/>
          <w:color w:val="000000"/>
          <w:sz w:val="21"/>
          <w:szCs w:val="21"/>
        </w:rPr>
        <w:t>R</w:t>
      </w:r>
      <w:r w:rsidR="004D2EED" w:rsidRPr="004D2EED">
        <w:rPr>
          <w:rFonts w:hint="eastAsia"/>
          <w:color w:val="000000"/>
          <w:sz w:val="21"/>
          <w:szCs w:val="21"/>
        </w:rPr>
        <w:t>的近邻分析</w:t>
      </w:r>
    </w:p>
    <w:p w14:paraId="483AB767" w14:textId="77777777" w:rsidR="00915DBD" w:rsidRPr="00B54B3C" w:rsidRDefault="00915DBD" w:rsidP="006E28D3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2</w:t>
      </w:r>
      <w:r w:rsidRPr="00B54B3C">
        <w:rPr>
          <w:rFonts w:hint="eastAsia"/>
          <w:b/>
          <w:color w:val="000000"/>
          <w:sz w:val="21"/>
          <w:szCs w:val="21"/>
        </w:rPr>
        <w:t>．实验步骤</w:t>
      </w:r>
    </w:p>
    <w:p w14:paraId="0F9AB978" w14:textId="0408BB44" w:rsidR="00915DBD" w:rsidRPr="00B54B3C" w:rsidRDefault="00915DBD" w:rsidP="008024A2">
      <w:pPr>
        <w:spacing w:line="360" w:lineRule="auto"/>
        <w:ind w:firstLineChars="200" w:firstLine="420"/>
        <w:rPr>
          <w:color w:val="000000"/>
          <w:sz w:val="21"/>
          <w:szCs w:val="21"/>
        </w:rPr>
      </w:pPr>
      <w:r w:rsidRPr="00B54B3C">
        <w:rPr>
          <w:rFonts w:hint="eastAsia"/>
          <w:color w:val="000000"/>
          <w:sz w:val="21"/>
          <w:szCs w:val="21"/>
        </w:rPr>
        <w:t>本题目由两部分组成：（</w:t>
      </w:r>
      <w:r w:rsidRPr="00B54B3C">
        <w:rPr>
          <w:color w:val="000000"/>
          <w:sz w:val="21"/>
          <w:szCs w:val="21"/>
        </w:rPr>
        <w:t>1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 w:rsidR="00924822">
        <w:rPr>
          <w:rFonts w:hint="eastAsia"/>
          <w:color w:val="000000"/>
          <w:sz w:val="21"/>
          <w:szCs w:val="21"/>
        </w:rPr>
        <w:t>R</w:t>
      </w:r>
      <w:r w:rsidR="00322027">
        <w:rPr>
          <w:rFonts w:hint="eastAsia"/>
          <w:color w:val="000000"/>
          <w:sz w:val="21"/>
          <w:szCs w:val="21"/>
        </w:rPr>
        <w:t>软件</w:t>
      </w:r>
      <w:r>
        <w:rPr>
          <w:rFonts w:hint="eastAsia"/>
          <w:color w:val="000000"/>
          <w:sz w:val="21"/>
          <w:szCs w:val="21"/>
        </w:rPr>
        <w:t>做</w:t>
      </w:r>
      <w:r w:rsidR="00322027">
        <w:rPr>
          <w:rFonts w:hint="eastAsia"/>
          <w:color w:val="000000"/>
          <w:sz w:val="21"/>
          <w:szCs w:val="21"/>
        </w:rPr>
        <w:t>数据</w:t>
      </w:r>
      <w:r w:rsidR="003910BE">
        <w:rPr>
          <w:rFonts w:hint="eastAsia"/>
          <w:color w:val="000000"/>
          <w:sz w:val="21"/>
          <w:szCs w:val="21"/>
        </w:rPr>
        <w:t>可视化</w:t>
      </w:r>
      <w:r w:rsidRPr="00B54B3C">
        <w:rPr>
          <w:rFonts w:hint="eastAsia"/>
          <w:color w:val="000000"/>
          <w:sz w:val="21"/>
          <w:szCs w:val="21"/>
        </w:rPr>
        <w:t>；（</w:t>
      </w:r>
      <w:r w:rsidRPr="00B54B3C">
        <w:rPr>
          <w:color w:val="000000"/>
          <w:sz w:val="21"/>
          <w:szCs w:val="21"/>
        </w:rPr>
        <w:t>2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 w:rsidR="00924822">
        <w:rPr>
          <w:rFonts w:hint="eastAsia"/>
          <w:color w:val="000000"/>
          <w:sz w:val="21"/>
          <w:szCs w:val="21"/>
        </w:rPr>
        <w:t>R</w:t>
      </w:r>
      <w:r>
        <w:rPr>
          <w:rFonts w:hint="eastAsia"/>
          <w:color w:val="000000"/>
          <w:sz w:val="21"/>
          <w:szCs w:val="21"/>
        </w:rPr>
        <w:t>软件对</w:t>
      </w:r>
      <w:r w:rsidR="00EF5975" w:rsidRPr="00EF5975">
        <w:rPr>
          <w:rFonts w:hint="eastAsia"/>
          <w:color w:val="000000"/>
          <w:sz w:val="21"/>
          <w:szCs w:val="21"/>
        </w:rPr>
        <w:t>鸢尾</w:t>
      </w:r>
      <w:proofErr w:type="gramStart"/>
      <w:r w:rsidR="00EF5975" w:rsidRPr="00EF5975">
        <w:rPr>
          <w:rFonts w:hint="eastAsia"/>
          <w:color w:val="000000"/>
          <w:sz w:val="21"/>
          <w:szCs w:val="21"/>
        </w:rPr>
        <w:t>花数据</w:t>
      </w:r>
      <w:proofErr w:type="gramEnd"/>
      <w:r w:rsidR="00EF5975" w:rsidRPr="00EF5975">
        <w:rPr>
          <w:rFonts w:hint="eastAsia"/>
          <w:color w:val="000000"/>
          <w:sz w:val="21"/>
          <w:szCs w:val="21"/>
        </w:rPr>
        <w:t>集</w:t>
      </w:r>
      <w:r>
        <w:rPr>
          <w:rFonts w:hint="eastAsia"/>
          <w:color w:val="000000"/>
          <w:sz w:val="21"/>
          <w:szCs w:val="21"/>
        </w:rPr>
        <w:t>数据做</w:t>
      </w:r>
      <w:r w:rsidR="003910BE">
        <w:rPr>
          <w:rFonts w:hint="eastAsia"/>
          <w:color w:val="000000"/>
          <w:sz w:val="21"/>
          <w:szCs w:val="21"/>
        </w:rPr>
        <w:t>近邻</w:t>
      </w:r>
      <w:r>
        <w:rPr>
          <w:rFonts w:hint="eastAsia"/>
          <w:color w:val="000000"/>
          <w:sz w:val="21"/>
          <w:szCs w:val="21"/>
        </w:rPr>
        <w:t>分析</w:t>
      </w:r>
      <w:r w:rsidRPr="00B54B3C">
        <w:rPr>
          <w:rFonts w:hint="eastAsia"/>
          <w:color w:val="000000"/>
          <w:sz w:val="21"/>
          <w:szCs w:val="21"/>
        </w:rPr>
        <w:t>。</w:t>
      </w:r>
    </w:p>
    <w:p w14:paraId="3DC9FC46" w14:textId="6D812982" w:rsidR="00915DBD" w:rsidRPr="00E212EA" w:rsidRDefault="003910BE" w:rsidP="00E212EA">
      <w:pPr>
        <w:pStyle w:val="affc"/>
        <w:numPr>
          <w:ilvl w:val="0"/>
          <w:numId w:val="40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E212EA">
        <w:rPr>
          <w:rFonts w:hint="eastAsia"/>
          <w:color w:val="000000"/>
          <w:sz w:val="21"/>
          <w:szCs w:val="21"/>
        </w:rPr>
        <w:t>利用</w:t>
      </w:r>
      <w:r w:rsidRPr="00E212EA">
        <w:rPr>
          <w:rFonts w:hint="eastAsia"/>
          <w:color w:val="000000"/>
          <w:sz w:val="21"/>
          <w:szCs w:val="21"/>
        </w:rPr>
        <w:t>R</w:t>
      </w:r>
      <w:r w:rsidRPr="00E212EA">
        <w:rPr>
          <w:rFonts w:hint="eastAsia"/>
          <w:color w:val="000000"/>
          <w:sz w:val="21"/>
          <w:szCs w:val="21"/>
        </w:rPr>
        <w:t>软件做数据可视化</w:t>
      </w:r>
    </w:p>
    <w:p w14:paraId="40E00734" w14:textId="7C0CD0F2" w:rsidR="00E212EA" w:rsidRPr="00E212EA" w:rsidRDefault="00E212EA" w:rsidP="00E212EA">
      <w:pPr>
        <w:pStyle w:val="affc"/>
        <w:numPr>
          <w:ilvl w:val="0"/>
          <w:numId w:val="39"/>
        </w:numPr>
        <w:spacing w:line="360" w:lineRule="auto"/>
        <w:ind w:firstLineChars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数据来源：</w:t>
      </w:r>
      <w:r w:rsidRPr="00E212EA">
        <w:rPr>
          <w:color w:val="000000"/>
          <w:sz w:val="21"/>
          <w:szCs w:val="21"/>
        </w:rPr>
        <w:t>https://cloud.tencent.com/developer/article/1869024</w:t>
      </w:r>
    </w:p>
    <w:p w14:paraId="2A3E07D7" w14:textId="77777777" w:rsidR="00C154E9" w:rsidRDefault="00C154E9" w:rsidP="00C154E9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C154E9">
        <w:rPr>
          <w:rFonts w:hint="eastAsia"/>
          <w:color w:val="000000"/>
          <w:sz w:val="21"/>
          <w:szCs w:val="21"/>
        </w:rPr>
        <w:t>导入鸢尾</w:t>
      </w:r>
      <w:proofErr w:type="gramStart"/>
      <w:r w:rsidRPr="00C154E9">
        <w:rPr>
          <w:rFonts w:hint="eastAsia"/>
          <w:color w:val="000000"/>
          <w:sz w:val="21"/>
          <w:szCs w:val="21"/>
        </w:rPr>
        <w:t>花数据</w:t>
      </w:r>
      <w:proofErr w:type="gramEnd"/>
      <w:r w:rsidRPr="00C154E9">
        <w:rPr>
          <w:rFonts w:hint="eastAsia"/>
          <w:color w:val="000000"/>
          <w:sz w:val="21"/>
          <w:szCs w:val="21"/>
        </w:rPr>
        <w:t>集</w:t>
      </w:r>
    </w:p>
    <w:p w14:paraId="029FC482" w14:textId="753A7645" w:rsidR="00C154E9" w:rsidRDefault="00C154E9" w:rsidP="00C154E9">
      <w:pPr>
        <w:pStyle w:val="affc"/>
        <w:spacing w:line="360" w:lineRule="auto"/>
        <w:ind w:left="947" w:firstLineChars="0" w:firstLine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B7AC1C" wp14:editId="59B53117">
            <wp:extent cx="4291714" cy="13784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19"/>
                    <a:stretch/>
                  </pic:blipFill>
                  <pic:spPr bwMode="auto">
                    <a:xfrm>
                      <a:off x="0" y="0"/>
                      <a:ext cx="4308415" cy="138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83CAF" w14:textId="136A768E" w:rsidR="00C154E9" w:rsidRDefault="00C154E9" w:rsidP="00C154E9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导入画图的各种包</w:t>
      </w:r>
    </w:p>
    <w:p w14:paraId="7652D490" w14:textId="2E647E64" w:rsidR="00C154E9" w:rsidRDefault="00C154E9" w:rsidP="00C154E9">
      <w:pPr>
        <w:spacing w:line="360" w:lineRule="auto"/>
        <w:ind w:firstLineChars="500" w:firstLine="1054"/>
        <w:rPr>
          <w:color w:val="000000"/>
          <w:sz w:val="21"/>
          <w:szCs w:val="21"/>
        </w:rPr>
      </w:pPr>
      <w:r>
        <w:rPr>
          <w:b/>
          <w:noProof/>
          <w:color w:val="FF0000"/>
          <w:sz w:val="21"/>
          <w:szCs w:val="21"/>
        </w:rPr>
        <w:drawing>
          <wp:inline distT="0" distB="0" distL="0" distR="0" wp14:anchorId="60519AAB" wp14:editId="35A771E1">
            <wp:extent cx="1474141" cy="53226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133" cy="53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3ED0" w14:textId="72AE15AB" w:rsidR="00C154E9" w:rsidRDefault="00C154E9" w:rsidP="00C154E9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C154E9">
        <w:rPr>
          <w:rFonts w:hint="eastAsia"/>
          <w:color w:val="000000"/>
          <w:sz w:val="21"/>
          <w:szCs w:val="21"/>
        </w:rPr>
        <w:t>对不同种类的鸢尾花用不同颜色绘制散点图</w:t>
      </w:r>
    </w:p>
    <w:p w14:paraId="1B824260" w14:textId="2C7BB9AE" w:rsidR="00C154E9" w:rsidRDefault="00C154E9" w:rsidP="00C154E9">
      <w:pPr>
        <w:pStyle w:val="affc"/>
        <w:spacing w:line="360" w:lineRule="auto"/>
        <w:ind w:left="947" w:firstLineChars="0" w:firstLine="0"/>
        <w:rPr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5C37E32C" wp14:editId="7D6C7DBF">
            <wp:extent cx="5759450" cy="2320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88"/>
                    <a:stretch/>
                  </pic:blipFill>
                  <pic:spPr bwMode="auto">
                    <a:xfrm>
                      <a:off x="0" y="0"/>
                      <a:ext cx="5759450" cy="23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F250D" w14:textId="62A1F621" w:rsidR="00161CBC" w:rsidRPr="00C154E9" w:rsidRDefault="00413E0F" w:rsidP="00C154E9">
      <w:pPr>
        <w:pStyle w:val="affc"/>
        <w:spacing w:line="360" w:lineRule="auto"/>
        <w:ind w:left="947" w:firstLineChars="0" w:firstLine="0"/>
        <w:rPr>
          <w:rFonts w:hint="eastAsia"/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762BB0B6" wp14:editId="151A2CEB">
            <wp:extent cx="2566800" cy="18756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353C1F9E" wp14:editId="2E21EFA0">
            <wp:extent cx="2566800" cy="18756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EC93" w14:textId="7D5623B9" w:rsidR="00C154E9" w:rsidRDefault="00C154E9" w:rsidP="00C154E9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C154E9">
        <w:rPr>
          <w:rFonts w:hint="eastAsia"/>
          <w:color w:val="000000"/>
          <w:sz w:val="21"/>
          <w:szCs w:val="21"/>
        </w:rPr>
        <w:t>对不同种类的鸢尾花绘制箱线图</w:t>
      </w:r>
    </w:p>
    <w:p w14:paraId="5CAEA6DC" w14:textId="7A6C3789" w:rsidR="00C154E9" w:rsidRDefault="00161CBC" w:rsidP="00161CBC">
      <w:pPr>
        <w:pStyle w:val="affc"/>
        <w:spacing w:line="360" w:lineRule="auto"/>
        <w:ind w:left="947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66F1D0E9" wp14:editId="47371F31">
            <wp:extent cx="3436985" cy="42990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839"/>
                    <a:stretch/>
                  </pic:blipFill>
                  <pic:spPr bwMode="auto">
                    <a:xfrm>
                      <a:off x="0" y="0"/>
                      <a:ext cx="3634864" cy="4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B8406" w14:textId="1D323ED9" w:rsidR="00413E0F" w:rsidRDefault="00413E0F" w:rsidP="00161CBC">
      <w:pPr>
        <w:pStyle w:val="affc"/>
        <w:spacing w:line="360" w:lineRule="auto"/>
        <w:ind w:left="947" w:firstLineChars="0" w:firstLine="0"/>
        <w:rPr>
          <w:rFonts w:hint="eastAsia"/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005C62EC" wp14:editId="69FFF624">
            <wp:extent cx="2566800" cy="18756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674B64E7" wp14:editId="1B92B426">
            <wp:extent cx="2566800" cy="187560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12041830" wp14:editId="7C40A460">
            <wp:extent cx="2566800" cy="18756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0DE8934E" wp14:editId="2BA1C427">
            <wp:extent cx="2566800" cy="18756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D839" w14:textId="5C38F3F3" w:rsidR="00161CBC" w:rsidRDefault="00161CBC" w:rsidP="00161CBC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161CBC">
        <w:rPr>
          <w:rFonts w:hint="eastAsia"/>
          <w:color w:val="000000"/>
          <w:sz w:val="21"/>
          <w:szCs w:val="21"/>
        </w:rPr>
        <w:t>对不同种类的鸢尾花用不同颜色绘制饼状图</w:t>
      </w:r>
    </w:p>
    <w:p w14:paraId="0FF39409" w14:textId="77EEE448" w:rsidR="00161CBC" w:rsidRDefault="00161CBC" w:rsidP="00161CBC">
      <w:pPr>
        <w:pStyle w:val="affc"/>
        <w:spacing w:line="360" w:lineRule="auto"/>
        <w:ind w:left="947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AA61119" wp14:editId="6BD9D1A8">
            <wp:extent cx="1917510" cy="19519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1"/>
                    <a:stretch/>
                  </pic:blipFill>
                  <pic:spPr bwMode="auto">
                    <a:xfrm>
                      <a:off x="0" y="0"/>
                      <a:ext cx="2003330" cy="20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88F60" w14:textId="0C197C13" w:rsidR="00413E0F" w:rsidRDefault="00413E0F" w:rsidP="00413E0F">
      <w:pPr>
        <w:pStyle w:val="affc"/>
        <w:spacing w:line="360" w:lineRule="auto"/>
        <w:ind w:left="947" w:firstLineChars="0" w:firstLine="0"/>
        <w:jc w:val="center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FE8AA36" wp14:editId="3B1E0AD1">
            <wp:extent cx="2566800" cy="187560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463C" w14:textId="3820C52C" w:rsidR="00161CBC" w:rsidRPr="00C154E9" w:rsidRDefault="00161CBC" w:rsidP="00161CBC">
      <w:pPr>
        <w:pStyle w:val="affc"/>
        <w:numPr>
          <w:ilvl w:val="0"/>
          <w:numId w:val="39"/>
        </w:numPr>
        <w:spacing w:line="360" w:lineRule="auto"/>
        <w:ind w:firstLineChars="0"/>
        <w:rPr>
          <w:rFonts w:hint="eastAsia"/>
          <w:color w:val="000000"/>
          <w:sz w:val="21"/>
          <w:szCs w:val="21"/>
        </w:rPr>
      </w:pPr>
      <w:r w:rsidRPr="00161CBC">
        <w:rPr>
          <w:rFonts w:hint="eastAsia"/>
          <w:color w:val="000000"/>
          <w:sz w:val="21"/>
          <w:szCs w:val="21"/>
        </w:rPr>
        <w:t>对不同种类的鸢尾花用不同颜色绘制</w:t>
      </w:r>
      <w:r w:rsidRPr="00161CBC">
        <w:rPr>
          <w:rFonts w:hint="eastAsia"/>
          <w:color w:val="000000"/>
          <w:sz w:val="21"/>
          <w:szCs w:val="21"/>
        </w:rPr>
        <w:t>Density</w:t>
      </w:r>
      <w:r w:rsidRPr="00161CBC">
        <w:rPr>
          <w:rFonts w:hint="eastAsia"/>
          <w:color w:val="000000"/>
          <w:sz w:val="21"/>
          <w:szCs w:val="21"/>
        </w:rPr>
        <w:t>密度图</w:t>
      </w:r>
    </w:p>
    <w:p w14:paraId="7C7676E2" w14:textId="3E906868" w:rsidR="00C154E9" w:rsidRDefault="00C154E9" w:rsidP="00161CBC">
      <w:pPr>
        <w:spacing w:line="360" w:lineRule="auto"/>
        <w:ind w:firstLineChars="147" w:firstLine="310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 xml:space="preserve">     </w:t>
      </w:r>
      <w:r w:rsidR="00161CBC"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01A58E95" wp14:editId="475BAC24">
            <wp:extent cx="2028630" cy="1153236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18" cy="115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434F" w14:textId="0B09452C" w:rsidR="00413E0F" w:rsidRDefault="00413E0F" w:rsidP="00161CBC">
      <w:pPr>
        <w:spacing w:line="360" w:lineRule="auto"/>
        <w:ind w:firstLineChars="147" w:firstLine="310"/>
        <w:rPr>
          <w:b/>
          <w:color w:val="FF0000"/>
          <w:sz w:val="21"/>
          <w:szCs w:val="21"/>
        </w:rPr>
      </w:pPr>
      <w:r>
        <w:rPr>
          <w:b/>
          <w:noProof/>
          <w:color w:val="FF0000"/>
          <w:sz w:val="21"/>
          <w:szCs w:val="21"/>
        </w:rPr>
        <w:lastRenderedPageBreak/>
        <w:drawing>
          <wp:inline distT="0" distB="0" distL="0" distR="0" wp14:anchorId="7DAF5D81" wp14:editId="4BA32ABA">
            <wp:extent cx="2566800" cy="187560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1"/>
          <w:szCs w:val="21"/>
        </w:rPr>
        <w:drawing>
          <wp:inline distT="0" distB="0" distL="0" distR="0" wp14:anchorId="10E80527" wp14:editId="6FCCE047">
            <wp:extent cx="2566800" cy="187560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8110" w14:textId="53ECFDEB" w:rsidR="00413E0F" w:rsidRDefault="00413E0F" w:rsidP="00161CBC">
      <w:pPr>
        <w:spacing w:line="360" w:lineRule="auto"/>
        <w:ind w:firstLineChars="147" w:firstLine="310"/>
        <w:rPr>
          <w:b/>
          <w:color w:val="FF0000"/>
          <w:sz w:val="21"/>
          <w:szCs w:val="21"/>
        </w:rPr>
      </w:pPr>
      <w:r>
        <w:rPr>
          <w:b/>
          <w:noProof/>
          <w:color w:val="FF0000"/>
          <w:sz w:val="21"/>
          <w:szCs w:val="21"/>
        </w:rPr>
        <w:drawing>
          <wp:inline distT="0" distB="0" distL="0" distR="0" wp14:anchorId="6F0B4C71" wp14:editId="7BB49157">
            <wp:extent cx="2566800" cy="18756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  <w:sz w:val="21"/>
          <w:szCs w:val="21"/>
        </w:rPr>
        <w:drawing>
          <wp:inline distT="0" distB="0" distL="0" distR="0" wp14:anchorId="404E9854" wp14:editId="4DAB0DFE">
            <wp:extent cx="2566800" cy="187560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0526" w14:textId="01EB7EA5" w:rsidR="00413E0F" w:rsidRDefault="00413E0F" w:rsidP="00161CBC">
      <w:pPr>
        <w:spacing w:line="360" w:lineRule="auto"/>
        <w:ind w:firstLineChars="147" w:firstLine="310"/>
        <w:rPr>
          <w:b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drawing>
          <wp:inline distT="0" distB="0" distL="0" distR="0" wp14:anchorId="32432807" wp14:editId="36449CBF">
            <wp:extent cx="2566800" cy="187560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  <w:sz w:val="21"/>
          <w:szCs w:val="21"/>
        </w:rPr>
        <w:drawing>
          <wp:inline distT="0" distB="0" distL="0" distR="0" wp14:anchorId="6CE5A261" wp14:editId="013E0C34">
            <wp:extent cx="2566800" cy="187560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43D4" w14:textId="03DAF0C6" w:rsidR="00413E0F" w:rsidRPr="00161CBC" w:rsidRDefault="00413E0F" w:rsidP="00161CBC">
      <w:pPr>
        <w:spacing w:line="360" w:lineRule="auto"/>
        <w:ind w:firstLineChars="147" w:firstLine="310"/>
        <w:rPr>
          <w:rFonts w:hint="eastAsia"/>
          <w:b/>
          <w:color w:val="FF0000"/>
          <w:sz w:val="21"/>
          <w:szCs w:val="21"/>
        </w:rPr>
      </w:pPr>
      <w:r>
        <w:rPr>
          <w:b/>
          <w:noProof/>
          <w:color w:val="FF0000"/>
          <w:sz w:val="21"/>
          <w:szCs w:val="21"/>
        </w:rPr>
        <w:drawing>
          <wp:inline distT="0" distB="0" distL="0" distR="0" wp14:anchorId="095D904D" wp14:editId="4466DEF0">
            <wp:extent cx="2566800" cy="1875600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  <w:sz w:val="21"/>
          <w:szCs w:val="21"/>
        </w:rPr>
        <w:drawing>
          <wp:inline distT="0" distB="0" distL="0" distR="0" wp14:anchorId="001D3EBE" wp14:editId="398371EF">
            <wp:extent cx="2566800" cy="187560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7B94" w14:textId="02B6AD7A" w:rsidR="00915DBD" w:rsidRDefault="00915DBD" w:rsidP="00662487">
      <w:pPr>
        <w:spacing w:line="360" w:lineRule="auto"/>
        <w:ind w:firstLineChars="150" w:firstLine="315"/>
        <w:rPr>
          <w:color w:val="000000"/>
          <w:sz w:val="21"/>
          <w:szCs w:val="21"/>
        </w:rPr>
      </w:pPr>
      <w:r w:rsidRPr="00B54B3C">
        <w:rPr>
          <w:rFonts w:hint="eastAsia"/>
          <w:color w:val="000000"/>
          <w:sz w:val="21"/>
          <w:szCs w:val="21"/>
        </w:rPr>
        <w:t>（</w:t>
      </w:r>
      <w:r w:rsidRPr="00B54B3C">
        <w:rPr>
          <w:color w:val="000000"/>
          <w:sz w:val="21"/>
          <w:szCs w:val="21"/>
        </w:rPr>
        <w:t>2</w:t>
      </w:r>
      <w:r w:rsidRPr="00B54B3C">
        <w:rPr>
          <w:rFonts w:hint="eastAsia"/>
          <w:color w:val="000000"/>
          <w:sz w:val="21"/>
          <w:szCs w:val="21"/>
        </w:rPr>
        <w:t>）</w:t>
      </w:r>
      <w:r w:rsidR="00322027" w:rsidRPr="00322027">
        <w:rPr>
          <w:rFonts w:hint="eastAsia"/>
          <w:color w:val="000000"/>
          <w:sz w:val="21"/>
          <w:szCs w:val="21"/>
        </w:rPr>
        <w:t>利用</w:t>
      </w:r>
      <w:r w:rsidR="00A84E7B" w:rsidRPr="00A84E7B">
        <w:rPr>
          <w:rFonts w:hint="eastAsia"/>
          <w:color w:val="000000"/>
          <w:sz w:val="21"/>
          <w:szCs w:val="21"/>
        </w:rPr>
        <w:t>R</w:t>
      </w:r>
      <w:r w:rsidR="00A84E7B" w:rsidRPr="00A84E7B">
        <w:rPr>
          <w:rFonts w:hint="eastAsia"/>
          <w:color w:val="000000"/>
          <w:sz w:val="21"/>
          <w:szCs w:val="21"/>
        </w:rPr>
        <w:t>软件对</w:t>
      </w:r>
      <w:r w:rsidR="00EF5975" w:rsidRPr="00EF5975">
        <w:rPr>
          <w:rFonts w:hint="eastAsia"/>
          <w:color w:val="000000"/>
          <w:sz w:val="21"/>
          <w:szCs w:val="21"/>
        </w:rPr>
        <w:t>鸢尾</w:t>
      </w:r>
      <w:proofErr w:type="gramStart"/>
      <w:r w:rsidR="00EF5975" w:rsidRPr="00EF5975">
        <w:rPr>
          <w:rFonts w:hint="eastAsia"/>
          <w:color w:val="000000"/>
          <w:sz w:val="21"/>
          <w:szCs w:val="21"/>
        </w:rPr>
        <w:t>花数据</w:t>
      </w:r>
      <w:proofErr w:type="gramEnd"/>
      <w:r w:rsidR="00EF5975" w:rsidRPr="00EF5975">
        <w:rPr>
          <w:rFonts w:hint="eastAsia"/>
          <w:color w:val="000000"/>
          <w:sz w:val="21"/>
          <w:szCs w:val="21"/>
        </w:rPr>
        <w:t>集</w:t>
      </w:r>
      <w:r w:rsidR="00A84E7B" w:rsidRPr="00A84E7B">
        <w:rPr>
          <w:rFonts w:hint="eastAsia"/>
          <w:color w:val="000000"/>
          <w:sz w:val="21"/>
          <w:szCs w:val="21"/>
        </w:rPr>
        <w:t>数据做近邻分析</w:t>
      </w:r>
      <w:r w:rsidR="00322027" w:rsidRPr="00322027">
        <w:rPr>
          <w:rFonts w:hint="eastAsia"/>
          <w:color w:val="000000"/>
          <w:sz w:val="21"/>
          <w:szCs w:val="21"/>
        </w:rPr>
        <w:t>。</w:t>
      </w:r>
    </w:p>
    <w:p w14:paraId="3529D805" w14:textId="500EB237" w:rsidR="00413E0F" w:rsidRDefault="00E212EA" w:rsidP="00E212EA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可视化样本之间相关性</w:t>
      </w:r>
    </w:p>
    <w:p w14:paraId="5ED7D9CC" w14:textId="07D66D97" w:rsidR="00E212EA" w:rsidRDefault="00E212EA" w:rsidP="00E212EA">
      <w:pPr>
        <w:pStyle w:val="affc"/>
        <w:spacing w:line="360" w:lineRule="auto"/>
        <w:ind w:left="947" w:firstLineChars="0" w:firstLine="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9C23F38" wp14:editId="1276CD95">
            <wp:extent cx="3282286" cy="225556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11"/>
                    <a:stretch/>
                  </pic:blipFill>
                  <pic:spPr bwMode="auto">
                    <a:xfrm>
                      <a:off x="0" y="0"/>
                      <a:ext cx="3452789" cy="23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D60A5" w14:textId="1CA74141" w:rsidR="00E212EA" w:rsidRDefault="00E212EA" w:rsidP="00E212EA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导入包</w:t>
      </w:r>
    </w:p>
    <w:p w14:paraId="577F2C22" w14:textId="1C527C24" w:rsidR="00E212EA" w:rsidRDefault="00E212EA" w:rsidP="00E212EA">
      <w:pPr>
        <w:pStyle w:val="affc"/>
        <w:spacing w:line="360" w:lineRule="auto"/>
        <w:ind w:left="947" w:firstLineChars="0" w:firstLine="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060B6B72" wp14:editId="5A3C0BC0">
            <wp:extent cx="3820795" cy="34406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 b="81680"/>
                    <a:stretch/>
                  </pic:blipFill>
                  <pic:spPr bwMode="auto">
                    <a:xfrm>
                      <a:off x="0" y="0"/>
                      <a:ext cx="3883879" cy="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9D722" w14:textId="7764E043" w:rsidR="00E212EA" w:rsidRDefault="00E212EA" w:rsidP="00E212EA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构建测试集</w:t>
      </w:r>
    </w:p>
    <w:p w14:paraId="73FC74A8" w14:textId="19F5FAC3" w:rsidR="00E212EA" w:rsidRDefault="00E212EA" w:rsidP="00E212EA">
      <w:pPr>
        <w:pStyle w:val="affc"/>
        <w:spacing w:line="360" w:lineRule="auto"/>
        <w:ind w:left="947" w:firstLineChars="0" w:firstLine="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2D5D449" wp14:editId="11945CC2">
            <wp:extent cx="3821373" cy="262622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0" b="73830"/>
                    <a:stretch/>
                  </pic:blipFill>
                  <pic:spPr bwMode="auto">
                    <a:xfrm>
                      <a:off x="0" y="0"/>
                      <a:ext cx="4111471" cy="28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46CE8" w14:textId="486C4FB6" w:rsidR="00E212EA" w:rsidRDefault="00E212EA" w:rsidP="00E212EA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构建训练集</w:t>
      </w:r>
    </w:p>
    <w:p w14:paraId="7E3AE2FD" w14:textId="5C05A9A8" w:rsidR="00E212EA" w:rsidRDefault="00E212EA" w:rsidP="00E212EA">
      <w:pPr>
        <w:pStyle w:val="affc"/>
        <w:spacing w:line="360" w:lineRule="auto"/>
        <w:ind w:left="947" w:firstLineChars="0" w:firstLine="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34CF24AF" wp14:editId="69FFBBD1">
            <wp:extent cx="3772969" cy="259307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4" b="66116"/>
                    <a:stretch/>
                  </pic:blipFill>
                  <pic:spPr bwMode="auto">
                    <a:xfrm>
                      <a:off x="0" y="0"/>
                      <a:ext cx="3981627" cy="27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DEB05" w14:textId="3FC14155" w:rsidR="00E212EA" w:rsidRDefault="00E212EA" w:rsidP="00E212EA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利用</w:t>
      </w:r>
      <w:proofErr w:type="spellStart"/>
      <w:r>
        <w:rPr>
          <w:rFonts w:hint="eastAsia"/>
          <w:color w:val="000000"/>
          <w:sz w:val="21"/>
          <w:szCs w:val="21"/>
        </w:rPr>
        <w:t>knn</w:t>
      </w:r>
      <w:proofErr w:type="spellEnd"/>
      <w:r>
        <w:rPr>
          <w:rFonts w:hint="eastAsia"/>
          <w:color w:val="000000"/>
          <w:sz w:val="21"/>
          <w:szCs w:val="21"/>
        </w:rPr>
        <w:t>进行训练</w:t>
      </w:r>
    </w:p>
    <w:p w14:paraId="73F4318B" w14:textId="1EBD014C" w:rsidR="00E212EA" w:rsidRDefault="00E212EA" w:rsidP="00E212EA">
      <w:pPr>
        <w:pStyle w:val="affc"/>
        <w:spacing w:line="360" w:lineRule="auto"/>
        <w:ind w:left="947" w:firstLineChars="0" w:firstLine="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C9273FA" wp14:editId="21684E35">
            <wp:extent cx="3875964" cy="165328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46" b="61295"/>
                    <a:stretch/>
                  </pic:blipFill>
                  <pic:spPr bwMode="auto">
                    <a:xfrm>
                      <a:off x="0" y="0"/>
                      <a:ext cx="4143596" cy="17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7FDD" w14:textId="2D1FBAA2" w:rsidR="00E212EA" w:rsidRDefault="00E212EA" w:rsidP="00E212EA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查看多分类问题的混淆矩阵</w:t>
      </w:r>
    </w:p>
    <w:p w14:paraId="5E615FE4" w14:textId="12B8BD0B" w:rsidR="00915DBD" w:rsidRDefault="00E212EA" w:rsidP="00E212EA">
      <w:pPr>
        <w:pStyle w:val="affc"/>
        <w:spacing w:line="360" w:lineRule="auto"/>
        <w:ind w:left="947" w:firstLineChars="0" w:firstLine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0252627" wp14:editId="62E46E04">
            <wp:extent cx="3947318" cy="208128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4"/>
                    <a:stretch/>
                  </pic:blipFill>
                  <pic:spPr bwMode="auto">
                    <a:xfrm>
                      <a:off x="0" y="0"/>
                      <a:ext cx="3961353" cy="208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8FC7A" w14:textId="4D03D053" w:rsidR="00E212EA" w:rsidRPr="00AD5CCC" w:rsidRDefault="00E212EA" w:rsidP="00E212EA">
      <w:pPr>
        <w:pStyle w:val="affc"/>
        <w:spacing w:line="360" w:lineRule="auto"/>
        <w:ind w:left="947" w:firstLineChars="0" w:firstLine="0"/>
        <w:jc w:val="center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43AB4F7" wp14:editId="690CD3BE">
            <wp:extent cx="3642066" cy="2661313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12" cy="267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9F0B" w14:textId="77777777" w:rsidR="00915DBD" w:rsidRDefault="00915DBD" w:rsidP="004243DC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3</w:t>
      </w:r>
      <w:r w:rsidRPr="00B54B3C">
        <w:rPr>
          <w:rFonts w:hint="eastAsia"/>
          <w:b/>
          <w:color w:val="000000"/>
          <w:sz w:val="21"/>
          <w:szCs w:val="21"/>
        </w:rPr>
        <w:t>．实验结果</w:t>
      </w:r>
    </w:p>
    <w:bookmarkEnd w:id="0"/>
    <w:bookmarkEnd w:id="1"/>
    <w:p w14:paraId="57EA5471" w14:textId="4F85FA4F" w:rsidR="00915DBD" w:rsidRPr="00430B54" w:rsidRDefault="00430B54" w:rsidP="00430B54">
      <w:pPr>
        <w:pStyle w:val="affc"/>
        <w:spacing w:line="360" w:lineRule="auto"/>
        <w:ind w:left="947"/>
        <w:rPr>
          <w:rFonts w:hint="eastAsia"/>
          <w:color w:val="000000"/>
          <w:sz w:val="21"/>
          <w:szCs w:val="21"/>
        </w:rPr>
      </w:pPr>
      <w:r w:rsidRPr="00430B54">
        <w:rPr>
          <w:rFonts w:hint="eastAsia"/>
          <w:color w:val="000000"/>
          <w:sz w:val="21"/>
          <w:szCs w:val="21"/>
        </w:rPr>
        <w:t>导入鸢尾</w:t>
      </w:r>
      <w:proofErr w:type="gramStart"/>
      <w:r w:rsidRPr="00430B54">
        <w:rPr>
          <w:rFonts w:hint="eastAsia"/>
          <w:color w:val="000000"/>
          <w:sz w:val="21"/>
          <w:szCs w:val="21"/>
        </w:rPr>
        <w:t>花数据</w:t>
      </w:r>
      <w:proofErr w:type="gramEnd"/>
      <w:r w:rsidRPr="00430B54">
        <w:rPr>
          <w:rFonts w:hint="eastAsia"/>
          <w:color w:val="000000"/>
          <w:sz w:val="21"/>
          <w:szCs w:val="21"/>
        </w:rPr>
        <w:t>集，并对该数据集进行可视化处理，得到散点图，箱线图饼状图和</w:t>
      </w:r>
      <w:r w:rsidRPr="00161CBC">
        <w:rPr>
          <w:rFonts w:hint="eastAsia"/>
          <w:color w:val="000000"/>
          <w:sz w:val="21"/>
          <w:szCs w:val="21"/>
        </w:rPr>
        <w:t>Density</w:t>
      </w:r>
      <w:r w:rsidRPr="00161CBC">
        <w:rPr>
          <w:rFonts w:hint="eastAsia"/>
          <w:color w:val="000000"/>
          <w:sz w:val="21"/>
          <w:szCs w:val="21"/>
        </w:rPr>
        <w:t>密度图</w:t>
      </w:r>
      <w:r>
        <w:rPr>
          <w:rFonts w:hint="eastAsia"/>
          <w:color w:val="000000"/>
          <w:sz w:val="21"/>
          <w:szCs w:val="21"/>
        </w:rPr>
        <w:t>。最后</w:t>
      </w:r>
      <w:r w:rsidRPr="00430B54">
        <w:rPr>
          <w:rFonts w:hint="eastAsia"/>
          <w:color w:val="000000"/>
          <w:sz w:val="21"/>
          <w:szCs w:val="21"/>
        </w:rPr>
        <w:t>对鸢尾</w:t>
      </w:r>
      <w:proofErr w:type="gramStart"/>
      <w:r w:rsidRPr="00430B54">
        <w:rPr>
          <w:rFonts w:hint="eastAsia"/>
          <w:color w:val="000000"/>
          <w:sz w:val="21"/>
          <w:szCs w:val="21"/>
        </w:rPr>
        <w:t>花数据</w:t>
      </w:r>
      <w:proofErr w:type="gramEnd"/>
      <w:r w:rsidRPr="00430B54">
        <w:rPr>
          <w:rFonts w:hint="eastAsia"/>
          <w:color w:val="000000"/>
          <w:sz w:val="21"/>
          <w:szCs w:val="21"/>
        </w:rPr>
        <w:t>进行近邻分析后得到混淆矩阵，通过混淆矩阵可知预测的准确度较高。</w:t>
      </w:r>
    </w:p>
    <w:sectPr w:rsidR="00915DBD" w:rsidRPr="00430B54" w:rsidSect="0080295D">
      <w:headerReference w:type="even" r:id="rId30"/>
      <w:headerReference w:type="default" r:id="rId31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02CF" w14:textId="77777777" w:rsidR="00A47A79" w:rsidRDefault="00A47A79">
      <w:r>
        <w:separator/>
      </w:r>
    </w:p>
  </w:endnote>
  <w:endnote w:type="continuationSeparator" w:id="0">
    <w:p w14:paraId="35555C7A" w14:textId="77777777" w:rsidR="00A47A79" w:rsidRDefault="00A4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863F" w14:textId="77777777" w:rsidR="00A47A79" w:rsidRDefault="00A47A79">
      <w:r>
        <w:separator/>
      </w:r>
    </w:p>
  </w:footnote>
  <w:footnote w:type="continuationSeparator" w:id="0">
    <w:p w14:paraId="0E94B7A8" w14:textId="77777777" w:rsidR="00A47A79" w:rsidRDefault="00A47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BB0A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379F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 w:rsidRPr="0080295D">
      <w:rPr>
        <w:rFonts w:ascii="仿宋_GB2312" w:eastAsia="仿宋_GB2312" w:hAnsi="宋体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 w:rsidR="000D014C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3" w15:restartNumberingAfterBreak="0">
    <w:nsid w:val="053F6316"/>
    <w:multiLevelType w:val="hybridMultilevel"/>
    <w:tmpl w:val="ECD447B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4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3AEB0AC6"/>
    <w:multiLevelType w:val="hybridMultilevel"/>
    <w:tmpl w:val="B2BAFD0A"/>
    <w:lvl w:ilvl="0" w:tplc="818EA62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 w15:restartNumberingAfterBreak="0">
    <w:nsid w:val="637F497F"/>
    <w:multiLevelType w:val="hybridMultilevel"/>
    <w:tmpl w:val="8DB25376"/>
    <w:lvl w:ilvl="0" w:tplc="62E8D33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 w15:restartNumberingAfterBreak="0">
    <w:nsid w:val="68BC520F"/>
    <w:multiLevelType w:val="hybridMultilevel"/>
    <w:tmpl w:val="8190DA9C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34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 w15:restartNumberingAfterBreak="0">
    <w:nsid w:val="6F6C593C"/>
    <w:multiLevelType w:val="hybridMultilevel"/>
    <w:tmpl w:val="1B7849DA"/>
    <w:lvl w:ilvl="0" w:tplc="818EA620">
      <w:start w:val="1"/>
      <w:numFmt w:val="decimal"/>
      <w:lvlText w:val="（%1）"/>
      <w:lvlJc w:val="left"/>
      <w:pPr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8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9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226405933">
    <w:abstractNumId w:val="1"/>
  </w:num>
  <w:num w:numId="2" w16cid:durableId="1977642330">
    <w:abstractNumId w:val="0"/>
  </w:num>
  <w:num w:numId="3" w16cid:durableId="852035022">
    <w:abstractNumId w:val="2"/>
  </w:num>
  <w:num w:numId="4" w16cid:durableId="1605527487">
    <w:abstractNumId w:val="30"/>
  </w:num>
  <w:num w:numId="5" w16cid:durableId="452796733">
    <w:abstractNumId w:val="32"/>
  </w:num>
  <w:num w:numId="6" w16cid:durableId="790438136">
    <w:abstractNumId w:val="27"/>
  </w:num>
  <w:num w:numId="7" w16cid:durableId="2093622855">
    <w:abstractNumId w:val="4"/>
  </w:num>
  <w:num w:numId="8" w16cid:durableId="1992637182">
    <w:abstractNumId w:val="22"/>
  </w:num>
  <w:num w:numId="9" w16cid:durableId="1419407506">
    <w:abstractNumId w:val="38"/>
  </w:num>
  <w:num w:numId="10" w16cid:durableId="223832043">
    <w:abstractNumId w:val="26"/>
  </w:num>
  <w:num w:numId="11" w16cid:durableId="1675910141">
    <w:abstractNumId w:val="13"/>
  </w:num>
  <w:num w:numId="12" w16cid:durableId="249627186">
    <w:abstractNumId w:val="18"/>
  </w:num>
  <w:num w:numId="13" w16cid:durableId="232010172">
    <w:abstractNumId w:val="11"/>
  </w:num>
  <w:num w:numId="14" w16cid:durableId="1933734619">
    <w:abstractNumId w:val="23"/>
  </w:num>
  <w:num w:numId="15" w16cid:durableId="1953201548">
    <w:abstractNumId w:val="34"/>
  </w:num>
  <w:num w:numId="16" w16cid:durableId="1692683510">
    <w:abstractNumId w:val="17"/>
  </w:num>
  <w:num w:numId="17" w16cid:durableId="2124422991">
    <w:abstractNumId w:val="15"/>
  </w:num>
  <w:num w:numId="18" w16cid:durableId="1600680251">
    <w:abstractNumId w:val="6"/>
  </w:num>
  <w:num w:numId="19" w16cid:durableId="2128044541">
    <w:abstractNumId w:val="9"/>
  </w:num>
  <w:num w:numId="20" w16cid:durableId="1323116740">
    <w:abstractNumId w:val="24"/>
  </w:num>
  <w:num w:numId="21" w16cid:durableId="1026565263">
    <w:abstractNumId w:val="20"/>
  </w:num>
  <w:num w:numId="22" w16cid:durableId="40061860">
    <w:abstractNumId w:val="12"/>
  </w:num>
  <w:num w:numId="23" w16cid:durableId="1446537772">
    <w:abstractNumId w:val="7"/>
  </w:num>
  <w:num w:numId="24" w16cid:durableId="22826923">
    <w:abstractNumId w:val="29"/>
  </w:num>
  <w:num w:numId="25" w16cid:durableId="1666082698">
    <w:abstractNumId w:val="36"/>
  </w:num>
  <w:num w:numId="26" w16cid:durableId="325783996">
    <w:abstractNumId w:val="8"/>
  </w:num>
  <w:num w:numId="27" w16cid:durableId="879323988">
    <w:abstractNumId w:val="25"/>
  </w:num>
  <w:num w:numId="28" w16cid:durableId="1258556726">
    <w:abstractNumId w:val="5"/>
  </w:num>
  <w:num w:numId="29" w16cid:durableId="980115897">
    <w:abstractNumId w:val="16"/>
  </w:num>
  <w:num w:numId="30" w16cid:durableId="1436174144">
    <w:abstractNumId w:val="28"/>
  </w:num>
  <w:num w:numId="31" w16cid:durableId="961300408">
    <w:abstractNumId w:val="10"/>
  </w:num>
  <w:num w:numId="32" w16cid:durableId="545918749">
    <w:abstractNumId w:val="39"/>
  </w:num>
  <w:num w:numId="33" w16cid:durableId="906913687">
    <w:abstractNumId w:val="14"/>
  </w:num>
  <w:num w:numId="34" w16cid:durableId="1671133719">
    <w:abstractNumId w:val="21"/>
  </w:num>
  <w:num w:numId="35" w16cid:durableId="967862159">
    <w:abstractNumId w:val="37"/>
  </w:num>
  <w:num w:numId="36" w16cid:durableId="1857957772">
    <w:abstractNumId w:val="19"/>
  </w:num>
  <w:num w:numId="37" w16cid:durableId="1168248299">
    <w:abstractNumId w:val="35"/>
  </w:num>
  <w:num w:numId="38" w16cid:durableId="152647972">
    <w:abstractNumId w:val="33"/>
  </w:num>
  <w:num w:numId="39" w16cid:durableId="1226797163">
    <w:abstractNumId w:val="3"/>
  </w:num>
  <w:num w:numId="40" w16cid:durableId="190614298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745"/>
    <w:rsid w:val="00002D71"/>
    <w:rsid w:val="00004281"/>
    <w:rsid w:val="0000573E"/>
    <w:rsid w:val="00007217"/>
    <w:rsid w:val="000077BE"/>
    <w:rsid w:val="000108B2"/>
    <w:rsid w:val="00031942"/>
    <w:rsid w:val="00032DED"/>
    <w:rsid w:val="00077E12"/>
    <w:rsid w:val="000815C8"/>
    <w:rsid w:val="000A68EB"/>
    <w:rsid w:val="000C1438"/>
    <w:rsid w:val="000D014C"/>
    <w:rsid w:val="000D3EBB"/>
    <w:rsid w:val="000E35CB"/>
    <w:rsid w:val="000F323E"/>
    <w:rsid w:val="0011455D"/>
    <w:rsid w:val="00114590"/>
    <w:rsid w:val="00126D6B"/>
    <w:rsid w:val="0013145A"/>
    <w:rsid w:val="001316B8"/>
    <w:rsid w:val="001354B4"/>
    <w:rsid w:val="0013571D"/>
    <w:rsid w:val="00142D10"/>
    <w:rsid w:val="001541F4"/>
    <w:rsid w:val="00161CBC"/>
    <w:rsid w:val="00167412"/>
    <w:rsid w:val="00172796"/>
    <w:rsid w:val="00172A27"/>
    <w:rsid w:val="00176C88"/>
    <w:rsid w:val="001776B5"/>
    <w:rsid w:val="0018165E"/>
    <w:rsid w:val="001819A4"/>
    <w:rsid w:val="001A1327"/>
    <w:rsid w:val="001A2159"/>
    <w:rsid w:val="001B4C96"/>
    <w:rsid w:val="001D3529"/>
    <w:rsid w:val="001D49CC"/>
    <w:rsid w:val="001D5161"/>
    <w:rsid w:val="001E4A7B"/>
    <w:rsid w:val="001E6CC6"/>
    <w:rsid w:val="001F0BA4"/>
    <w:rsid w:val="00205E81"/>
    <w:rsid w:val="00217F57"/>
    <w:rsid w:val="00237F1E"/>
    <w:rsid w:val="00240776"/>
    <w:rsid w:val="002437F7"/>
    <w:rsid w:val="00251BAB"/>
    <w:rsid w:val="002550B7"/>
    <w:rsid w:val="00274115"/>
    <w:rsid w:val="0028425D"/>
    <w:rsid w:val="00284303"/>
    <w:rsid w:val="00287887"/>
    <w:rsid w:val="002A4371"/>
    <w:rsid w:val="002B2EFE"/>
    <w:rsid w:val="002C69F1"/>
    <w:rsid w:val="002C6DCE"/>
    <w:rsid w:val="002E099B"/>
    <w:rsid w:val="00300BBB"/>
    <w:rsid w:val="0030534E"/>
    <w:rsid w:val="00321930"/>
    <w:rsid w:val="00322027"/>
    <w:rsid w:val="00322714"/>
    <w:rsid w:val="00323C17"/>
    <w:rsid w:val="003401CF"/>
    <w:rsid w:val="00365918"/>
    <w:rsid w:val="00367C27"/>
    <w:rsid w:val="003910BE"/>
    <w:rsid w:val="00397ABC"/>
    <w:rsid w:val="003A1AD4"/>
    <w:rsid w:val="003A2E06"/>
    <w:rsid w:val="003A57D5"/>
    <w:rsid w:val="003A718C"/>
    <w:rsid w:val="003C39CF"/>
    <w:rsid w:val="003D2454"/>
    <w:rsid w:val="003D3750"/>
    <w:rsid w:val="003D3AFB"/>
    <w:rsid w:val="003E4EA2"/>
    <w:rsid w:val="004076B8"/>
    <w:rsid w:val="004104DC"/>
    <w:rsid w:val="00411468"/>
    <w:rsid w:val="00413E0F"/>
    <w:rsid w:val="004143D0"/>
    <w:rsid w:val="00423CF6"/>
    <w:rsid w:val="004241CA"/>
    <w:rsid w:val="004243DC"/>
    <w:rsid w:val="00427666"/>
    <w:rsid w:val="00430600"/>
    <w:rsid w:val="00430B54"/>
    <w:rsid w:val="004541B5"/>
    <w:rsid w:val="00466DC3"/>
    <w:rsid w:val="004802E2"/>
    <w:rsid w:val="00485077"/>
    <w:rsid w:val="00490809"/>
    <w:rsid w:val="00494031"/>
    <w:rsid w:val="004A4C30"/>
    <w:rsid w:val="004A5F12"/>
    <w:rsid w:val="004B4E65"/>
    <w:rsid w:val="004C18B5"/>
    <w:rsid w:val="004D2366"/>
    <w:rsid w:val="004D2EED"/>
    <w:rsid w:val="004D4833"/>
    <w:rsid w:val="004D652B"/>
    <w:rsid w:val="004E2ABB"/>
    <w:rsid w:val="004E4DFC"/>
    <w:rsid w:val="004E4E2E"/>
    <w:rsid w:val="004E796F"/>
    <w:rsid w:val="004F2578"/>
    <w:rsid w:val="004F35B9"/>
    <w:rsid w:val="004F4AE4"/>
    <w:rsid w:val="005018F3"/>
    <w:rsid w:val="0051194E"/>
    <w:rsid w:val="00515576"/>
    <w:rsid w:val="005209F3"/>
    <w:rsid w:val="0052569A"/>
    <w:rsid w:val="00525BE8"/>
    <w:rsid w:val="0053467C"/>
    <w:rsid w:val="0054185C"/>
    <w:rsid w:val="0054462C"/>
    <w:rsid w:val="00546487"/>
    <w:rsid w:val="00554300"/>
    <w:rsid w:val="00556366"/>
    <w:rsid w:val="00556CF2"/>
    <w:rsid w:val="0055735E"/>
    <w:rsid w:val="00560725"/>
    <w:rsid w:val="00574533"/>
    <w:rsid w:val="005B2CF4"/>
    <w:rsid w:val="005C5DDE"/>
    <w:rsid w:val="005D247F"/>
    <w:rsid w:val="005D4274"/>
    <w:rsid w:val="005E2988"/>
    <w:rsid w:val="005E3F1B"/>
    <w:rsid w:val="005E6FFB"/>
    <w:rsid w:val="006025FE"/>
    <w:rsid w:val="00610D35"/>
    <w:rsid w:val="00636067"/>
    <w:rsid w:val="00637CBC"/>
    <w:rsid w:val="006420B5"/>
    <w:rsid w:val="0064639D"/>
    <w:rsid w:val="006516F2"/>
    <w:rsid w:val="006538AE"/>
    <w:rsid w:val="00654555"/>
    <w:rsid w:val="00656B36"/>
    <w:rsid w:val="00662487"/>
    <w:rsid w:val="00663F65"/>
    <w:rsid w:val="006866EB"/>
    <w:rsid w:val="006A785B"/>
    <w:rsid w:val="006A7ABF"/>
    <w:rsid w:val="006B2679"/>
    <w:rsid w:val="006B62B3"/>
    <w:rsid w:val="006C08ED"/>
    <w:rsid w:val="006D21A6"/>
    <w:rsid w:val="006D373A"/>
    <w:rsid w:val="006D7D1A"/>
    <w:rsid w:val="006E0EA0"/>
    <w:rsid w:val="006E28D3"/>
    <w:rsid w:val="006E29B1"/>
    <w:rsid w:val="006E71FE"/>
    <w:rsid w:val="006F1C05"/>
    <w:rsid w:val="006F1DAA"/>
    <w:rsid w:val="006F224C"/>
    <w:rsid w:val="00700325"/>
    <w:rsid w:val="00704868"/>
    <w:rsid w:val="00714C31"/>
    <w:rsid w:val="007170EE"/>
    <w:rsid w:val="00717D62"/>
    <w:rsid w:val="00720857"/>
    <w:rsid w:val="00724B62"/>
    <w:rsid w:val="00747780"/>
    <w:rsid w:val="00752645"/>
    <w:rsid w:val="007532BE"/>
    <w:rsid w:val="00760FBC"/>
    <w:rsid w:val="00783775"/>
    <w:rsid w:val="007C167D"/>
    <w:rsid w:val="007F439E"/>
    <w:rsid w:val="008024A2"/>
    <w:rsid w:val="0080295D"/>
    <w:rsid w:val="008065B9"/>
    <w:rsid w:val="00807D4F"/>
    <w:rsid w:val="00807E2C"/>
    <w:rsid w:val="00822144"/>
    <w:rsid w:val="00822A12"/>
    <w:rsid w:val="0082434B"/>
    <w:rsid w:val="00845415"/>
    <w:rsid w:val="00864576"/>
    <w:rsid w:val="00870106"/>
    <w:rsid w:val="00877291"/>
    <w:rsid w:val="008820C5"/>
    <w:rsid w:val="00885EEB"/>
    <w:rsid w:val="00887C5C"/>
    <w:rsid w:val="008901DA"/>
    <w:rsid w:val="008914BD"/>
    <w:rsid w:val="008A2B01"/>
    <w:rsid w:val="008A345B"/>
    <w:rsid w:val="008A40BE"/>
    <w:rsid w:val="008B3D0E"/>
    <w:rsid w:val="008B50AC"/>
    <w:rsid w:val="008D44FC"/>
    <w:rsid w:val="008F2198"/>
    <w:rsid w:val="00903735"/>
    <w:rsid w:val="00905FBE"/>
    <w:rsid w:val="00912FA1"/>
    <w:rsid w:val="00915DBD"/>
    <w:rsid w:val="00917702"/>
    <w:rsid w:val="009203A7"/>
    <w:rsid w:val="00920BF7"/>
    <w:rsid w:val="0092251C"/>
    <w:rsid w:val="00923F9B"/>
    <w:rsid w:val="00924822"/>
    <w:rsid w:val="00925A8C"/>
    <w:rsid w:val="00933ED7"/>
    <w:rsid w:val="00945044"/>
    <w:rsid w:val="00946578"/>
    <w:rsid w:val="0095469C"/>
    <w:rsid w:val="00970B0C"/>
    <w:rsid w:val="00976EC6"/>
    <w:rsid w:val="00985190"/>
    <w:rsid w:val="00986F11"/>
    <w:rsid w:val="00992D07"/>
    <w:rsid w:val="009B11A5"/>
    <w:rsid w:val="009B146F"/>
    <w:rsid w:val="009D02F5"/>
    <w:rsid w:val="009D4A70"/>
    <w:rsid w:val="009E16AF"/>
    <w:rsid w:val="009E66CF"/>
    <w:rsid w:val="009F27AE"/>
    <w:rsid w:val="009F5B8C"/>
    <w:rsid w:val="009F6E6A"/>
    <w:rsid w:val="00A02191"/>
    <w:rsid w:val="00A035A6"/>
    <w:rsid w:val="00A14413"/>
    <w:rsid w:val="00A21729"/>
    <w:rsid w:val="00A26D41"/>
    <w:rsid w:val="00A3289F"/>
    <w:rsid w:val="00A404A1"/>
    <w:rsid w:val="00A47A79"/>
    <w:rsid w:val="00A525C9"/>
    <w:rsid w:val="00A529A9"/>
    <w:rsid w:val="00A52AD8"/>
    <w:rsid w:val="00A679D0"/>
    <w:rsid w:val="00A712D0"/>
    <w:rsid w:val="00A7399E"/>
    <w:rsid w:val="00A82BFF"/>
    <w:rsid w:val="00A84E7B"/>
    <w:rsid w:val="00A85121"/>
    <w:rsid w:val="00A95144"/>
    <w:rsid w:val="00AA52A7"/>
    <w:rsid w:val="00AB10C5"/>
    <w:rsid w:val="00AC56CF"/>
    <w:rsid w:val="00AC7EDE"/>
    <w:rsid w:val="00AD5959"/>
    <w:rsid w:val="00AD5CCC"/>
    <w:rsid w:val="00AE325A"/>
    <w:rsid w:val="00AE7309"/>
    <w:rsid w:val="00AF0838"/>
    <w:rsid w:val="00AF1F24"/>
    <w:rsid w:val="00AF5254"/>
    <w:rsid w:val="00B026DA"/>
    <w:rsid w:val="00B05D42"/>
    <w:rsid w:val="00B06E07"/>
    <w:rsid w:val="00B11F94"/>
    <w:rsid w:val="00B161FE"/>
    <w:rsid w:val="00B174AF"/>
    <w:rsid w:val="00B20AF3"/>
    <w:rsid w:val="00B20C7E"/>
    <w:rsid w:val="00B30685"/>
    <w:rsid w:val="00B306F7"/>
    <w:rsid w:val="00B31124"/>
    <w:rsid w:val="00B379CC"/>
    <w:rsid w:val="00B4442D"/>
    <w:rsid w:val="00B54B3C"/>
    <w:rsid w:val="00B55AF2"/>
    <w:rsid w:val="00B60570"/>
    <w:rsid w:val="00B679BD"/>
    <w:rsid w:val="00B67AF8"/>
    <w:rsid w:val="00B72111"/>
    <w:rsid w:val="00B7519E"/>
    <w:rsid w:val="00B75B9D"/>
    <w:rsid w:val="00B84B7E"/>
    <w:rsid w:val="00B93339"/>
    <w:rsid w:val="00B9480B"/>
    <w:rsid w:val="00BC71E0"/>
    <w:rsid w:val="00BD36D3"/>
    <w:rsid w:val="00BD37CA"/>
    <w:rsid w:val="00BE34E8"/>
    <w:rsid w:val="00BE48DD"/>
    <w:rsid w:val="00BE67EF"/>
    <w:rsid w:val="00BE749A"/>
    <w:rsid w:val="00BF1EDA"/>
    <w:rsid w:val="00BF2BBC"/>
    <w:rsid w:val="00C154E9"/>
    <w:rsid w:val="00C15F8D"/>
    <w:rsid w:val="00C21193"/>
    <w:rsid w:val="00C22EB0"/>
    <w:rsid w:val="00C41190"/>
    <w:rsid w:val="00C4779C"/>
    <w:rsid w:val="00C548F5"/>
    <w:rsid w:val="00C55391"/>
    <w:rsid w:val="00C66C45"/>
    <w:rsid w:val="00C7378D"/>
    <w:rsid w:val="00C901F9"/>
    <w:rsid w:val="00CA275F"/>
    <w:rsid w:val="00CA3FA2"/>
    <w:rsid w:val="00CB4BBC"/>
    <w:rsid w:val="00CB64C0"/>
    <w:rsid w:val="00CC3802"/>
    <w:rsid w:val="00CD1F07"/>
    <w:rsid w:val="00CE7818"/>
    <w:rsid w:val="00D041E6"/>
    <w:rsid w:val="00D072FC"/>
    <w:rsid w:val="00D218AC"/>
    <w:rsid w:val="00D24A14"/>
    <w:rsid w:val="00D26BA2"/>
    <w:rsid w:val="00D33306"/>
    <w:rsid w:val="00D40B21"/>
    <w:rsid w:val="00D43BCC"/>
    <w:rsid w:val="00D446F1"/>
    <w:rsid w:val="00D4526F"/>
    <w:rsid w:val="00D45B04"/>
    <w:rsid w:val="00D57105"/>
    <w:rsid w:val="00D57740"/>
    <w:rsid w:val="00D82506"/>
    <w:rsid w:val="00D966C5"/>
    <w:rsid w:val="00DA5301"/>
    <w:rsid w:val="00DB22EE"/>
    <w:rsid w:val="00DF40E3"/>
    <w:rsid w:val="00DF461E"/>
    <w:rsid w:val="00DF6318"/>
    <w:rsid w:val="00E04FC1"/>
    <w:rsid w:val="00E07E8D"/>
    <w:rsid w:val="00E10045"/>
    <w:rsid w:val="00E13244"/>
    <w:rsid w:val="00E20E78"/>
    <w:rsid w:val="00E212EA"/>
    <w:rsid w:val="00E24749"/>
    <w:rsid w:val="00E275CE"/>
    <w:rsid w:val="00E34323"/>
    <w:rsid w:val="00E358C1"/>
    <w:rsid w:val="00E372D5"/>
    <w:rsid w:val="00E44FF2"/>
    <w:rsid w:val="00E56D36"/>
    <w:rsid w:val="00E5795A"/>
    <w:rsid w:val="00E60945"/>
    <w:rsid w:val="00E7397F"/>
    <w:rsid w:val="00E864D4"/>
    <w:rsid w:val="00E959A8"/>
    <w:rsid w:val="00EA08D4"/>
    <w:rsid w:val="00EA2743"/>
    <w:rsid w:val="00EB6C7B"/>
    <w:rsid w:val="00EC7972"/>
    <w:rsid w:val="00EE16AC"/>
    <w:rsid w:val="00EF4D66"/>
    <w:rsid w:val="00EF53E2"/>
    <w:rsid w:val="00EF5975"/>
    <w:rsid w:val="00F008A0"/>
    <w:rsid w:val="00F1210E"/>
    <w:rsid w:val="00F26B91"/>
    <w:rsid w:val="00F30B1D"/>
    <w:rsid w:val="00F3189B"/>
    <w:rsid w:val="00F34436"/>
    <w:rsid w:val="00F375D5"/>
    <w:rsid w:val="00F44F79"/>
    <w:rsid w:val="00F5060A"/>
    <w:rsid w:val="00F67208"/>
    <w:rsid w:val="00F7533F"/>
    <w:rsid w:val="00F773A2"/>
    <w:rsid w:val="00F8037F"/>
    <w:rsid w:val="00F80CF1"/>
    <w:rsid w:val="00F819DF"/>
    <w:rsid w:val="00F823F8"/>
    <w:rsid w:val="00FA01ED"/>
    <w:rsid w:val="00FB33B3"/>
    <w:rsid w:val="00FB504E"/>
    <w:rsid w:val="00FC19AF"/>
    <w:rsid w:val="00FC50A7"/>
    <w:rsid w:val="00FC5385"/>
    <w:rsid w:val="00FD1342"/>
    <w:rsid w:val="00FE4C44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E5353"/>
  <w15:docId w15:val="{D80845EE-55B3-4ECF-B3E2-E3AFD152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41190"/>
    <w:pPr>
      <w:keepNext/>
      <w:keepLines/>
      <w:widowControl/>
      <w:spacing w:before="500" w:after="50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9"/>
    <w:qFormat/>
    <w:rsid w:val="00C41190"/>
    <w:pPr>
      <w:keepNext/>
      <w:keepLines/>
      <w:spacing w:before="160" w:after="160" w:line="420" w:lineRule="auto"/>
      <w:ind w:left="397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C41190"/>
    <w:pPr>
      <w:keepNext/>
      <w:keepLines/>
      <w:spacing w:before="160" w:after="160"/>
      <w:jc w:val="left"/>
      <w:outlineLvl w:val="2"/>
    </w:pPr>
    <w:rPr>
      <w:b/>
      <w:bCs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4B4E65"/>
    <w:rPr>
      <w:rFonts w:cs="Times New Roman"/>
      <w:b/>
      <w:kern w:val="44"/>
      <w:sz w:val="44"/>
    </w:rPr>
  </w:style>
  <w:style w:type="character" w:customStyle="1" w:styleId="20">
    <w:name w:val="标题 2 字符"/>
    <w:basedOn w:val="a1"/>
    <w:link w:val="2"/>
    <w:uiPriority w:val="99"/>
    <w:semiHidden/>
    <w:locked/>
    <w:rsid w:val="004B4E65"/>
    <w:rPr>
      <w:rFonts w:ascii="Cambria" w:eastAsia="宋体" w:hAnsi="Cambria" w:cs="Times New Roman"/>
      <w:b/>
      <w:sz w:val="32"/>
    </w:rPr>
  </w:style>
  <w:style w:type="character" w:customStyle="1" w:styleId="30">
    <w:name w:val="标题 3 字符"/>
    <w:basedOn w:val="a1"/>
    <w:link w:val="3"/>
    <w:uiPriority w:val="99"/>
    <w:semiHidden/>
    <w:locked/>
    <w:rsid w:val="004B4E65"/>
    <w:rPr>
      <w:rFonts w:cs="Times New Roman"/>
      <w:b/>
      <w:sz w:val="32"/>
    </w:rPr>
  </w:style>
  <w:style w:type="character" w:styleId="a4">
    <w:name w:val="footnote reference"/>
    <w:basedOn w:val="a1"/>
    <w:uiPriority w:val="99"/>
    <w:rsid w:val="00C41190"/>
    <w:rPr>
      <w:rFonts w:cs="Times New Roman"/>
      <w:vertAlign w:val="superscript"/>
    </w:rPr>
  </w:style>
  <w:style w:type="character" w:styleId="a5">
    <w:name w:val="page number"/>
    <w:basedOn w:val="a1"/>
    <w:uiPriority w:val="99"/>
    <w:rsid w:val="00C41190"/>
    <w:rPr>
      <w:rFonts w:cs="Times New Roman"/>
    </w:rPr>
  </w:style>
  <w:style w:type="character" w:styleId="a6">
    <w:name w:val="FollowedHyperlink"/>
    <w:basedOn w:val="a1"/>
    <w:uiPriority w:val="99"/>
    <w:rsid w:val="00C41190"/>
    <w:rPr>
      <w:rFonts w:cs="Times New Roman"/>
      <w:color w:val="800080"/>
      <w:u w:val="single"/>
    </w:rPr>
  </w:style>
  <w:style w:type="character" w:styleId="a7">
    <w:name w:val="Hyperlink"/>
    <w:basedOn w:val="a1"/>
    <w:uiPriority w:val="99"/>
    <w:rsid w:val="00C41190"/>
    <w:rPr>
      <w:rFonts w:cs="Times New Roman"/>
      <w:color w:val="0000FF"/>
      <w:u w:val="single"/>
    </w:rPr>
  </w:style>
  <w:style w:type="paragraph" w:styleId="TOC3">
    <w:name w:val="toc 3"/>
    <w:basedOn w:val="a"/>
    <w:next w:val="a"/>
    <w:uiPriority w:val="99"/>
    <w:rsid w:val="00C41190"/>
    <w:pPr>
      <w:tabs>
        <w:tab w:val="right" w:leader="dot" w:pos="9061"/>
      </w:tabs>
      <w:spacing w:line="360" w:lineRule="auto"/>
      <w:ind w:firstLine="900"/>
    </w:pPr>
  </w:style>
  <w:style w:type="paragraph" w:styleId="31">
    <w:name w:val="Body Text Indent 3"/>
    <w:basedOn w:val="a"/>
    <w:link w:val="32"/>
    <w:uiPriority w:val="99"/>
    <w:rsid w:val="00C41190"/>
    <w:pPr>
      <w:ind w:firstLine="482"/>
      <w:jc w:val="left"/>
    </w:pPr>
    <w:rPr>
      <w:kern w:val="0"/>
      <w:sz w:val="16"/>
      <w:szCs w:val="16"/>
    </w:rPr>
  </w:style>
  <w:style w:type="character" w:customStyle="1" w:styleId="32">
    <w:name w:val="正文文本缩进 3 字符"/>
    <w:basedOn w:val="a1"/>
    <w:link w:val="31"/>
    <w:uiPriority w:val="99"/>
    <w:semiHidden/>
    <w:locked/>
    <w:rsid w:val="004B4E65"/>
    <w:rPr>
      <w:rFonts w:cs="Times New Roman"/>
      <w:sz w:val="16"/>
    </w:rPr>
  </w:style>
  <w:style w:type="paragraph" w:customStyle="1" w:styleId="a8">
    <w:name w:val="注意内容"/>
    <w:basedOn w:val="a"/>
    <w:next w:val="a0"/>
    <w:uiPriority w:val="99"/>
    <w:rsid w:val="00C4119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uiPriority w:val="99"/>
    <w:rsid w:val="00C41190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C41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a">
    <w:name w:val="页眉 字符"/>
    <w:basedOn w:val="a1"/>
    <w:link w:val="a9"/>
    <w:uiPriority w:val="99"/>
    <w:locked/>
    <w:rsid w:val="00F67208"/>
    <w:rPr>
      <w:rFonts w:eastAsia="楷体_GB2312" w:cs="Times New Roman"/>
      <w:kern w:val="2"/>
      <w:sz w:val="18"/>
    </w:rPr>
  </w:style>
  <w:style w:type="paragraph" w:customStyle="1" w:styleId="ab">
    <w:name w:val="单命令行"/>
    <w:basedOn w:val="a"/>
    <w:next w:val="a"/>
    <w:uiPriority w:val="99"/>
    <w:rsid w:val="00C41190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uiPriority w:val="99"/>
    <w:rsid w:val="00C41190"/>
    <w:pPr>
      <w:spacing w:after="120"/>
    </w:pPr>
  </w:style>
  <w:style w:type="paragraph" w:customStyle="1" w:styleId="p0">
    <w:name w:val="p0"/>
    <w:basedOn w:val="a"/>
    <w:uiPriority w:val="99"/>
    <w:rsid w:val="00C41190"/>
    <w:pPr>
      <w:widowControl/>
    </w:pPr>
  </w:style>
  <w:style w:type="paragraph" w:customStyle="1" w:styleId="Wen">
    <w:name w:val="Wen"/>
    <w:basedOn w:val="a"/>
    <w:uiPriority w:val="99"/>
    <w:rsid w:val="00C41190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uiPriority w:val="99"/>
    <w:rsid w:val="00C41190"/>
    <w:pPr>
      <w:ind w:left="397"/>
    </w:pPr>
  </w:style>
  <w:style w:type="paragraph" w:customStyle="1" w:styleId="11">
    <w:name w:val="正文1"/>
    <w:basedOn w:val="a"/>
    <w:uiPriority w:val="99"/>
    <w:rsid w:val="00C41190"/>
    <w:pPr>
      <w:ind w:firstLine="425"/>
    </w:pPr>
  </w:style>
  <w:style w:type="paragraph" w:styleId="ae">
    <w:name w:val="Body Text Indent"/>
    <w:basedOn w:val="a"/>
    <w:link w:val="af"/>
    <w:uiPriority w:val="99"/>
    <w:rsid w:val="00C41190"/>
    <w:pPr>
      <w:ind w:firstLine="482"/>
    </w:pPr>
    <w:rPr>
      <w:kern w:val="0"/>
      <w:sz w:val="20"/>
    </w:rPr>
  </w:style>
  <w:style w:type="character" w:customStyle="1" w:styleId="af">
    <w:name w:val="正文文本缩进 字符"/>
    <w:basedOn w:val="a1"/>
    <w:link w:val="ae"/>
    <w:uiPriority w:val="99"/>
    <w:semiHidden/>
    <w:locked/>
    <w:rsid w:val="004B4E65"/>
    <w:rPr>
      <w:rFonts w:cs="Times New Roman"/>
      <w:sz w:val="20"/>
    </w:rPr>
  </w:style>
  <w:style w:type="paragraph" w:customStyle="1" w:styleId="af0">
    <w:name w:val="表注"/>
    <w:basedOn w:val="af1"/>
    <w:uiPriority w:val="99"/>
    <w:rsid w:val="00C41190"/>
    <w:rPr>
      <w:rFonts w:eastAsia="黑体"/>
    </w:rPr>
  </w:style>
  <w:style w:type="paragraph" w:customStyle="1" w:styleId="ad">
    <w:name w:val="命令行"/>
    <w:basedOn w:val="a"/>
    <w:uiPriority w:val="99"/>
    <w:rsid w:val="00C41190"/>
    <w:pPr>
      <w:shd w:val="pct10" w:color="auto" w:fill="FFFFFF"/>
      <w:jc w:val="center"/>
    </w:pPr>
    <w:rPr>
      <w:rFonts w:ascii="Lucida Console" w:hAnsi="Lucida Console"/>
    </w:rPr>
  </w:style>
  <w:style w:type="paragraph" w:styleId="af2">
    <w:name w:val="endnote text"/>
    <w:basedOn w:val="a"/>
    <w:link w:val="af3"/>
    <w:uiPriority w:val="99"/>
    <w:rsid w:val="00C41190"/>
    <w:pPr>
      <w:snapToGrid w:val="0"/>
      <w:jc w:val="left"/>
    </w:pPr>
    <w:rPr>
      <w:kern w:val="0"/>
      <w:sz w:val="20"/>
    </w:rPr>
  </w:style>
  <w:style w:type="character" w:customStyle="1" w:styleId="af3">
    <w:name w:val="尾注文本 字符"/>
    <w:basedOn w:val="a1"/>
    <w:link w:val="af2"/>
    <w:uiPriority w:val="99"/>
    <w:semiHidden/>
    <w:locked/>
    <w:rsid w:val="004B4E65"/>
    <w:rPr>
      <w:rFonts w:cs="Times New Roman"/>
      <w:sz w:val="20"/>
    </w:rPr>
  </w:style>
  <w:style w:type="paragraph" w:styleId="af4">
    <w:name w:val="Body Text"/>
    <w:basedOn w:val="a"/>
    <w:link w:val="af5"/>
    <w:uiPriority w:val="99"/>
    <w:rsid w:val="00C41190"/>
    <w:pPr>
      <w:widowControl/>
      <w:ind w:right="35"/>
      <w:jc w:val="left"/>
    </w:pPr>
    <w:rPr>
      <w:kern w:val="0"/>
      <w:sz w:val="20"/>
    </w:rPr>
  </w:style>
  <w:style w:type="character" w:customStyle="1" w:styleId="af5">
    <w:name w:val="正文文本 字符"/>
    <w:basedOn w:val="a1"/>
    <w:link w:val="af4"/>
    <w:uiPriority w:val="99"/>
    <w:semiHidden/>
    <w:locked/>
    <w:rsid w:val="004B4E65"/>
    <w:rPr>
      <w:rFonts w:cs="Times New Roman"/>
      <w:sz w:val="20"/>
    </w:rPr>
  </w:style>
  <w:style w:type="paragraph" w:styleId="af6">
    <w:name w:val="Normal (Web)"/>
    <w:basedOn w:val="a"/>
    <w:uiPriority w:val="99"/>
    <w:rsid w:val="00C4119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1">
    <w:name w:val="正文2"/>
    <w:basedOn w:val="11"/>
    <w:next w:val="11"/>
    <w:uiPriority w:val="99"/>
    <w:rsid w:val="00C41190"/>
    <w:rPr>
      <w:rFonts w:ascii="Courier New" w:hAnsi="Courier New"/>
    </w:rPr>
  </w:style>
  <w:style w:type="paragraph" w:customStyle="1" w:styleId="af7">
    <w:name w:val="节"/>
    <w:basedOn w:val="a"/>
    <w:next w:val="a"/>
    <w:uiPriority w:val="99"/>
    <w:rsid w:val="00C41190"/>
    <w:pPr>
      <w:spacing w:before="120"/>
    </w:pPr>
    <w:rPr>
      <w:rFonts w:eastAsia="黑体"/>
    </w:rPr>
  </w:style>
  <w:style w:type="paragraph" w:customStyle="1" w:styleId="af8">
    <w:name w:val="表格"/>
    <w:basedOn w:val="11"/>
    <w:uiPriority w:val="99"/>
    <w:rsid w:val="00C41190"/>
    <w:pPr>
      <w:spacing w:before="80" w:after="80"/>
      <w:ind w:firstLine="0"/>
      <w:jc w:val="left"/>
    </w:pPr>
  </w:style>
  <w:style w:type="paragraph" w:styleId="af1">
    <w:name w:val="caption"/>
    <w:basedOn w:val="a"/>
    <w:next w:val="a"/>
    <w:uiPriority w:val="99"/>
    <w:qFormat/>
    <w:rsid w:val="00C41190"/>
    <w:pPr>
      <w:spacing w:after="120"/>
      <w:jc w:val="center"/>
    </w:pPr>
  </w:style>
  <w:style w:type="paragraph" w:styleId="TOC6">
    <w:name w:val="toc 6"/>
    <w:basedOn w:val="a"/>
    <w:next w:val="a"/>
    <w:uiPriority w:val="99"/>
    <w:rsid w:val="00C41190"/>
    <w:pPr>
      <w:ind w:left="2100"/>
    </w:pPr>
  </w:style>
  <w:style w:type="paragraph" w:customStyle="1" w:styleId="SimSun">
    <w:name w:val="標準 + SimSun"/>
    <w:basedOn w:val="a"/>
    <w:uiPriority w:val="99"/>
    <w:rsid w:val="00C41190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9">
    <w:name w:val="图注"/>
    <w:basedOn w:val="af1"/>
    <w:next w:val="a"/>
    <w:uiPriority w:val="99"/>
    <w:rsid w:val="00C41190"/>
  </w:style>
  <w:style w:type="paragraph" w:styleId="a0">
    <w:name w:val="Normal Indent"/>
    <w:basedOn w:val="a"/>
    <w:uiPriority w:val="99"/>
    <w:rsid w:val="00C41190"/>
    <w:pPr>
      <w:ind w:firstLine="420"/>
    </w:pPr>
  </w:style>
  <w:style w:type="paragraph" w:styleId="22">
    <w:name w:val="Body Text 2"/>
    <w:basedOn w:val="a"/>
    <w:link w:val="23"/>
    <w:uiPriority w:val="99"/>
    <w:rsid w:val="00C41190"/>
    <w:pPr>
      <w:adjustRightInd w:val="0"/>
      <w:spacing w:line="440" w:lineRule="atLeast"/>
      <w:jc w:val="center"/>
      <w:textAlignment w:val="baseline"/>
    </w:pPr>
    <w:rPr>
      <w:kern w:val="0"/>
      <w:sz w:val="20"/>
    </w:rPr>
  </w:style>
  <w:style w:type="character" w:customStyle="1" w:styleId="23">
    <w:name w:val="正文文本 2 字符"/>
    <w:basedOn w:val="a1"/>
    <w:link w:val="22"/>
    <w:uiPriority w:val="99"/>
    <w:semiHidden/>
    <w:locked/>
    <w:rsid w:val="004B4E65"/>
    <w:rPr>
      <w:rFonts w:cs="Times New Roman"/>
      <w:sz w:val="20"/>
    </w:rPr>
  </w:style>
  <w:style w:type="paragraph" w:styleId="TOC8">
    <w:name w:val="toc 8"/>
    <w:basedOn w:val="a"/>
    <w:next w:val="a"/>
    <w:uiPriority w:val="99"/>
    <w:rsid w:val="00C41190"/>
    <w:pPr>
      <w:ind w:left="2940"/>
    </w:pPr>
  </w:style>
  <w:style w:type="paragraph" w:customStyle="1" w:styleId="afa">
    <w:name w:val="注释"/>
    <w:basedOn w:val="a"/>
    <w:next w:val="a"/>
    <w:uiPriority w:val="99"/>
    <w:rsid w:val="00C41190"/>
    <w:pPr>
      <w:spacing w:before="120" w:after="120"/>
    </w:pPr>
    <w:rPr>
      <w:rFonts w:eastAsia="楷体_GB2312"/>
    </w:rPr>
  </w:style>
  <w:style w:type="paragraph" w:styleId="afb">
    <w:name w:val="footer"/>
    <w:basedOn w:val="a"/>
    <w:link w:val="afc"/>
    <w:uiPriority w:val="99"/>
    <w:rsid w:val="00C41190"/>
    <w:pPr>
      <w:tabs>
        <w:tab w:val="center" w:pos="4153"/>
        <w:tab w:val="right" w:pos="8306"/>
      </w:tabs>
      <w:snapToGrid w:val="0"/>
      <w:jc w:val="left"/>
    </w:pPr>
    <w:rPr>
      <w:kern w:val="0"/>
      <w:szCs w:val="18"/>
    </w:rPr>
  </w:style>
  <w:style w:type="character" w:customStyle="1" w:styleId="afc">
    <w:name w:val="页脚 字符"/>
    <w:basedOn w:val="a1"/>
    <w:link w:val="afb"/>
    <w:uiPriority w:val="99"/>
    <w:semiHidden/>
    <w:locked/>
    <w:rsid w:val="004B4E65"/>
    <w:rPr>
      <w:rFonts w:cs="Times New Roman"/>
      <w:sz w:val="18"/>
    </w:rPr>
  </w:style>
  <w:style w:type="paragraph" w:styleId="TOC4">
    <w:name w:val="toc 4"/>
    <w:basedOn w:val="a"/>
    <w:next w:val="a"/>
    <w:uiPriority w:val="99"/>
    <w:rsid w:val="00C41190"/>
    <w:pPr>
      <w:ind w:left="1260"/>
    </w:pPr>
  </w:style>
  <w:style w:type="paragraph" w:styleId="afd">
    <w:name w:val="footnote text"/>
    <w:basedOn w:val="a"/>
    <w:link w:val="afe"/>
    <w:uiPriority w:val="99"/>
    <w:rsid w:val="00C41190"/>
    <w:pPr>
      <w:snapToGrid w:val="0"/>
      <w:jc w:val="left"/>
    </w:pPr>
    <w:rPr>
      <w:kern w:val="0"/>
      <w:szCs w:val="18"/>
    </w:rPr>
  </w:style>
  <w:style w:type="character" w:customStyle="1" w:styleId="afe">
    <w:name w:val="脚注文本 字符"/>
    <w:basedOn w:val="a1"/>
    <w:link w:val="afd"/>
    <w:uiPriority w:val="99"/>
    <w:semiHidden/>
    <w:locked/>
    <w:rsid w:val="004B4E65"/>
    <w:rPr>
      <w:rFonts w:cs="Times New Roman"/>
      <w:sz w:val="18"/>
    </w:rPr>
  </w:style>
  <w:style w:type="paragraph" w:styleId="aff">
    <w:name w:val="Plain Text"/>
    <w:basedOn w:val="a"/>
    <w:link w:val="aff0"/>
    <w:uiPriority w:val="99"/>
    <w:rsid w:val="00C41190"/>
    <w:rPr>
      <w:rFonts w:ascii="宋体" w:hAnsi="Courier New"/>
      <w:kern w:val="0"/>
      <w:sz w:val="21"/>
      <w:szCs w:val="21"/>
    </w:rPr>
  </w:style>
  <w:style w:type="character" w:customStyle="1" w:styleId="aff0">
    <w:name w:val="纯文本 字符"/>
    <w:basedOn w:val="a1"/>
    <w:link w:val="aff"/>
    <w:uiPriority w:val="99"/>
    <w:semiHidden/>
    <w:locked/>
    <w:rsid w:val="004B4E65"/>
    <w:rPr>
      <w:rFonts w:ascii="宋体" w:hAnsi="Courier New" w:cs="Times New Roman"/>
      <w:sz w:val="21"/>
    </w:rPr>
  </w:style>
  <w:style w:type="paragraph" w:styleId="TOC1">
    <w:name w:val="toc 1"/>
    <w:basedOn w:val="a"/>
    <w:next w:val="a"/>
    <w:uiPriority w:val="99"/>
    <w:rsid w:val="00C41190"/>
    <w:rPr>
      <w:sz w:val="24"/>
    </w:rPr>
  </w:style>
  <w:style w:type="paragraph" w:customStyle="1" w:styleId="aff1">
    <w:name w:val="程序"/>
    <w:basedOn w:val="aff"/>
    <w:uiPriority w:val="99"/>
    <w:rsid w:val="00C41190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uiPriority w:val="99"/>
    <w:rsid w:val="00C41190"/>
    <w:pPr>
      <w:ind w:left="1680"/>
    </w:pPr>
  </w:style>
  <w:style w:type="paragraph" w:styleId="aff2">
    <w:name w:val="Date"/>
    <w:basedOn w:val="a"/>
    <w:next w:val="a"/>
    <w:link w:val="aff3"/>
    <w:uiPriority w:val="99"/>
    <w:rsid w:val="00C41190"/>
    <w:pPr>
      <w:ind w:leftChars="2500" w:left="100"/>
    </w:pPr>
    <w:rPr>
      <w:kern w:val="0"/>
      <w:sz w:val="20"/>
    </w:rPr>
  </w:style>
  <w:style w:type="character" w:customStyle="1" w:styleId="aff3">
    <w:name w:val="日期 字符"/>
    <w:basedOn w:val="a1"/>
    <w:link w:val="aff2"/>
    <w:uiPriority w:val="99"/>
    <w:semiHidden/>
    <w:locked/>
    <w:rsid w:val="004B4E65"/>
    <w:rPr>
      <w:rFonts w:cs="Times New Roman"/>
      <w:sz w:val="20"/>
    </w:rPr>
  </w:style>
  <w:style w:type="paragraph" w:customStyle="1" w:styleId="aff4">
    <w:name w:val="图"/>
    <w:basedOn w:val="af1"/>
    <w:next w:val="af1"/>
    <w:uiPriority w:val="99"/>
    <w:rsid w:val="00C41190"/>
  </w:style>
  <w:style w:type="paragraph" w:styleId="aff5">
    <w:name w:val="Document Map"/>
    <w:basedOn w:val="a"/>
    <w:link w:val="aff6"/>
    <w:uiPriority w:val="99"/>
    <w:rsid w:val="00C41190"/>
    <w:pPr>
      <w:shd w:val="clear" w:color="auto" w:fill="000080"/>
    </w:pPr>
    <w:rPr>
      <w:kern w:val="0"/>
      <w:sz w:val="2"/>
    </w:rPr>
  </w:style>
  <w:style w:type="character" w:customStyle="1" w:styleId="aff6">
    <w:name w:val="文档结构图 字符"/>
    <w:basedOn w:val="a1"/>
    <w:link w:val="aff5"/>
    <w:uiPriority w:val="99"/>
    <w:semiHidden/>
    <w:locked/>
    <w:rsid w:val="004B4E65"/>
    <w:rPr>
      <w:rFonts w:cs="Times New Roman"/>
      <w:sz w:val="2"/>
    </w:r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uiPriority w:val="99"/>
    <w:rsid w:val="00C41190"/>
    <w:pPr>
      <w:spacing w:afterLines="50" w:line="300" w:lineRule="auto"/>
      <w:ind w:firstLineChars="200" w:firstLine="200"/>
    </w:pPr>
    <w:rPr>
      <w:rFonts w:ascii="Arial" w:hAnsi="Arial"/>
    </w:rPr>
  </w:style>
  <w:style w:type="paragraph" w:customStyle="1" w:styleId="aff7">
    <w:name w:val="表头"/>
    <w:basedOn w:val="af1"/>
    <w:uiPriority w:val="99"/>
    <w:rsid w:val="00C41190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uiPriority w:val="99"/>
    <w:rsid w:val="00C41190"/>
    <w:pPr>
      <w:ind w:left="3360"/>
    </w:pPr>
  </w:style>
  <w:style w:type="paragraph" w:styleId="24">
    <w:name w:val="Body Text Indent 2"/>
    <w:basedOn w:val="a"/>
    <w:link w:val="25"/>
    <w:uiPriority w:val="99"/>
    <w:rsid w:val="00C41190"/>
    <w:pPr>
      <w:ind w:left="-141" w:firstLine="213"/>
    </w:pPr>
    <w:rPr>
      <w:kern w:val="0"/>
      <w:sz w:val="20"/>
    </w:rPr>
  </w:style>
  <w:style w:type="character" w:customStyle="1" w:styleId="25">
    <w:name w:val="正文文本缩进 2 字符"/>
    <w:basedOn w:val="a1"/>
    <w:link w:val="24"/>
    <w:uiPriority w:val="99"/>
    <w:semiHidden/>
    <w:locked/>
    <w:rsid w:val="004B4E65"/>
    <w:rPr>
      <w:rFonts w:cs="Times New Roman"/>
      <w:sz w:val="20"/>
    </w:rPr>
  </w:style>
  <w:style w:type="paragraph" w:styleId="TOC7">
    <w:name w:val="toc 7"/>
    <w:basedOn w:val="a"/>
    <w:next w:val="a"/>
    <w:uiPriority w:val="99"/>
    <w:rsid w:val="00C41190"/>
    <w:pPr>
      <w:ind w:left="2520"/>
    </w:pPr>
  </w:style>
  <w:style w:type="character" w:customStyle="1" w:styleId="apple-style-span">
    <w:name w:val="apple-style-span"/>
    <w:uiPriority w:val="99"/>
    <w:rsid w:val="00F30B1D"/>
  </w:style>
  <w:style w:type="character" w:customStyle="1" w:styleId="apple-converted-space">
    <w:name w:val="apple-converted-space"/>
    <w:uiPriority w:val="99"/>
    <w:rsid w:val="00C15F8D"/>
  </w:style>
  <w:style w:type="character" w:styleId="HTML">
    <w:name w:val="HTML Typewriter"/>
    <w:basedOn w:val="a1"/>
    <w:uiPriority w:val="99"/>
    <w:rsid w:val="00B55AF2"/>
    <w:rPr>
      <w:rFonts w:ascii="宋体" w:eastAsia="宋体" w:hAnsi="宋体" w:cs="Times New Roman"/>
      <w:sz w:val="24"/>
    </w:rPr>
  </w:style>
  <w:style w:type="paragraph" w:styleId="aff8">
    <w:name w:val="Balloon Text"/>
    <w:basedOn w:val="a"/>
    <w:link w:val="aff9"/>
    <w:uiPriority w:val="99"/>
    <w:rsid w:val="00B4442D"/>
  </w:style>
  <w:style w:type="character" w:customStyle="1" w:styleId="aff9">
    <w:name w:val="批注框文本 字符"/>
    <w:basedOn w:val="a1"/>
    <w:link w:val="aff8"/>
    <w:uiPriority w:val="99"/>
    <w:locked/>
    <w:rsid w:val="00B4442D"/>
    <w:rPr>
      <w:rFonts w:cs="Times New Roman"/>
      <w:kern w:val="2"/>
      <w:sz w:val="18"/>
    </w:rPr>
  </w:style>
  <w:style w:type="character" w:styleId="affa">
    <w:name w:val="Placeholder Text"/>
    <w:basedOn w:val="a1"/>
    <w:uiPriority w:val="99"/>
    <w:semiHidden/>
    <w:rsid w:val="003A2E06"/>
    <w:rPr>
      <w:rFonts w:cs="Times New Roman"/>
      <w:color w:val="808080"/>
    </w:rPr>
  </w:style>
  <w:style w:type="table" w:styleId="affb">
    <w:name w:val="Table Grid"/>
    <w:basedOn w:val="a2"/>
    <w:uiPriority w:val="99"/>
    <w:rsid w:val="00C5539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"/>
    <w:uiPriority w:val="34"/>
    <w:qFormat/>
    <w:rsid w:val="003220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13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creator>数学与统计学院</dc:creator>
  <cp:lastModifiedBy>liang qr</cp:lastModifiedBy>
  <cp:revision>16</cp:revision>
  <cp:lastPrinted>2017-01-22T09:41:00Z</cp:lastPrinted>
  <dcterms:created xsi:type="dcterms:W3CDTF">2021-09-07T05:42:00Z</dcterms:created>
  <dcterms:modified xsi:type="dcterms:W3CDTF">2022-10-03T01:43:00Z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