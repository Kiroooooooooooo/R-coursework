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557FD6" w14:textId="77777777" w:rsidR="00924822" w:rsidRDefault="00915DBD" w:rsidP="00924822">
      <w:pPr>
        <w:spacing w:beforeLines="100" w:before="240"/>
        <w:jc w:val="center"/>
        <w:rPr>
          <w:rFonts w:eastAsia="黑体"/>
          <w:color w:val="000000"/>
          <w:sz w:val="30"/>
          <w:szCs w:val="30"/>
        </w:rPr>
      </w:pPr>
      <w:bookmarkStart w:id="0" w:name="_Toc266177623"/>
      <w:r w:rsidRPr="00B54B3C">
        <w:rPr>
          <w:rFonts w:eastAsia="黑体" w:hint="eastAsia"/>
          <w:color w:val="000000"/>
          <w:sz w:val="30"/>
          <w:szCs w:val="30"/>
        </w:rPr>
        <w:t>实验报告</w:t>
      </w:r>
    </w:p>
    <w:p w14:paraId="27163253" w14:textId="77777777" w:rsidR="00915DBD" w:rsidRPr="00924822" w:rsidRDefault="00915DBD" w:rsidP="00924822">
      <w:pPr>
        <w:spacing w:beforeLines="100" w:before="240"/>
        <w:jc w:val="center"/>
        <w:rPr>
          <w:rFonts w:eastAsia="黑体"/>
          <w:color w:val="000000"/>
          <w:sz w:val="30"/>
          <w:szCs w:val="30"/>
        </w:rPr>
      </w:pPr>
      <w:r w:rsidRPr="00B54B3C">
        <w:rPr>
          <w:rFonts w:eastAsia="黑体" w:hint="eastAsia"/>
          <w:color w:val="000000"/>
          <w:sz w:val="21"/>
          <w:szCs w:val="21"/>
        </w:rPr>
        <w:t>成绩</w:t>
      </w:r>
      <w:r w:rsidRPr="00B54B3C">
        <w:rPr>
          <w:rFonts w:hint="eastAsia"/>
          <w:color w:val="000000"/>
          <w:sz w:val="21"/>
          <w:szCs w:val="21"/>
        </w:rPr>
        <w:t>：</w:t>
      </w:r>
    </w:p>
    <w:tbl>
      <w:tblPr>
        <w:tblW w:w="4988" w:type="pct"/>
        <w:tblLook w:val="01E0" w:firstRow="1" w:lastRow="1" w:firstColumn="1" w:lastColumn="1" w:noHBand="0" w:noVBand="0"/>
      </w:tblPr>
      <w:tblGrid>
        <w:gridCol w:w="1118"/>
        <w:gridCol w:w="1494"/>
        <w:gridCol w:w="726"/>
        <w:gridCol w:w="1305"/>
        <w:gridCol w:w="1197"/>
        <w:gridCol w:w="1368"/>
        <w:gridCol w:w="1208"/>
        <w:gridCol w:w="849"/>
      </w:tblGrid>
      <w:tr w:rsidR="00915DBD" w:rsidRPr="00B54B3C" w14:paraId="6A3EEA33" w14:textId="77777777" w:rsidTr="00F1210E">
        <w:trPr>
          <w:trHeight w:val="548"/>
        </w:trPr>
        <w:tc>
          <w:tcPr>
            <w:tcW w:w="604" w:type="pct"/>
            <w:vAlign w:val="bottom"/>
          </w:tcPr>
          <w:p w14:paraId="19955E1D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班级学号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vAlign w:val="bottom"/>
          </w:tcPr>
          <w:p w14:paraId="12484EB6" w14:textId="0D19C2C6" w:rsidR="00915DBD" w:rsidRPr="00B54B3C" w:rsidRDefault="00915DBD" w:rsidP="006A785B">
            <w:pPr>
              <w:rPr>
                <w:color w:val="000000"/>
                <w:sz w:val="21"/>
                <w:szCs w:val="21"/>
              </w:rPr>
            </w:pPr>
            <w:r w:rsidRPr="00B54B3C">
              <w:rPr>
                <w:color w:val="000000"/>
                <w:sz w:val="21"/>
                <w:szCs w:val="21"/>
              </w:rPr>
              <w:t xml:space="preserve">  </w:t>
            </w:r>
            <w:r w:rsidR="006020A0">
              <w:rPr>
                <w:color w:val="000000"/>
                <w:sz w:val="21"/>
                <w:szCs w:val="21"/>
              </w:rPr>
              <w:t>202015116</w:t>
            </w:r>
          </w:p>
        </w:tc>
        <w:tc>
          <w:tcPr>
            <w:tcW w:w="392" w:type="pct"/>
            <w:vAlign w:val="bottom"/>
          </w:tcPr>
          <w:p w14:paraId="7B005D3A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vAlign w:val="bottom"/>
          </w:tcPr>
          <w:p w14:paraId="5805745A" w14:textId="52F178C8" w:rsidR="00915DBD" w:rsidRPr="00B54B3C" w:rsidRDefault="006020A0" w:rsidP="006A785B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梁祺若</w:t>
            </w:r>
          </w:p>
        </w:tc>
        <w:tc>
          <w:tcPr>
            <w:tcW w:w="646" w:type="pct"/>
            <w:vAlign w:val="bottom"/>
          </w:tcPr>
          <w:p w14:paraId="644D8B51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实验日期</w:t>
            </w:r>
          </w:p>
        </w:tc>
        <w:tc>
          <w:tcPr>
            <w:tcW w:w="738" w:type="pct"/>
            <w:tcBorders>
              <w:bottom w:val="single" w:sz="4" w:space="0" w:color="auto"/>
            </w:tcBorders>
            <w:vAlign w:val="bottom"/>
          </w:tcPr>
          <w:p w14:paraId="0DE68E7A" w14:textId="6D5E2847" w:rsidR="00915DBD" w:rsidRPr="00B54B3C" w:rsidRDefault="00915DBD" w:rsidP="00307FBB">
            <w:pPr>
              <w:rPr>
                <w:color w:val="000000"/>
                <w:sz w:val="21"/>
                <w:szCs w:val="21"/>
              </w:rPr>
            </w:pPr>
            <w:r w:rsidRPr="00B54B3C">
              <w:rPr>
                <w:color w:val="000000"/>
                <w:sz w:val="21"/>
                <w:szCs w:val="21"/>
              </w:rPr>
              <w:t>20</w:t>
            </w:r>
            <w:r>
              <w:rPr>
                <w:color w:val="000000"/>
                <w:sz w:val="21"/>
                <w:szCs w:val="21"/>
              </w:rPr>
              <w:t>2</w:t>
            </w:r>
            <w:r w:rsidR="006020A0">
              <w:rPr>
                <w:color w:val="000000"/>
                <w:sz w:val="21"/>
                <w:szCs w:val="21"/>
              </w:rPr>
              <w:t>3</w:t>
            </w:r>
            <w:r w:rsidRPr="00B54B3C">
              <w:rPr>
                <w:color w:val="000000"/>
                <w:sz w:val="21"/>
                <w:szCs w:val="21"/>
              </w:rPr>
              <w:t>-</w:t>
            </w:r>
            <w:r w:rsidR="00924822">
              <w:rPr>
                <w:rFonts w:hint="eastAsia"/>
                <w:color w:val="000000"/>
                <w:sz w:val="21"/>
                <w:szCs w:val="21"/>
              </w:rPr>
              <w:t>9</w:t>
            </w:r>
            <w:r w:rsidRPr="00B54B3C">
              <w:rPr>
                <w:color w:val="000000"/>
                <w:sz w:val="21"/>
                <w:szCs w:val="21"/>
              </w:rPr>
              <w:t>-</w:t>
            </w:r>
            <w:r w:rsidR="006020A0">
              <w:rPr>
                <w:color w:val="000000"/>
                <w:sz w:val="21"/>
                <w:szCs w:val="21"/>
              </w:rPr>
              <w:t>14</w:t>
            </w:r>
          </w:p>
        </w:tc>
        <w:tc>
          <w:tcPr>
            <w:tcW w:w="652" w:type="pct"/>
            <w:vAlign w:val="bottom"/>
          </w:tcPr>
          <w:p w14:paraId="60F48EF2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仪器编号</w:t>
            </w:r>
          </w:p>
        </w:tc>
        <w:tc>
          <w:tcPr>
            <w:tcW w:w="458" w:type="pct"/>
            <w:tcBorders>
              <w:bottom w:val="single" w:sz="4" w:space="0" w:color="auto"/>
            </w:tcBorders>
            <w:vAlign w:val="bottom"/>
          </w:tcPr>
          <w:p w14:paraId="211CD5B3" w14:textId="77777777" w:rsidR="00915DBD" w:rsidRPr="00B54B3C" w:rsidRDefault="00915DBD" w:rsidP="00C55391">
            <w:pPr>
              <w:rPr>
                <w:color w:val="000000"/>
                <w:sz w:val="21"/>
                <w:szCs w:val="21"/>
              </w:rPr>
            </w:pPr>
          </w:p>
        </w:tc>
      </w:tr>
      <w:tr w:rsidR="00915DBD" w:rsidRPr="00B54B3C" w14:paraId="6052D06B" w14:textId="77777777" w:rsidTr="00F1210E">
        <w:trPr>
          <w:trHeight w:val="604"/>
        </w:trPr>
        <w:tc>
          <w:tcPr>
            <w:tcW w:w="604" w:type="pct"/>
            <w:vAlign w:val="bottom"/>
          </w:tcPr>
          <w:p w14:paraId="0AAB8CE2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实验名称</w:t>
            </w:r>
          </w:p>
        </w:tc>
        <w:tc>
          <w:tcPr>
            <w:tcW w:w="4396" w:type="pct"/>
            <w:gridSpan w:val="7"/>
            <w:tcBorders>
              <w:bottom w:val="single" w:sz="4" w:space="0" w:color="auto"/>
            </w:tcBorders>
            <w:vAlign w:val="bottom"/>
          </w:tcPr>
          <w:p w14:paraId="72487238" w14:textId="77777777" w:rsidR="00915DBD" w:rsidRPr="00B54B3C" w:rsidRDefault="00915DBD" w:rsidP="00924822">
            <w:pPr>
              <w:rPr>
                <w:color w:val="000000"/>
                <w:sz w:val="21"/>
                <w:szCs w:val="21"/>
              </w:rPr>
            </w:pPr>
            <w:r w:rsidRPr="00B54B3C"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924822">
              <w:rPr>
                <w:rFonts w:hint="eastAsia"/>
                <w:color w:val="000000"/>
                <w:sz w:val="21"/>
                <w:szCs w:val="21"/>
              </w:rPr>
              <w:t>1</w:t>
            </w:r>
            <w:r w:rsidRPr="00B54B3C">
              <w:rPr>
                <w:color w:val="000000"/>
                <w:sz w:val="21"/>
                <w:szCs w:val="21"/>
              </w:rPr>
              <w:t xml:space="preserve">  </w:t>
            </w:r>
            <w:r w:rsidR="00322027">
              <w:rPr>
                <w:rFonts w:hint="eastAsia"/>
                <w:color w:val="000000"/>
                <w:sz w:val="21"/>
                <w:szCs w:val="21"/>
              </w:rPr>
              <w:t>R</w:t>
            </w:r>
            <w:r w:rsidR="00322027">
              <w:rPr>
                <w:rFonts w:hint="eastAsia"/>
                <w:color w:val="000000"/>
                <w:sz w:val="21"/>
                <w:szCs w:val="21"/>
              </w:rPr>
              <w:t>的数据组织和整理</w:t>
            </w:r>
          </w:p>
        </w:tc>
      </w:tr>
    </w:tbl>
    <w:p w14:paraId="64127F4C" w14:textId="77777777" w:rsidR="00915DBD" w:rsidRPr="00B54B3C" w:rsidRDefault="00915DBD" w:rsidP="00C55391">
      <w:pPr>
        <w:spacing w:line="360" w:lineRule="auto"/>
        <w:ind w:firstLineChars="200" w:firstLine="480"/>
        <w:rPr>
          <w:color w:val="000000"/>
          <w:sz w:val="24"/>
          <w:szCs w:val="24"/>
        </w:rPr>
      </w:pPr>
    </w:p>
    <w:p w14:paraId="34AA6C10" w14:textId="77777777" w:rsidR="00915DBD" w:rsidRPr="00B54B3C" w:rsidRDefault="00915DBD" w:rsidP="006E28D3">
      <w:pPr>
        <w:spacing w:line="360" w:lineRule="auto"/>
        <w:ind w:firstLineChars="200" w:firstLine="422"/>
        <w:outlineLvl w:val="0"/>
        <w:rPr>
          <w:b/>
          <w:color w:val="000000"/>
          <w:sz w:val="21"/>
          <w:szCs w:val="21"/>
        </w:rPr>
      </w:pPr>
      <w:bookmarkStart w:id="1" w:name="OLE_LINK1"/>
      <w:r w:rsidRPr="00B54B3C">
        <w:rPr>
          <w:b/>
          <w:color w:val="000000"/>
          <w:sz w:val="21"/>
          <w:szCs w:val="21"/>
        </w:rPr>
        <w:t>1</w:t>
      </w:r>
      <w:r w:rsidRPr="00B54B3C">
        <w:rPr>
          <w:rFonts w:hint="eastAsia"/>
          <w:b/>
          <w:color w:val="000000"/>
          <w:sz w:val="21"/>
          <w:szCs w:val="21"/>
        </w:rPr>
        <w:t>．实验题目</w:t>
      </w:r>
    </w:p>
    <w:p w14:paraId="09007968" w14:textId="77777777" w:rsidR="00915DBD" w:rsidRPr="00B54B3C" w:rsidRDefault="00322027" w:rsidP="00322027">
      <w:pPr>
        <w:spacing w:line="360" w:lineRule="auto"/>
        <w:ind w:firstLineChars="200" w:firstLine="420"/>
        <w:rPr>
          <w:color w:val="000000"/>
          <w:sz w:val="21"/>
          <w:szCs w:val="21"/>
        </w:rPr>
      </w:pPr>
      <w:r w:rsidRPr="00322027">
        <w:rPr>
          <w:rFonts w:hint="eastAsia"/>
          <w:color w:val="000000"/>
          <w:sz w:val="21"/>
          <w:szCs w:val="21"/>
        </w:rPr>
        <w:t>R</w:t>
      </w:r>
      <w:r w:rsidRPr="00322027">
        <w:rPr>
          <w:rFonts w:hint="eastAsia"/>
          <w:color w:val="000000"/>
          <w:sz w:val="21"/>
          <w:szCs w:val="21"/>
        </w:rPr>
        <w:t>的数据组织和整理</w:t>
      </w:r>
    </w:p>
    <w:p w14:paraId="723E4B38" w14:textId="77777777" w:rsidR="00915DBD" w:rsidRPr="00B54B3C" w:rsidRDefault="00915DBD" w:rsidP="006E28D3">
      <w:pPr>
        <w:spacing w:line="360" w:lineRule="auto"/>
        <w:ind w:firstLineChars="200" w:firstLine="422"/>
        <w:outlineLvl w:val="0"/>
        <w:rPr>
          <w:b/>
          <w:color w:val="000000"/>
          <w:sz w:val="21"/>
          <w:szCs w:val="21"/>
        </w:rPr>
      </w:pPr>
      <w:r w:rsidRPr="00B54B3C">
        <w:rPr>
          <w:b/>
          <w:color w:val="000000"/>
          <w:sz w:val="21"/>
          <w:szCs w:val="21"/>
        </w:rPr>
        <w:t>2</w:t>
      </w:r>
      <w:r w:rsidRPr="00B54B3C">
        <w:rPr>
          <w:rFonts w:hint="eastAsia"/>
          <w:b/>
          <w:color w:val="000000"/>
          <w:sz w:val="21"/>
          <w:szCs w:val="21"/>
        </w:rPr>
        <w:t>．实验步骤</w:t>
      </w:r>
    </w:p>
    <w:p w14:paraId="5AD88546" w14:textId="77777777" w:rsidR="00915DBD" w:rsidRPr="00B54B3C" w:rsidRDefault="00915DBD" w:rsidP="008024A2">
      <w:pPr>
        <w:spacing w:line="360" w:lineRule="auto"/>
        <w:ind w:firstLineChars="200" w:firstLine="420"/>
        <w:rPr>
          <w:color w:val="000000"/>
          <w:sz w:val="21"/>
          <w:szCs w:val="21"/>
        </w:rPr>
      </w:pPr>
      <w:r w:rsidRPr="00B54B3C">
        <w:rPr>
          <w:rFonts w:hint="eastAsia"/>
          <w:color w:val="000000"/>
          <w:sz w:val="21"/>
          <w:szCs w:val="21"/>
        </w:rPr>
        <w:t>本题目由两部分组成：（</w:t>
      </w:r>
      <w:r w:rsidRPr="00B54B3C">
        <w:rPr>
          <w:color w:val="000000"/>
          <w:sz w:val="21"/>
          <w:szCs w:val="21"/>
        </w:rPr>
        <w:t>1</w:t>
      </w:r>
      <w:r w:rsidRPr="00B54B3C"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  <w:color w:val="000000"/>
          <w:sz w:val="21"/>
          <w:szCs w:val="21"/>
        </w:rPr>
        <w:t>利用</w:t>
      </w:r>
      <w:r w:rsidR="00924822">
        <w:rPr>
          <w:rFonts w:hint="eastAsia"/>
          <w:color w:val="000000"/>
          <w:sz w:val="21"/>
          <w:szCs w:val="21"/>
        </w:rPr>
        <w:t>R</w:t>
      </w:r>
      <w:r w:rsidR="00322027">
        <w:rPr>
          <w:rFonts w:hint="eastAsia"/>
          <w:color w:val="000000"/>
          <w:sz w:val="21"/>
          <w:szCs w:val="21"/>
        </w:rPr>
        <w:t>软件</w:t>
      </w:r>
      <w:r>
        <w:rPr>
          <w:rFonts w:hint="eastAsia"/>
          <w:color w:val="000000"/>
          <w:sz w:val="21"/>
          <w:szCs w:val="21"/>
        </w:rPr>
        <w:t>做</w:t>
      </w:r>
      <w:r w:rsidR="00322027">
        <w:rPr>
          <w:rFonts w:hint="eastAsia"/>
          <w:color w:val="000000"/>
          <w:sz w:val="21"/>
          <w:szCs w:val="21"/>
        </w:rPr>
        <w:t>数据对象的创建和访问</w:t>
      </w:r>
      <w:r w:rsidRPr="00B54B3C">
        <w:rPr>
          <w:rFonts w:hint="eastAsia"/>
          <w:color w:val="000000"/>
          <w:sz w:val="21"/>
          <w:szCs w:val="21"/>
        </w:rPr>
        <w:t>；（</w:t>
      </w:r>
      <w:r w:rsidRPr="00B54B3C">
        <w:rPr>
          <w:color w:val="000000"/>
          <w:sz w:val="21"/>
          <w:szCs w:val="21"/>
        </w:rPr>
        <w:t>2</w:t>
      </w:r>
      <w:r w:rsidRPr="00B54B3C"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  <w:color w:val="000000"/>
          <w:sz w:val="21"/>
          <w:szCs w:val="21"/>
        </w:rPr>
        <w:t>利用</w:t>
      </w:r>
      <w:r w:rsidR="00924822">
        <w:rPr>
          <w:rFonts w:hint="eastAsia"/>
          <w:color w:val="000000"/>
          <w:sz w:val="21"/>
          <w:szCs w:val="21"/>
        </w:rPr>
        <w:t>R</w:t>
      </w:r>
      <w:r>
        <w:rPr>
          <w:rFonts w:hint="eastAsia"/>
          <w:color w:val="000000"/>
          <w:sz w:val="21"/>
          <w:szCs w:val="21"/>
        </w:rPr>
        <w:t>软件</w:t>
      </w:r>
      <w:r w:rsidR="00322027">
        <w:rPr>
          <w:rFonts w:hint="eastAsia"/>
          <w:color w:val="000000"/>
          <w:sz w:val="21"/>
          <w:szCs w:val="21"/>
        </w:rPr>
        <w:t>自定义函数，</w:t>
      </w:r>
      <w:r>
        <w:rPr>
          <w:rFonts w:hint="eastAsia"/>
          <w:color w:val="000000"/>
          <w:sz w:val="21"/>
          <w:szCs w:val="21"/>
        </w:rPr>
        <w:t>对</w:t>
      </w:r>
      <w:r w:rsidR="00322027">
        <w:rPr>
          <w:rFonts w:hint="eastAsia"/>
          <w:color w:val="000000"/>
          <w:sz w:val="21"/>
          <w:szCs w:val="21"/>
        </w:rPr>
        <w:t>**</w:t>
      </w:r>
      <w:r>
        <w:rPr>
          <w:rFonts w:hint="eastAsia"/>
          <w:color w:val="000000"/>
          <w:sz w:val="21"/>
          <w:szCs w:val="21"/>
        </w:rPr>
        <w:t>数据做</w:t>
      </w:r>
      <w:r w:rsidR="00322027">
        <w:rPr>
          <w:rFonts w:hint="eastAsia"/>
          <w:color w:val="000000"/>
          <w:sz w:val="21"/>
          <w:szCs w:val="21"/>
        </w:rPr>
        <w:t>***</w:t>
      </w:r>
      <w:r>
        <w:rPr>
          <w:rFonts w:hint="eastAsia"/>
          <w:color w:val="000000"/>
          <w:sz w:val="21"/>
          <w:szCs w:val="21"/>
        </w:rPr>
        <w:t>分析</w:t>
      </w:r>
      <w:r w:rsidRPr="00B54B3C">
        <w:rPr>
          <w:rFonts w:hint="eastAsia"/>
          <w:color w:val="000000"/>
          <w:sz w:val="21"/>
          <w:szCs w:val="21"/>
        </w:rPr>
        <w:t>。</w:t>
      </w:r>
    </w:p>
    <w:p w14:paraId="3F7DB7DB" w14:textId="77777777" w:rsidR="00915DBD" w:rsidRPr="00322027" w:rsidRDefault="00322027" w:rsidP="00322027">
      <w:pPr>
        <w:pStyle w:val="affc"/>
        <w:numPr>
          <w:ilvl w:val="0"/>
          <w:numId w:val="37"/>
        </w:numPr>
        <w:spacing w:line="360" w:lineRule="auto"/>
        <w:ind w:left="709" w:firstLineChars="0"/>
        <w:rPr>
          <w:color w:val="000000"/>
          <w:sz w:val="21"/>
          <w:szCs w:val="21"/>
        </w:rPr>
      </w:pPr>
      <w:r w:rsidRPr="00322027">
        <w:rPr>
          <w:rFonts w:hint="eastAsia"/>
          <w:color w:val="000000"/>
          <w:sz w:val="21"/>
          <w:szCs w:val="21"/>
        </w:rPr>
        <w:t>利用</w:t>
      </w:r>
      <w:r w:rsidRPr="00322027">
        <w:rPr>
          <w:rFonts w:hint="eastAsia"/>
          <w:color w:val="000000"/>
          <w:sz w:val="21"/>
          <w:szCs w:val="21"/>
        </w:rPr>
        <w:t>R</w:t>
      </w:r>
      <w:r w:rsidRPr="00322027">
        <w:rPr>
          <w:rFonts w:hint="eastAsia"/>
          <w:color w:val="000000"/>
          <w:sz w:val="21"/>
          <w:szCs w:val="21"/>
        </w:rPr>
        <w:t>软件做数据对象的创建和访问</w:t>
      </w:r>
    </w:p>
    <w:p w14:paraId="550315D6" w14:textId="77777777" w:rsidR="00915DBD" w:rsidRDefault="00915DBD" w:rsidP="00EB6C7B">
      <w:pPr>
        <w:spacing w:line="360" w:lineRule="auto"/>
        <w:rPr>
          <w:color w:val="000000"/>
          <w:sz w:val="21"/>
          <w:szCs w:val="21"/>
        </w:rPr>
      </w:pPr>
    </w:p>
    <w:p w14:paraId="7269A54E" w14:textId="77777777" w:rsidR="00307FBB" w:rsidRDefault="00915DBD" w:rsidP="00A5468B">
      <w:pPr>
        <w:spacing w:line="360" w:lineRule="auto"/>
        <w:ind w:firstLineChars="147" w:firstLine="310"/>
        <w:rPr>
          <w:b/>
          <w:color w:val="FF0000"/>
          <w:sz w:val="21"/>
          <w:szCs w:val="21"/>
        </w:rPr>
      </w:pPr>
      <w:r w:rsidRPr="00B20AF3">
        <w:rPr>
          <w:rFonts w:hint="eastAsia"/>
          <w:b/>
          <w:color w:val="FF0000"/>
          <w:sz w:val="21"/>
          <w:szCs w:val="21"/>
        </w:rPr>
        <w:t>（</w:t>
      </w:r>
      <w:r w:rsidR="00322027">
        <w:rPr>
          <w:rFonts w:hint="eastAsia"/>
          <w:b/>
          <w:color w:val="FF0000"/>
          <w:sz w:val="21"/>
          <w:szCs w:val="21"/>
        </w:rPr>
        <w:t>必做内容：</w:t>
      </w:r>
      <w:r w:rsidR="00322027">
        <w:rPr>
          <w:rFonts w:ascii="宋体" w:hAnsi="宋体" w:hint="eastAsia"/>
          <w:b/>
          <w:color w:val="FF0000"/>
          <w:sz w:val="21"/>
          <w:szCs w:val="21"/>
        </w:rPr>
        <w:t>①</w:t>
      </w:r>
      <w:r w:rsidR="00322027">
        <w:rPr>
          <w:rFonts w:hint="eastAsia"/>
          <w:b/>
          <w:color w:val="FF0000"/>
          <w:sz w:val="21"/>
          <w:szCs w:val="21"/>
        </w:rPr>
        <w:t>数据框</w:t>
      </w:r>
      <w:r w:rsidR="00AC56CF">
        <w:rPr>
          <w:rFonts w:hint="eastAsia"/>
          <w:b/>
          <w:color w:val="FF0000"/>
          <w:sz w:val="21"/>
          <w:szCs w:val="21"/>
        </w:rPr>
        <w:t>、数组、列表</w:t>
      </w:r>
      <w:r w:rsidR="00322027">
        <w:rPr>
          <w:rFonts w:hint="eastAsia"/>
          <w:b/>
          <w:color w:val="FF0000"/>
          <w:sz w:val="21"/>
          <w:szCs w:val="21"/>
        </w:rPr>
        <w:t>的创建和访问，</w:t>
      </w:r>
      <w:r w:rsidR="00322027">
        <w:rPr>
          <w:rFonts w:ascii="宋体" w:hAnsi="宋体" w:hint="eastAsia"/>
          <w:b/>
          <w:color w:val="FF0000"/>
          <w:sz w:val="21"/>
          <w:szCs w:val="21"/>
        </w:rPr>
        <w:t>②</w:t>
      </w:r>
      <w:r w:rsidR="00322027">
        <w:rPr>
          <w:rFonts w:hint="eastAsia"/>
          <w:b/>
          <w:color w:val="FF0000"/>
          <w:sz w:val="21"/>
          <w:szCs w:val="21"/>
        </w:rPr>
        <w:t>导入外部数据和保存数据，</w:t>
      </w:r>
    </w:p>
    <w:p w14:paraId="59F7971F" w14:textId="77777777" w:rsidR="00915DBD" w:rsidRPr="00B20AF3" w:rsidRDefault="00322027" w:rsidP="00A5468B">
      <w:pPr>
        <w:spacing w:line="360" w:lineRule="auto"/>
        <w:ind w:firstLineChars="245" w:firstLine="517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自选</w:t>
      </w:r>
      <w:r w:rsidR="00307FBB">
        <w:rPr>
          <w:rFonts w:hint="eastAsia"/>
          <w:b/>
          <w:color w:val="FF0000"/>
          <w:sz w:val="21"/>
          <w:szCs w:val="21"/>
        </w:rPr>
        <w:t>内容：自选至少“两项”其他数据组织和整理实验</w:t>
      </w:r>
      <w:r>
        <w:rPr>
          <w:rFonts w:hint="eastAsia"/>
          <w:b/>
          <w:color w:val="FF0000"/>
          <w:sz w:val="21"/>
          <w:szCs w:val="21"/>
        </w:rPr>
        <w:t>内容</w:t>
      </w:r>
      <w:r w:rsidR="00915DBD" w:rsidRPr="00B20AF3">
        <w:rPr>
          <w:rFonts w:hint="eastAsia"/>
          <w:b/>
          <w:color w:val="FF0000"/>
          <w:sz w:val="21"/>
          <w:szCs w:val="21"/>
        </w:rPr>
        <w:t>）（上交报告时</w:t>
      </w:r>
      <w:proofErr w:type="gramStart"/>
      <w:r w:rsidR="00915DBD" w:rsidRPr="00B20AF3">
        <w:rPr>
          <w:rFonts w:hint="eastAsia"/>
          <w:b/>
          <w:color w:val="FF0000"/>
          <w:sz w:val="21"/>
          <w:szCs w:val="21"/>
        </w:rPr>
        <w:t>删除此</w:t>
      </w:r>
      <w:proofErr w:type="gramEnd"/>
      <w:r w:rsidR="00915DBD" w:rsidRPr="00B20AF3">
        <w:rPr>
          <w:rFonts w:hint="eastAsia"/>
          <w:b/>
          <w:color w:val="FF0000"/>
          <w:sz w:val="21"/>
          <w:szCs w:val="21"/>
        </w:rPr>
        <w:t>提示！）</w:t>
      </w:r>
    </w:p>
    <w:p w14:paraId="0A6D6EC9" w14:textId="77777777" w:rsidR="00915DBD" w:rsidRDefault="00915DBD" w:rsidP="00EB6C7B">
      <w:pPr>
        <w:spacing w:line="360" w:lineRule="auto"/>
        <w:rPr>
          <w:color w:val="000000"/>
          <w:sz w:val="21"/>
          <w:szCs w:val="21"/>
        </w:rPr>
      </w:pPr>
    </w:p>
    <w:p w14:paraId="233FC56D" w14:textId="77777777" w:rsidR="00915DBD" w:rsidRPr="00B54B3C" w:rsidRDefault="00915DBD" w:rsidP="00A5468B">
      <w:pPr>
        <w:spacing w:line="360" w:lineRule="auto"/>
        <w:ind w:firstLineChars="150" w:firstLine="315"/>
        <w:rPr>
          <w:color w:val="000000"/>
          <w:sz w:val="21"/>
          <w:szCs w:val="21"/>
        </w:rPr>
      </w:pPr>
      <w:r w:rsidRPr="00B54B3C">
        <w:rPr>
          <w:rFonts w:hint="eastAsia"/>
          <w:color w:val="000000"/>
          <w:sz w:val="21"/>
          <w:szCs w:val="21"/>
        </w:rPr>
        <w:t>（</w:t>
      </w:r>
      <w:r w:rsidRPr="00B54B3C">
        <w:rPr>
          <w:color w:val="000000"/>
          <w:sz w:val="21"/>
          <w:szCs w:val="21"/>
        </w:rPr>
        <w:t>2</w:t>
      </w:r>
      <w:r w:rsidRPr="00B54B3C">
        <w:rPr>
          <w:rFonts w:hint="eastAsia"/>
          <w:color w:val="000000"/>
          <w:sz w:val="21"/>
          <w:szCs w:val="21"/>
        </w:rPr>
        <w:t>）</w:t>
      </w:r>
      <w:r w:rsidR="00322027" w:rsidRPr="00322027">
        <w:rPr>
          <w:rFonts w:hint="eastAsia"/>
          <w:color w:val="000000"/>
          <w:sz w:val="21"/>
          <w:szCs w:val="21"/>
        </w:rPr>
        <w:t>利用</w:t>
      </w:r>
      <w:r w:rsidR="00322027" w:rsidRPr="00322027">
        <w:rPr>
          <w:rFonts w:hint="eastAsia"/>
          <w:color w:val="000000"/>
          <w:sz w:val="21"/>
          <w:szCs w:val="21"/>
        </w:rPr>
        <w:t>R</w:t>
      </w:r>
      <w:r w:rsidR="00322027" w:rsidRPr="00322027">
        <w:rPr>
          <w:rFonts w:hint="eastAsia"/>
          <w:color w:val="000000"/>
          <w:sz w:val="21"/>
          <w:szCs w:val="21"/>
        </w:rPr>
        <w:t>软件自定义</w:t>
      </w:r>
      <w:r w:rsidR="00322027">
        <w:rPr>
          <w:rFonts w:hint="eastAsia"/>
          <w:color w:val="000000"/>
          <w:sz w:val="21"/>
          <w:szCs w:val="21"/>
        </w:rPr>
        <w:t>**</w:t>
      </w:r>
      <w:r w:rsidR="00322027" w:rsidRPr="00322027">
        <w:rPr>
          <w:rFonts w:hint="eastAsia"/>
          <w:color w:val="000000"/>
          <w:sz w:val="21"/>
          <w:szCs w:val="21"/>
        </w:rPr>
        <w:t>函数，对</w:t>
      </w:r>
      <w:r w:rsidR="00322027" w:rsidRPr="00322027">
        <w:rPr>
          <w:rFonts w:hint="eastAsia"/>
          <w:color w:val="000000"/>
          <w:sz w:val="21"/>
          <w:szCs w:val="21"/>
        </w:rPr>
        <w:t>**</w:t>
      </w:r>
      <w:r w:rsidR="00322027" w:rsidRPr="00322027">
        <w:rPr>
          <w:rFonts w:hint="eastAsia"/>
          <w:color w:val="000000"/>
          <w:sz w:val="21"/>
          <w:szCs w:val="21"/>
        </w:rPr>
        <w:t>数据做</w:t>
      </w:r>
      <w:r w:rsidR="00322027" w:rsidRPr="00322027">
        <w:rPr>
          <w:rFonts w:hint="eastAsia"/>
          <w:color w:val="000000"/>
          <w:sz w:val="21"/>
          <w:szCs w:val="21"/>
        </w:rPr>
        <w:t>***</w:t>
      </w:r>
      <w:r w:rsidR="00322027" w:rsidRPr="00322027">
        <w:rPr>
          <w:rFonts w:hint="eastAsia"/>
          <w:color w:val="000000"/>
          <w:sz w:val="21"/>
          <w:szCs w:val="21"/>
        </w:rPr>
        <w:t>分析。</w:t>
      </w:r>
    </w:p>
    <w:p w14:paraId="6085A71C" w14:textId="77777777" w:rsidR="00915DBD" w:rsidRPr="00B20AF3" w:rsidRDefault="00915DBD" w:rsidP="00A5468B">
      <w:pPr>
        <w:spacing w:line="360" w:lineRule="auto"/>
        <w:ind w:firstLineChars="147" w:firstLine="310"/>
        <w:rPr>
          <w:b/>
          <w:color w:val="FF0000"/>
          <w:sz w:val="21"/>
          <w:szCs w:val="21"/>
        </w:rPr>
      </w:pPr>
      <w:r w:rsidRPr="00B20AF3">
        <w:rPr>
          <w:rFonts w:hint="eastAsia"/>
          <w:b/>
          <w:color w:val="FF0000"/>
          <w:sz w:val="21"/>
          <w:szCs w:val="21"/>
        </w:rPr>
        <w:t>（</w:t>
      </w:r>
      <w:r w:rsidR="00322027">
        <w:rPr>
          <w:rFonts w:hint="eastAsia"/>
          <w:b/>
          <w:color w:val="FF0000"/>
          <w:sz w:val="21"/>
          <w:szCs w:val="21"/>
        </w:rPr>
        <w:t>自选数据，写明</w:t>
      </w:r>
      <w:r w:rsidR="00811EAB">
        <w:rPr>
          <w:rFonts w:ascii="宋体" w:hAnsi="宋体" w:hint="eastAsia"/>
          <w:b/>
          <w:color w:val="FF0000"/>
          <w:sz w:val="21"/>
          <w:szCs w:val="21"/>
        </w:rPr>
        <w:t>①</w:t>
      </w:r>
      <w:r w:rsidR="00322027">
        <w:rPr>
          <w:rFonts w:hint="eastAsia"/>
          <w:b/>
          <w:color w:val="FF0000"/>
          <w:sz w:val="21"/>
          <w:szCs w:val="21"/>
        </w:rPr>
        <w:t>数据来源，</w:t>
      </w:r>
      <w:r w:rsidR="00811EAB">
        <w:rPr>
          <w:rFonts w:ascii="宋体" w:hAnsi="宋体" w:hint="eastAsia"/>
          <w:b/>
          <w:color w:val="FF0000"/>
          <w:sz w:val="21"/>
          <w:szCs w:val="21"/>
        </w:rPr>
        <w:t>②</w:t>
      </w:r>
      <w:r w:rsidR="00322027">
        <w:rPr>
          <w:rFonts w:hint="eastAsia"/>
          <w:b/>
          <w:color w:val="FF0000"/>
          <w:sz w:val="21"/>
          <w:szCs w:val="21"/>
        </w:rPr>
        <w:t>数据分析目标，</w:t>
      </w:r>
      <w:r w:rsidR="00811EAB">
        <w:rPr>
          <w:rFonts w:ascii="宋体" w:hAnsi="宋体" w:hint="eastAsia"/>
          <w:b/>
          <w:color w:val="FF0000"/>
          <w:sz w:val="21"/>
          <w:szCs w:val="21"/>
        </w:rPr>
        <w:t>③</w:t>
      </w:r>
      <w:r>
        <w:rPr>
          <w:rFonts w:hint="eastAsia"/>
          <w:b/>
          <w:color w:val="FF0000"/>
          <w:sz w:val="21"/>
          <w:szCs w:val="21"/>
        </w:rPr>
        <w:t>软件操作的主要步骤</w:t>
      </w:r>
      <w:r w:rsidR="00811EAB">
        <w:rPr>
          <w:rFonts w:hint="eastAsia"/>
          <w:b/>
          <w:color w:val="FF0000"/>
          <w:sz w:val="21"/>
          <w:szCs w:val="21"/>
        </w:rPr>
        <w:t>，附代码</w:t>
      </w:r>
      <w:r w:rsidR="00322027">
        <w:rPr>
          <w:rFonts w:hint="eastAsia"/>
          <w:b/>
          <w:color w:val="FF0000"/>
          <w:sz w:val="21"/>
          <w:szCs w:val="21"/>
        </w:rPr>
        <w:t>或对应</w:t>
      </w:r>
      <w:r>
        <w:rPr>
          <w:rFonts w:hint="eastAsia"/>
          <w:b/>
          <w:color w:val="FF0000"/>
          <w:sz w:val="21"/>
          <w:szCs w:val="21"/>
        </w:rPr>
        <w:t>截图</w:t>
      </w:r>
      <w:r w:rsidRPr="00B20AF3">
        <w:rPr>
          <w:rFonts w:hint="eastAsia"/>
          <w:b/>
          <w:color w:val="FF0000"/>
          <w:sz w:val="21"/>
          <w:szCs w:val="21"/>
        </w:rPr>
        <w:t>）（上交报告时</w:t>
      </w:r>
      <w:proofErr w:type="gramStart"/>
      <w:r w:rsidRPr="00B20AF3">
        <w:rPr>
          <w:rFonts w:hint="eastAsia"/>
          <w:b/>
          <w:color w:val="FF0000"/>
          <w:sz w:val="21"/>
          <w:szCs w:val="21"/>
        </w:rPr>
        <w:t>删除此</w:t>
      </w:r>
      <w:proofErr w:type="gramEnd"/>
      <w:r w:rsidRPr="00B20AF3">
        <w:rPr>
          <w:rFonts w:hint="eastAsia"/>
          <w:b/>
          <w:color w:val="FF0000"/>
          <w:sz w:val="21"/>
          <w:szCs w:val="21"/>
        </w:rPr>
        <w:t>提示！）</w:t>
      </w:r>
    </w:p>
    <w:p w14:paraId="0268C613" w14:textId="77777777" w:rsidR="00915DBD" w:rsidRPr="00AD5CCC" w:rsidRDefault="00915DBD" w:rsidP="00B54B3C">
      <w:pPr>
        <w:spacing w:line="360" w:lineRule="auto"/>
        <w:rPr>
          <w:color w:val="000000"/>
          <w:sz w:val="21"/>
          <w:szCs w:val="21"/>
        </w:rPr>
      </w:pPr>
    </w:p>
    <w:p w14:paraId="088385C5" w14:textId="77777777" w:rsidR="00915DBD" w:rsidRDefault="00915DBD" w:rsidP="004243DC">
      <w:pPr>
        <w:spacing w:line="360" w:lineRule="auto"/>
        <w:ind w:firstLineChars="200" w:firstLine="422"/>
        <w:outlineLvl w:val="0"/>
        <w:rPr>
          <w:b/>
          <w:color w:val="000000"/>
          <w:sz w:val="21"/>
          <w:szCs w:val="21"/>
        </w:rPr>
      </w:pPr>
      <w:r w:rsidRPr="00B54B3C">
        <w:rPr>
          <w:b/>
          <w:color w:val="000000"/>
          <w:sz w:val="21"/>
          <w:szCs w:val="21"/>
        </w:rPr>
        <w:t>3</w:t>
      </w:r>
      <w:r w:rsidRPr="00B54B3C">
        <w:rPr>
          <w:rFonts w:hint="eastAsia"/>
          <w:b/>
          <w:color w:val="000000"/>
          <w:sz w:val="21"/>
          <w:szCs w:val="21"/>
        </w:rPr>
        <w:t>．实验结果</w:t>
      </w:r>
    </w:p>
    <w:bookmarkEnd w:id="0"/>
    <w:bookmarkEnd w:id="1"/>
    <w:p w14:paraId="38AF9941" w14:textId="77777777" w:rsidR="00915DBD" w:rsidRPr="00B54B3C" w:rsidRDefault="00915DBD" w:rsidP="00A5468B">
      <w:pPr>
        <w:spacing w:line="360" w:lineRule="auto"/>
        <w:ind w:firstLineChars="147" w:firstLine="310"/>
        <w:rPr>
          <w:rFonts w:eastAsia="黑体"/>
          <w:color w:val="00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（软件结果，并简要描述）</w:t>
      </w:r>
    </w:p>
    <w:sectPr w:rsidR="00915DBD" w:rsidRPr="00B54B3C" w:rsidSect="0080295D">
      <w:headerReference w:type="even" r:id="rId7"/>
      <w:headerReference w:type="default" r:id="rId8"/>
      <w:pgSz w:w="11906" w:h="16838" w:code="9"/>
      <w:pgMar w:top="1418" w:right="1134" w:bottom="1418" w:left="1701" w:header="851" w:footer="851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13F65" w14:textId="77777777" w:rsidR="00FB49B0" w:rsidRDefault="00FB49B0">
      <w:r>
        <w:separator/>
      </w:r>
    </w:p>
  </w:endnote>
  <w:endnote w:type="continuationSeparator" w:id="0">
    <w:p w14:paraId="6B7EB1A0" w14:textId="77777777" w:rsidR="00FB49B0" w:rsidRDefault="00FB4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56C49" w14:textId="77777777" w:rsidR="00FB49B0" w:rsidRDefault="00FB49B0">
      <w:r>
        <w:separator/>
      </w:r>
    </w:p>
  </w:footnote>
  <w:footnote w:type="continuationSeparator" w:id="0">
    <w:p w14:paraId="37A90529" w14:textId="77777777" w:rsidR="00FB49B0" w:rsidRDefault="00FB4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B3EA9" w14:textId="77777777" w:rsidR="00915DBD" w:rsidRDefault="00915DBD" w:rsidP="00240776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>第</w: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begin"/>
    </w:r>
    <w:r w:rsidRPr="0080295D">
      <w:rPr>
        <w:rStyle w:val="a5"/>
        <w:rFonts w:ascii="仿宋_GB2312" w:eastAsia="仿宋_GB2312"/>
        <w:sz w:val="24"/>
        <w:szCs w:val="24"/>
        <w:u w:val="single"/>
      </w:rPr>
      <w:instrText xml:space="preserve"> PAGE </w:instrTex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separate"/>
    </w:r>
    <w:r>
      <w:rPr>
        <w:rStyle w:val="a5"/>
        <w:rFonts w:ascii="仿宋_GB2312" w:eastAsia="仿宋_GB2312"/>
        <w:noProof/>
        <w:sz w:val="24"/>
        <w:szCs w:val="24"/>
        <w:u w:val="single"/>
      </w:rPr>
      <w:t>2</w: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end"/>
    </w:r>
    <w:r w:rsidRPr="0080295D">
      <w:rPr>
        <w:rFonts w:ascii="仿宋_GB2312" w:eastAsia="仿宋_GB2312" w:hAnsi="宋体" w:hint="eastAsia"/>
        <w:sz w:val="24"/>
        <w:szCs w:val="24"/>
        <w:u w:val="single"/>
      </w:rPr>
      <w:t>页</w:t>
    </w:r>
    <w:r w:rsidRPr="0080295D">
      <w:rPr>
        <w:rFonts w:ascii="仿宋_GB2312" w:eastAsia="仿宋_GB2312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Pr="0080295D">
      <w:rPr>
        <w:rFonts w:ascii="仿宋_GB2312" w:eastAsia="仿宋_GB2312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数学与统计学院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96893" w14:textId="77777777" w:rsidR="00915DBD" w:rsidRDefault="00915DBD" w:rsidP="00240776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>数学与统计学院</w:t>
    </w:r>
    <w:r w:rsidRPr="0080295D">
      <w:rPr>
        <w:rFonts w:ascii="仿宋_GB2312" w:eastAsia="仿宋_GB2312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Pr="0080295D">
      <w:rPr>
        <w:rFonts w:ascii="仿宋_GB2312" w:eastAsia="仿宋_GB2312"/>
        <w:sz w:val="24"/>
        <w:szCs w:val="24"/>
        <w:u w:val="single"/>
      </w:rPr>
      <w:tab/>
    </w:r>
    <w:r w:rsidRPr="0080295D">
      <w:rPr>
        <w:rFonts w:ascii="仿宋_GB2312" w:eastAsia="仿宋_GB2312" w:hAnsi="宋体" w:hint="eastAsia"/>
        <w:sz w:val="24"/>
        <w:szCs w:val="24"/>
        <w:u w:val="single"/>
      </w:rPr>
      <w:t>第</w: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begin"/>
    </w:r>
    <w:r w:rsidRPr="0080295D">
      <w:rPr>
        <w:rStyle w:val="a5"/>
        <w:rFonts w:ascii="仿宋_GB2312" w:eastAsia="仿宋_GB2312"/>
        <w:sz w:val="24"/>
        <w:szCs w:val="24"/>
        <w:u w:val="single"/>
      </w:rPr>
      <w:instrText xml:space="preserve"> PAGE </w:instrTex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separate"/>
    </w:r>
    <w:r w:rsidR="009B367F">
      <w:rPr>
        <w:rStyle w:val="a5"/>
        <w:rFonts w:ascii="仿宋_GB2312" w:eastAsia="仿宋_GB2312"/>
        <w:noProof/>
        <w:sz w:val="24"/>
        <w:szCs w:val="24"/>
        <w:u w:val="single"/>
      </w:rPr>
      <w:t>1</w: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end"/>
    </w:r>
    <w:r w:rsidRPr="0080295D">
      <w:rPr>
        <w:rFonts w:ascii="仿宋_GB2312" w:eastAsia="仿宋_GB2312" w:hAnsi="宋体" w:hint="eastAsia"/>
        <w:sz w:val="24"/>
        <w:szCs w:val="24"/>
        <w:u w:val="single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900"/>
        </w:tabs>
        <w:ind w:left="90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3" w15:restartNumberingAfterBreak="0">
    <w:nsid w:val="11581F7F"/>
    <w:multiLevelType w:val="multilevel"/>
    <w:tmpl w:val="11581F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142753E1"/>
    <w:multiLevelType w:val="multilevel"/>
    <w:tmpl w:val="142753E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1AB003C5"/>
    <w:multiLevelType w:val="multilevel"/>
    <w:tmpl w:val="1AB003C5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1C8B372A"/>
    <w:multiLevelType w:val="multilevel"/>
    <w:tmpl w:val="1C8B372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1D864971"/>
    <w:multiLevelType w:val="multilevel"/>
    <w:tmpl w:val="1D864971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 w15:restartNumberingAfterBreak="0">
    <w:nsid w:val="1E2401B7"/>
    <w:multiLevelType w:val="multilevel"/>
    <w:tmpl w:val="1E2401B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24410E87"/>
    <w:multiLevelType w:val="multilevel"/>
    <w:tmpl w:val="24410E8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253A5412"/>
    <w:multiLevelType w:val="multilevel"/>
    <w:tmpl w:val="253A541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 w15:restartNumberingAfterBreak="0">
    <w:nsid w:val="2E13459C"/>
    <w:multiLevelType w:val="multilevel"/>
    <w:tmpl w:val="2E13459C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2FE23A68"/>
    <w:multiLevelType w:val="multilevel"/>
    <w:tmpl w:val="2FE23A6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316B10E3"/>
    <w:multiLevelType w:val="multilevel"/>
    <w:tmpl w:val="316B10E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32D711EC"/>
    <w:multiLevelType w:val="multilevel"/>
    <w:tmpl w:val="32D711E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34A54B56"/>
    <w:multiLevelType w:val="multilevel"/>
    <w:tmpl w:val="34A54B5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 w15:restartNumberingAfterBreak="0">
    <w:nsid w:val="38322106"/>
    <w:multiLevelType w:val="multilevel"/>
    <w:tmpl w:val="383221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 w15:restartNumberingAfterBreak="0">
    <w:nsid w:val="3903716B"/>
    <w:multiLevelType w:val="multilevel"/>
    <w:tmpl w:val="3903716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 w15:restartNumberingAfterBreak="0">
    <w:nsid w:val="3AEB0AC6"/>
    <w:multiLevelType w:val="hybridMultilevel"/>
    <w:tmpl w:val="B2BAFD0A"/>
    <w:lvl w:ilvl="0" w:tplc="818EA620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3B6F427F"/>
    <w:multiLevelType w:val="multilevel"/>
    <w:tmpl w:val="3B6F42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 w15:restartNumberingAfterBreak="0">
    <w:nsid w:val="3D855B7C"/>
    <w:multiLevelType w:val="hybridMultilevel"/>
    <w:tmpl w:val="2F4E25A6"/>
    <w:lvl w:ilvl="0" w:tplc="849CC76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78409B6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CD9459AA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 w15:restartNumberingAfterBreak="0">
    <w:nsid w:val="46CF2620"/>
    <w:multiLevelType w:val="multilevel"/>
    <w:tmpl w:val="46CF262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 w15:restartNumberingAfterBreak="0">
    <w:nsid w:val="4BD20CF3"/>
    <w:multiLevelType w:val="multilevel"/>
    <w:tmpl w:val="4BD20CF3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 w15:restartNumberingAfterBreak="0">
    <w:nsid w:val="50005F21"/>
    <w:multiLevelType w:val="multilevel"/>
    <w:tmpl w:val="50005F2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 w15:restartNumberingAfterBreak="0">
    <w:nsid w:val="52F4348E"/>
    <w:multiLevelType w:val="multilevel"/>
    <w:tmpl w:val="52F4348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5" w15:restartNumberingAfterBreak="0">
    <w:nsid w:val="54F32CFE"/>
    <w:multiLevelType w:val="multilevel"/>
    <w:tmpl w:val="54F32CF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 w15:restartNumberingAfterBreak="0">
    <w:nsid w:val="56D60536"/>
    <w:multiLevelType w:val="multilevel"/>
    <w:tmpl w:val="56D6053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7" w15:restartNumberingAfterBreak="0">
    <w:nsid w:val="5957192B"/>
    <w:multiLevelType w:val="multilevel"/>
    <w:tmpl w:val="5957192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8" w15:restartNumberingAfterBreak="0">
    <w:nsid w:val="60061137"/>
    <w:multiLevelType w:val="multilevel"/>
    <w:tmpl w:val="6006113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9" w15:restartNumberingAfterBreak="0">
    <w:nsid w:val="62FC2A6F"/>
    <w:multiLevelType w:val="hybridMultilevel"/>
    <w:tmpl w:val="217E56DC"/>
    <w:lvl w:ilvl="0" w:tplc="2736A14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0" w15:restartNumberingAfterBreak="0">
    <w:nsid w:val="684A3BBB"/>
    <w:multiLevelType w:val="multilevel"/>
    <w:tmpl w:val="684A3BB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1" w15:restartNumberingAfterBreak="0">
    <w:nsid w:val="6EA3376C"/>
    <w:multiLevelType w:val="multilevel"/>
    <w:tmpl w:val="6EA337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2" w15:restartNumberingAfterBreak="0">
    <w:nsid w:val="6F6C593C"/>
    <w:multiLevelType w:val="hybridMultilevel"/>
    <w:tmpl w:val="1B7849DA"/>
    <w:lvl w:ilvl="0" w:tplc="818EA620">
      <w:start w:val="1"/>
      <w:numFmt w:val="decimal"/>
      <w:lvlText w:val="（%1）"/>
      <w:lvlJc w:val="left"/>
      <w:pPr>
        <w:ind w:left="11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 w15:restartNumberingAfterBreak="0">
    <w:nsid w:val="77722D6C"/>
    <w:multiLevelType w:val="multilevel"/>
    <w:tmpl w:val="77722D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4" w15:restartNumberingAfterBreak="0">
    <w:nsid w:val="7A107F71"/>
    <w:multiLevelType w:val="hybridMultilevel"/>
    <w:tmpl w:val="BD82C940"/>
    <w:lvl w:ilvl="0" w:tplc="04090001">
      <w:start w:val="1"/>
      <w:numFmt w:val="bullet"/>
      <w:lvlText w:val="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7"/>
        </w:tabs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</w:abstractNum>
  <w:abstractNum w:abstractNumId="35" w15:restartNumberingAfterBreak="0">
    <w:nsid w:val="7D305F48"/>
    <w:multiLevelType w:val="multilevel"/>
    <w:tmpl w:val="7D305F4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6" w15:restartNumberingAfterBreak="0">
    <w:nsid w:val="7EB67071"/>
    <w:multiLevelType w:val="multilevel"/>
    <w:tmpl w:val="7EB6707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 w16cid:durableId="1684285484">
    <w:abstractNumId w:val="1"/>
  </w:num>
  <w:num w:numId="2" w16cid:durableId="1525560323">
    <w:abstractNumId w:val="0"/>
  </w:num>
  <w:num w:numId="3" w16cid:durableId="1028800471">
    <w:abstractNumId w:val="2"/>
  </w:num>
  <w:num w:numId="4" w16cid:durableId="806892713">
    <w:abstractNumId w:val="29"/>
  </w:num>
  <w:num w:numId="5" w16cid:durableId="200438080">
    <w:abstractNumId w:val="30"/>
  </w:num>
  <w:num w:numId="6" w16cid:durableId="146747368">
    <w:abstractNumId w:val="26"/>
  </w:num>
  <w:num w:numId="7" w16cid:durableId="1128746900">
    <w:abstractNumId w:val="3"/>
  </w:num>
  <w:num w:numId="8" w16cid:durableId="1059137232">
    <w:abstractNumId w:val="21"/>
  </w:num>
  <w:num w:numId="9" w16cid:durableId="1029994313">
    <w:abstractNumId w:val="35"/>
  </w:num>
  <w:num w:numId="10" w16cid:durableId="1045253741">
    <w:abstractNumId w:val="25"/>
  </w:num>
  <w:num w:numId="11" w16cid:durableId="2061245158">
    <w:abstractNumId w:val="12"/>
  </w:num>
  <w:num w:numId="12" w16cid:durableId="127939240">
    <w:abstractNumId w:val="17"/>
  </w:num>
  <w:num w:numId="13" w16cid:durableId="1592927124">
    <w:abstractNumId w:val="10"/>
  </w:num>
  <w:num w:numId="14" w16cid:durableId="522476007">
    <w:abstractNumId w:val="22"/>
  </w:num>
  <w:num w:numId="15" w16cid:durableId="775753348">
    <w:abstractNumId w:val="31"/>
  </w:num>
  <w:num w:numId="16" w16cid:durableId="2001733694">
    <w:abstractNumId w:val="16"/>
  </w:num>
  <w:num w:numId="17" w16cid:durableId="1652978137">
    <w:abstractNumId w:val="14"/>
  </w:num>
  <w:num w:numId="18" w16cid:durableId="1772505690">
    <w:abstractNumId w:val="5"/>
  </w:num>
  <w:num w:numId="19" w16cid:durableId="537279913">
    <w:abstractNumId w:val="8"/>
  </w:num>
  <w:num w:numId="20" w16cid:durableId="751315163">
    <w:abstractNumId w:val="23"/>
  </w:num>
  <w:num w:numId="21" w16cid:durableId="379980357">
    <w:abstractNumId w:val="19"/>
  </w:num>
  <w:num w:numId="22" w16cid:durableId="729620172">
    <w:abstractNumId w:val="11"/>
  </w:num>
  <w:num w:numId="23" w16cid:durableId="1421870007">
    <w:abstractNumId w:val="6"/>
  </w:num>
  <w:num w:numId="24" w16cid:durableId="1659267917">
    <w:abstractNumId w:val="28"/>
  </w:num>
  <w:num w:numId="25" w16cid:durableId="1206140862">
    <w:abstractNumId w:val="33"/>
  </w:num>
  <w:num w:numId="26" w16cid:durableId="466314645">
    <w:abstractNumId w:val="7"/>
  </w:num>
  <w:num w:numId="27" w16cid:durableId="1567492563">
    <w:abstractNumId w:val="24"/>
  </w:num>
  <w:num w:numId="28" w16cid:durableId="1857768352">
    <w:abstractNumId w:val="4"/>
  </w:num>
  <w:num w:numId="29" w16cid:durableId="1356614632">
    <w:abstractNumId w:val="15"/>
  </w:num>
  <w:num w:numId="30" w16cid:durableId="44574138">
    <w:abstractNumId w:val="27"/>
  </w:num>
  <w:num w:numId="31" w16cid:durableId="226696742">
    <w:abstractNumId w:val="9"/>
  </w:num>
  <w:num w:numId="32" w16cid:durableId="1890335525">
    <w:abstractNumId w:val="36"/>
  </w:num>
  <w:num w:numId="33" w16cid:durableId="1901552096">
    <w:abstractNumId w:val="13"/>
  </w:num>
  <w:num w:numId="34" w16cid:durableId="2049640365">
    <w:abstractNumId w:val="20"/>
  </w:num>
  <w:num w:numId="35" w16cid:durableId="488985417">
    <w:abstractNumId w:val="34"/>
  </w:num>
  <w:num w:numId="36" w16cid:durableId="337273100">
    <w:abstractNumId w:val="18"/>
  </w:num>
  <w:num w:numId="37" w16cid:durableId="46308505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9"/>
  <w:evenAndOddHeader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D71"/>
    <w:rsid w:val="00004281"/>
    <w:rsid w:val="0000573E"/>
    <w:rsid w:val="00007217"/>
    <w:rsid w:val="000077BE"/>
    <w:rsid w:val="000108B2"/>
    <w:rsid w:val="00032DED"/>
    <w:rsid w:val="00077E12"/>
    <w:rsid w:val="000815C8"/>
    <w:rsid w:val="000A68EB"/>
    <w:rsid w:val="000C1438"/>
    <w:rsid w:val="000D3EBB"/>
    <w:rsid w:val="000E35CB"/>
    <w:rsid w:val="000F323E"/>
    <w:rsid w:val="0011455D"/>
    <w:rsid w:val="00114590"/>
    <w:rsid w:val="00126D6B"/>
    <w:rsid w:val="0013145A"/>
    <w:rsid w:val="001316B8"/>
    <w:rsid w:val="001354B4"/>
    <w:rsid w:val="0013571D"/>
    <w:rsid w:val="00142D10"/>
    <w:rsid w:val="001541F4"/>
    <w:rsid w:val="00167412"/>
    <w:rsid w:val="00172796"/>
    <w:rsid w:val="00172A27"/>
    <w:rsid w:val="00176C88"/>
    <w:rsid w:val="001776B5"/>
    <w:rsid w:val="0018165E"/>
    <w:rsid w:val="001819A4"/>
    <w:rsid w:val="001A1327"/>
    <w:rsid w:val="001A2159"/>
    <w:rsid w:val="001B4C96"/>
    <w:rsid w:val="001D3529"/>
    <w:rsid w:val="001D49CC"/>
    <w:rsid w:val="001D5161"/>
    <w:rsid w:val="001E4A7B"/>
    <w:rsid w:val="001E6CC6"/>
    <w:rsid w:val="001F0BA4"/>
    <w:rsid w:val="00205E81"/>
    <w:rsid w:val="00217F57"/>
    <w:rsid w:val="00237F1E"/>
    <w:rsid w:val="00240776"/>
    <w:rsid w:val="00251BAB"/>
    <w:rsid w:val="002550B7"/>
    <w:rsid w:val="00274115"/>
    <w:rsid w:val="0028425D"/>
    <w:rsid w:val="00284303"/>
    <w:rsid w:val="00287887"/>
    <w:rsid w:val="002A4371"/>
    <w:rsid w:val="002B2EFE"/>
    <w:rsid w:val="002C69F1"/>
    <w:rsid w:val="002E099B"/>
    <w:rsid w:val="00300BBB"/>
    <w:rsid w:val="0030534E"/>
    <w:rsid w:val="00307FBB"/>
    <w:rsid w:val="00321930"/>
    <w:rsid w:val="00322027"/>
    <w:rsid w:val="00322714"/>
    <w:rsid w:val="003401CF"/>
    <w:rsid w:val="00365918"/>
    <w:rsid w:val="00367C27"/>
    <w:rsid w:val="00397ABC"/>
    <w:rsid w:val="003A1AD4"/>
    <w:rsid w:val="003A2E06"/>
    <w:rsid w:val="003A57D5"/>
    <w:rsid w:val="003A718C"/>
    <w:rsid w:val="003C39CF"/>
    <w:rsid w:val="003D2454"/>
    <w:rsid w:val="003D3750"/>
    <w:rsid w:val="003D3AFB"/>
    <w:rsid w:val="003E4EA2"/>
    <w:rsid w:val="004076B8"/>
    <w:rsid w:val="004104DC"/>
    <w:rsid w:val="00411468"/>
    <w:rsid w:val="004143D0"/>
    <w:rsid w:val="00423CF6"/>
    <w:rsid w:val="004241CA"/>
    <w:rsid w:val="004243DC"/>
    <w:rsid w:val="00427666"/>
    <w:rsid w:val="00430600"/>
    <w:rsid w:val="00466DC3"/>
    <w:rsid w:val="004802E2"/>
    <w:rsid w:val="00485077"/>
    <w:rsid w:val="00490809"/>
    <w:rsid w:val="00494031"/>
    <w:rsid w:val="004A4C30"/>
    <w:rsid w:val="004A5F12"/>
    <w:rsid w:val="004B4E65"/>
    <w:rsid w:val="004C18B5"/>
    <w:rsid w:val="004D2366"/>
    <w:rsid w:val="004D4833"/>
    <w:rsid w:val="004D652B"/>
    <w:rsid w:val="004E2ABB"/>
    <w:rsid w:val="004E4DFC"/>
    <w:rsid w:val="004E4E2E"/>
    <w:rsid w:val="004E796F"/>
    <w:rsid w:val="004F2578"/>
    <w:rsid w:val="004F35B9"/>
    <w:rsid w:val="004F4AE4"/>
    <w:rsid w:val="005018F3"/>
    <w:rsid w:val="0051194E"/>
    <w:rsid w:val="00515576"/>
    <w:rsid w:val="005209F3"/>
    <w:rsid w:val="0052569A"/>
    <w:rsid w:val="00525BE8"/>
    <w:rsid w:val="0053467C"/>
    <w:rsid w:val="0054185C"/>
    <w:rsid w:val="0054462C"/>
    <w:rsid w:val="00546487"/>
    <w:rsid w:val="00554300"/>
    <w:rsid w:val="00556366"/>
    <w:rsid w:val="00556CF2"/>
    <w:rsid w:val="0055735E"/>
    <w:rsid w:val="00560725"/>
    <w:rsid w:val="00574533"/>
    <w:rsid w:val="005B2CF4"/>
    <w:rsid w:val="005C5DDE"/>
    <w:rsid w:val="005D247F"/>
    <w:rsid w:val="005D4274"/>
    <w:rsid w:val="005E2988"/>
    <w:rsid w:val="005E3F1B"/>
    <w:rsid w:val="005E6FFB"/>
    <w:rsid w:val="006020A0"/>
    <w:rsid w:val="006025FE"/>
    <w:rsid w:val="00610D35"/>
    <w:rsid w:val="00636067"/>
    <w:rsid w:val="00637CBC"/>
    <w:rsid w:val="006420B5"/>
    <w:rsid w:val="0064639D"/>
    <w:rsid w:val="006516F2"/>
    <w:rsid w:val="006538AE"/>
    <w:rsid w:val="00654555"/>
    <w:rsid w:val="00656B36"/>
    <w:rsid w:val="00663F65"/>
    <w:rsid w:val="006866EB"/>
    <w:rsid w:val="006A785B"/>
    <w:rsid w:val="006A7ABF"/>
    <w:rsid w:val="006B62B3"/>
    <w:rsid w:val="006C08ED"/>
    <w:rsid w:val="006D21A6"/>
    <w:rsid w:val="006D373A"/>
    <w:rsid w:val="006D7D1A"/>
    <w:rsid w:val="006E0EA0"/>
    <w:rsid w:val="006E28D3"/>
    <w:rsid w:val="006E29B1"/>
    <w:rsid w:val="006E71FE"/>
    <w:rsid w:val="006F1C05"/>
    <w:rsid w:val="006F1DAA"/>
    <w:rsid w:val="006F224C"/>
    <w:rsid w:val="00700325"/>
    <w:rsid w:val="00704868"/>
    <w:rsid w:val="00714C31"/>
    <w:rsid w:val="007170EE"/>
    <w:rsid w:val="00717D62"/>
    <w:rsid w:val="00720857"/>
    <w:rsid w:val="00724B62"/>
    <w:rsid w:val="00747780"/>
    <w:rsid w:val="00752645"/>
    <w:rsid w:val="007532BE"/>
    <w:rsid w:val="00760FBC"/>
    <w:rsid w:val="00783775"/>
    <w:rsid w:val="007C167D"/>
    <w:rsid w:val="007F439E"/>
    <w:rsid w:val="008024A2"/>
    <w:rsid w:val="0080295D"/>
    <w:rsid w:val="008065B9"/>
    <w:rsid w:val="00807E2C"/>
    <w:rsid w:val="00811EAB"/>
    <w:rsid w:val="00822144"/>
    <w:rsid w:val="00822A12"/>
    <w:rsid w:val="0082434B"/>
    <w:rsid w:val="00845415"/>
    <w:rsid w:val="00870106"/>
    <w:rsid w:val="00877291"/>
    <w:rsid w:val="008820C5"/>
    <w:rsid w:val="00885EEB"/>
    <w:rsid w:val="00887C5C"/>
    <w:rsid w:val="008901DA"/>
    <w:rsid w:val="008A2B01"/>
    <w:rsid w:val="008A345B"/>
    <w:rsid w:val="008A40BE"/>
    <w:rsid w:val="008B3D0E"/>
    <w:rsid w:val="008B50AC"/>
    <w:rsid w:val="008C259E"/>
    <w:rsid w:val="008D44FC"/>
    <w:rsid w:val="008F2198"/>
    <w:rsid w:val="00903735"/>
    <w:rsid w:val="00905FBE"/>
    <w:rsid w:val="00912FA1"/>
    <w:rsid w:val="00915DBD"/>
    <w:rsid w:val="00917702"/>
    <w:rsid w:val="009203A7"/>
    <w:rsid w:val="00920BF7"/>
    <w:rsid w:val="0092251C"/>
    <w:rsid w:val="00923F9B"/>
    <w:rsid w:val="00924822"/>
    <w:rsid w:val="00925A8C"/>
    <w:rsid w:val="00933ED7"/>
    <w:rsid w:val="00945044"/>
    <w:rsid w:val="00946578"/>
    <w:rsid w:val="0095469C"/>
    <w:rsid w:val="00970B0C"/>
    <w:rsid w:val="00976EC6"/>
    <w:rsid w:val="00985190"/>
    <w:rsid w:val="00986F11"/>
    <w:rsid w:val="00992D07"/>
    <w:rsid w:val="009A69A7"/>
    <w:rsid w:val="009B11A5"/>
    <w:rsid w:val="009B146F"/>
    <w:rsid w:val="009B367F"/>
    <w:rsid w:val="009D02F5"/>
    <w:rsid w:val="009D4A0A"/>
    <w:rsid w:val="009D4A70"/>
    <w:rsid w:val="009E16AF"/>
    <w:rsid w:val="009E66CF"/>
    <w:rsid w:val="009F27AE"/>
    <w:rsid w:val="009F5B8C"/>
    <w:rsid w:val="009F6E6A"/>
    <w:rsid w:val="00A02191"/>
    <w:rsid w:val="00A035A6"/>
    <w:rsid w:val="00A14413"/>
    <w:rsid w:val="00A21729"/>
    <w:rsid w:val="00A26D41"/>
    <w:rsid w:val="00A3289F"/>
    <w:rsid w:val="00A404A1"/>
    <w:rsid w:val="00A525C9"/>
    <w:rsid w:val="00A529A9"/>
    <w:rsid w:val="00A52AD8"/>
    <w:rsid w:val="00A5468B"/>
    <w:rsid w:val="00A712D0"/>
    <w:rsid w:val="00A7399E"/>
    <w:rsid w:val="00A82BFF"/>
    <w:rsid w:val="00A85121"/>
    <w:rsid w:val="00A95144"/>
    <w:rsid w:val="00AA52A7"/>
    <w:rsid w:val="00AB10C5"/>
    <w:rsid w:val="00AC56CF"/>
    <w:rsid w:val="00AC7EDE"/>
    <w:rsid w:val="00AD5959"/>
    <w:rsid w:val="00AD5CCC"/>
    <w:rsid w:val="00AE325A"/>
    <w:rsid w:val="00AE7309"/>
    <w:rsid w:val="00AF0838"/>
    <w:rsid w:val="00AF1F24"/>
    <w:rsid w:val="00AF5254"/>
    <w:rsid w:val="00B026DA"/>
    <w:rsid w:val="00B05D42"/>
    <w:rsid w:val="00B06E07"/>
    <w:rsid w:val="00B11F94"/>
    <w:rsid w:val="00B161FE"/>
    <w:rsid w:val="00B174AF"/>
    <w:rsid w:val="00B20AF3"/>
    <w:rsid w:val="00B20C7E"/>
    <w:rsid w:val="00B30685"/>
    <w:rsid w:val="00B306F7"/>
    <w:rsid w:val="00B31124"/>
    <w:rsid w:val="00B379CC"/>
    <w:rsid w:val="00B4442D"/>
    <w:rsid w:val="00B54B3C"/>
    <w:rsid w:val="00B55AF2"/>
    <w:rsid w:val="00B60570"/>
    <w:rsid w:val="00B679BD"/>
    <w:rsid w:val="00B67AF8"/>
    <w:rsid w:val="00B72111"/>
    <w:rsid w:val="00B7519E"/>
    <w:rsid w:val="00B75B9D"/>
    <w:rsid w:val="00B84B7E"/>
    <w:rsid w:val="00B93339"/>
    <w:rsid w:val="00B9480B"/>
    <w:rsid w:val="00BD36D3"/>
    <w:rsid w:val="00BD37CA"/>
    <w:rsid w:val="00BE34E8"/>
    <w:rsid w:val="00BE48DD"/>
    <w:rsid w:val="00BE67EF"/>
    <w:rsid w:val="00BE749A"/>
    <w:rsid w:val="00BF1EDA"/>
    <w:rsid w:val="00BF2BBC"/>
    <w:rsid w:val="00C15F8D"/>
    <w:rsid w:val="00C21193"/>
    <w:rsid w:val="00C22EB0"/>
    <w:rsid w:val="00C41190"/>
    <w:rsid w:val="00C4779C"/>
    <w:rsid w:val="00C548F5"/>
    <w:rsid w:val="00C55391"/>
    <w:rsid w:val="00C66C45"/>
    <w:rsid w:val="00C7378D"/>
    <w:rsid w:val="00C901F9"/>
    <w:rsid w:val="00CA275F"/>
    <w:rsid w:val="00CA3FA2"/>
    <w:rsid w:val="00CB4BBC"/>
    <w:rsid w:val="00CB64C0"/>
    <w:rsid w:val="00CC3802"/>
    <w:rsid w:val="00CD1F07"/>
    <w:rsid w:val="00CE7818"/>
    <w:rsid w:val="00D041E6"/>
    <w:rsid w:val="00D072FC"/>
    <w:rsid w:val="00D218AC"/>
    <w:rsid w:val="00D24A14"/>
    <w:rsid w:val="00D26BA2"/>
    <w:rsid w:val="00D33306"/>
    <w:rsid w:val="00D40B21"/>
    <w:rsid w:val="00D43BCC"/>
    <w:rsid w:val="00D446F1"/>
    <w:rsid w:val="00D4526F"/>
    <w:rsid w:val="00D45B04"/>
    <w:rsid w:val="00D57105"/>
    <w:rsid w:val="00D57740"/>
    <w:rsid w:val="00D966C5"/>
    <w:rsid w:val="00DA5301"/>
    <w:rsid w:val="00DB22EE"/>
    <w:rsid w:val="00DF40E3"/>
    <w:rsid w:val="00DF461E"/>
    <w:rsid w:val="00DF6318"/>
    <w:rsid w:val="00E04FC1"/>
    <w:rsid w:val="00E07E8D"/>
    <w:rsid w:val="00E10045"/>
    <w:rsid w:val="00E13244"/>
    <w:rsid w:val="00E20E78"/>
    <w:rsid w:val="00E24749"/>
    <w:rsid w:val="00E275CE"/>
    <w:rsid w:val="00E34323"/>
    <w:rsid w:val="00E358C1"/>
    <w:rsid w:val="00E372D5"/>
    <w:rsid w:val="00E44FF2"/>
    <w:rsid w:val="00E56D36"/>
    <w:rsid w:val="00E5795A"/>
    <w:rsid w:val="00E60945"/>
    <w:rsid w:val="00E7397F"/>
    <w:rsid w:val="00E864D4"/>
    <w:rsid w:val="00E959A8"/>
    <w:rsid w:val="00EA08D4"/>
    <w:rsid w:val="00EA2743"/>
    <w:rsid w:val="00EB6C7B"/>
    <w:rsid w:val="00EC7972"/>
    <w:rsid w:val="00EE16AC"/>
    <w:rsid w:val="00EF4D66"/>
    <w:rsid w:val="00EF53E2"/>
    <w:rsid w:val="00F008A0"/>
    <w:rsid w:val="00F1210E"/>
    <w:rsid w:val="00F26B91"/>
    <w:rsid w:val="00F30B1D"/>
    <w:rsid w:val="00F3189B"/>
    <w:rsid w:val="00F34436"/>
    <w:rsid w:val="00F375D5"/>
    <w:rsid w:val="00F44F79"/>
    <w:rsid w:val="00F5060A"/>
    <w:rsid w:val="00F67208"/>
    <w:rsid w:val="00F7533F"/>
    <w:rsid w:val="00F773A2"/>
    <w:rsid w:val="00F8037F"/>
    <w:rsid w:val="00F80CF1"/>
    <w:rsid w:val="00F819DF"/>
    <w:rsid w:val="00F823F8"/>
    <w:rsid w:val="00FA01ED"/>
    <w:rsid w:val="00FB33B3"/>
    <w:rsid w:val="00FB49B0"/>
    <w:rsid w:val="00FB504E"/>
    <w:rsid w:val="00FC19AF"/>
    <w:rsid w:val="00FC50A7"/>
    <w:rsid w:val="00FC5385"/>
    <w:rsid w:val="00FD1342"/>
    <w:rsid w:val="00FE4C44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405CA7"/>
  <w15:docId w15:val="{FF4D04DE-E7BF-4322-90B9-4FBEF2AE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semiHidden="1" w:uiPriority="59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959"/>
    <w:pPr>
      <w:widowControl w:val="0"/>
      <w:jc w:val="both"/>
    </w:pPr>
    <w:rPr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C41190"/>
    <w:pPr>
      <w:keepNext/>
      <w:keepLines/>
      <w:widowControl/>
      <w:spacing w:before="500" w:after="50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9"/>
    <w:qFormat/>
    <w:rsid w:val="00C41190"/>
    <w:pPr>
      <w:keepNext/>
      <w:keepLines/>
      <w:spacing w:before="160" w:after="160" w:line="420" w:lineRule="auto"/>
      <w:ind w:left="397"/>
      <w:jc w:val="center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0"/>
    <w:link w:val="30"/>
    <w:uiPriority w:val="99"/>
    <w:qFormat/>
    <w:rsid w:val="00C41190"/>
    <w:pPr>
      <w:keepNext/>
      <w:keepLines/>
      <w:spacing w:before="160" w:after="160"/>
      <w:jc w:val="left"/>
      <w:outlineLvl w:val="2"/>
    </w:pPr>
    <w:rPr>
      <w:b/>
      <w:bCs/>
      <w:kern w:val="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9"/>
    <w:locked/>
    <w:rsid w:val="004B4E65"/>
    <w:rPr>
      <w:rFonts w:cs="Times New Roman"/>
      <w:b/>
      <w:kern w:val="44"/>
      <w:sz w:val="44"/>
    </w:rPr>
  </w:style>
  <w:style w:type="character" w:customStyle="1" w:styleId="20">
    <w:name w:val="标题 2 字符"/>
    <w:basedOn w:val="a1"/>
    <w:link w:val="2"/>
    <w:uiPriority w:val="99"/>
    <w:semiHidden/>
    <w:locked/>
    <w:rsid w:val="004B4E65"/>
    <w:rPr>
      <w:rFonts w:ascii="Cambria" w:eastAsia="宋体" w:hAnsi="Cambria" w:cs="Times New Roman"/>
      <w:b/>
      <w:sz w:val="32"/>
    </w:rPr>
  </w:style>
  <w:style w:type="character" w:customStyle="1" w:styleId="30">
    <w:name w:val="标题 3 字符"/>
    <w:basedOn w:val="a1"/>
    <w:link w:val="3"/>
    <w:uiPriority w:val="99"/>
    <w:semiHidden/>
    <w:locked/>
    <w:rsid w:val="004B4E65"/>
    <w:rPr>
      <w:rFonts w:cs="Times New Roman"/>
      <w:b/>
      <w:sz w:val="32"/>
    </w:rPr>
  </w:style>
  <w:style w:type="character" w:styleId="a4">
    <w:name w:val="footnote reference"/>
    <w:basedOn w:val="a1"/>
    <w:uiPriority w:val="99"/>
    <w:rsid w:val="00C41190"/>
    <w:rPr>
      <w:rFonts w:cs="Times New Roman"/>
      <w:vertAlign w:val="superscript"/>
    </w:rPr>
  </w:style>
  <w:style w:type="character" w:styleId="a5">
    <w:name w:val="page number"/>
    <w:basedOn w:val="a1"/>
    <w:uiPriority w:val="99"/>
    <w:rsid w:val="00C41190"/>
    <w:rPr>
      <w:rFonts w:cs="Times New Roman"/>
    </w:rPr>
  </w:style>
  <w:style w:type="character" w:styleId="a6">
    <w:name w:val="FollowedHyperlink"/>
    <w:basedOn w:val="a1"/>
    <w:uiPriority w:val="99"/>
    <w:rsid w:val="00C41190"/>
    <w:rPr>
      <w:rFonts w:cs="Times New Roman"/>
      <w:color w:val="800080"/>
      <w:u w:val="single"/>
    </w:rPr>
  </w:style>
  <w:style w:type="character" w:styleId="a7">
    <w:name w:val="Hyperlink"/>
    <w:basedOn w:val="a1"/>
    <w:uiPriority w:val="99"/>
    <w:rsid w:val="00C41190"/>
    <w:rPr>
      <w:rFonts w:cs="Times New Roman"/>
      <w:color w:val="0000FF"/>
      <w:u w:val="single"/>
    </w:rPr>
  </w:style>
  <w:style w:type="paragraph" w:styleId="TOC3">
    <w:name w:val="toc 3"/>
    <w:basedOn w:val="a"/>
    <w:next w:val="a"/>
    <w:uiPriority w:val="99"/>
    <w:rsid w:val="00C41190"/>
    <w:pPr>
      <w:tabs>
        <w:tab w:val="right" w:leader="dot" w:pos="9061"/>
      </w:tabs>
      <w:spacing w:line="360" w:lineRule="auto"/>
      <w:ind w:firstLine="900"/>
    </w:pPr>
  </w:style>
  <w:style w:type="paragraph" w:styleId="31">
    <w:name w:val="Body Text Indent 3"/>
    <w:basedOn w:val="a"/>
    <w:link w:val="32"/>
    <w:uiPriority w:val="99"/>
    <w:rsid w:val="00C41190"/>
    <w:pPr>
      <w:ind w:firstLine="482"/>
      <w:jc w:val="left"/>
    </w:pPr>
    <w:rPr>
      <w:kern w:val="0"/>
      <w:sz w:val="16"/>
      <w:szCs w:val="16"/>
    </w:rPr>
  </w:style>
  <w:style w:type="character" w:customStyle="1" w:styleId="32">
    <w:name w:val="正文文本缩进 3 字符"/>
    <w:basedOn w:val="a1"/>
    <w:link w:val="31"/>
    <w:uiPriority w:val="99"/>
    <w:semiHidden/>
    <w:locked/>
    <w:rsid w:val="004B4E65"/>
    <w:rPr>
      <w:rFonts w:cs="Times New Roman"/>
      <w:sz w:val="16"/>
    </w:rPr>
  </w:style>
  <w:style w:type="paragraph" w:customStyle="1" w:styleId="a8">
    <w:name w:val="注意内容"/>
    <w:basedOn w:val="a"/>
    <w:next w:val="a0"/>
    <w:uiPriority w:val="99"/>
    <w:rsid w:val="00C41190"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customStyle="1" w:styleId="4">
    <w:name w:val="标题4"/>
    <w:basedOn w:val="a"/>
    <w:next w:val="a0"/>
    <w:uiPriority w:val="99"/>
    <w:rsid w:val="00C41190"/>
    <w:pPr>
      <w:outlineLvl w:val="3"/>
    </w:pPr>
    <w:rPr>
      <w:rFonts w:ascii="宋体" w:hAnsi="宋体"/>
    </w:rPr>
  </w:style>
  <w:style w:type="paragraph" w:styleId="a9">
    <w:name w:val="header"/>
    <w:basedOn w:val="a"/>
    <w:link w:val="aa"/>
    <w:uiPriority w:val="99"/>
    <w:rsid w:val="00C41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a">
    <w:name w:val="页眉 字符"/>
    <w:basedOn w:val="a1"/>
    <w:link w:val="a9"/>
    <w:uiPriority w:val="99"/>
    <w:locked/>
    <w:rsid w:val="00F67208"/>
    <w:rPr>
      <w:rFonts w:eastAsia="楷体_GB2312" w:cs="Times New Roman"/>
      <w:kern w:val="2"/>
      <w:sz w:val="18"/>
    </w:rPr>
  </w:style>
  <w:style w:type="paragraph" w:customStyle="1" w:styleId="ab">
    <w:name w:val="单命令行"/>
    <w:basedOn w:val="a"/>
    <w:next w:val="a"/>
    <w:uiPriority w:val="99"/>
    <w:rsid w:val="00C41190"/>
    <w:pPr>
      <w:ind w:left="425"/>
      <w:jc w:val="left"/>
    </w:pPr>
    <w:rPr>
      <w:rFonts w:ascii="Courier New" w:hAnsi="Courier New"/>
    </w:rPr>
  </w:style>
  <w:style w:type="paragraph" w:customStyle="1" w:styleId="ac">
    <w:name w:val="正文＋"/>
    <w:basedOn w:val="a"/>
    <w:next w:val="ad"/>
    <w:uiPriority w:val="99"/>
    <w:rsid w:val="00C41190"/>
    <w:pPr>
      <w:spacing w:after="120"/>
    </w:pPr>
  </w:style>
  <w:style w:type="paragraph" w:customStyle="1" w:styleId="p0">
    <w:name w:val="p0"/>
    <w:basedOn w:val="a"/>
    <w:uiPriority w:val="99"/>
    <w:rsid w:val="00C41190"/>
    <w:pPr>
      <w:widowControl/>
    </w:pPr>
  </w:style>
  <w:style w:type="paragraph" w:customStyle="1" w:styleId="Wen">
    <w:name w:val="Wen"/>
    <w:basedOn w:val="a"/>
    <w:uiPriority w:val="99"/>
    <w:rsid w:val="00C41190"/>
    <w:pPr>
      <w:spacing w:line="360" w:lineRule="auto"/>
    </w:pPr>
    <w:rPr>
      <w:rFonts w:hAnsi="宋体"/>
      <w:sz w:val="24"/>
    </w:rPr>
  </w:style>
  <w:style w:type="paragraph" w:styleId="TOC2">
    <w:name w:val="toc 2"/>
    <w:basedOn w:val="a"/>
    <w:next w:val="a"/>
    <w:uiPriority w:val="99"/>
    <w:rsid w:val="00C41190"/>
    <w:pPr>
      <w:ind w:left="397"/>
    </w:pPr>
  </w:style>
  <w:style w:type="paragraph" w:customStyle="1" w:styleId="11">
    <w:name w:val="正文1"/>
    <w:basedOn w:val="a"/>
    <w:uiPriority w:val="99"/>
    <w:rsid w:val="00C41190"/>
    <w:pPr>
      <w:ind w:firstLine="425"/>
    </w:pPr>
  </w:style>
  <w:style w:type="paragraph" w:styleId="ae">
    <w:name w:val="Body Text Indent"/>
    <w:basedOn w:val="a"/>
    <w:link w:val="af"/>
    <w:uiPriority w:val="99"/>
    <w:rsid w:val="00C41190"/>
    <w:pPr>
      <w:ind w:firstLine="482"/>
    </w:pPr>
    <w:rPr>
      <w:kern w:val="0"/>
      <w:sz w:val="20"/>
    </w:rPr>
  </w:style>
  <w:style w:type="character" w:customStyle="1" w:styleId="af">
    <w:name w:val="正文文本缩进 字符"/>
    <w:basedOn w:val="a1"/>
    <w:link w:val="ae"/>
    <w:uiPriority w:val="99"/>
    <w:semiHidden/>
    <w:locked/>
    <w:rsid w:val="004B4E65"/>
    <w:rPr>
      <w:rFonts w:cs="Times New Roman"/>
      <w:sz w:val="20"/>
    </w:rPr>
  </w:style>
  <w:style w:type="paragraph" w:customStyle="1" w:styleId="af0">
    <w:name w:val="表注"/>
    <w:basedOn w:val="af1"/>
    <w:uiPriority w:val="99"/>
    <w:rsid w:val="00C41190"/>
    <w:rPr>
      <w:rFonts w:eastAsia="黑体"/>
    </w:rPr>
  </w:style>
  <w:style w:type="paragraph" w:customStyle="1" w:styleId="ad">
    <w:name w:val="命令行"/>
    <w:basedOn w:val="a"/>
    <w:uiPriority w:val="99"/>
    <w:rsid w:val="00C41190"/>
    <w:pPr>
      <w:shd w:val="pct10" w:color="auto" w:fill="FFFFFF"/>
      <w:jc w:val="center"/>
    </w:pPr>
    <w:rPr>
      <w:rFonts w:ascii="Lucida Console" w:hAnsi="Lucida Console"/>
    </w:rPr>
  </w:style>
  <w:style w:type="paragraph" w:styleId="af2">
    <w:name w:val="endnote text"/>
    <w:basedOn w:val="a"/>
    <w:link w:val="af3"/>
    <w:uiPriority w:val="99"/>
    <w:rsid w:val="00C41190"/>
    <w:pPr>
      <w:snapToGrid w:val="0"/>
      <w:jc w:val="left"/>
    </w:pPr>
    <w:rPr>
      <w:kern w:val="0"/>
      <w:sz w:val="20"/>
    </w:rPr>
  </w:style>
  <w:style w:type="character" w:customStyle="1" w:styleId="af3">
    <w:name w:val="尾注文本 字符"/>
    <w:basedOn w:val="a1"/>
    <w:link w:val="af2"/>
    <w:uiPriority w:val="99"/>
    <w:semiHidden/>
    <w:locked/>
    <w:rsid w:val="004B4E65"/>
    <w:rPr>
      <w:rFonts w:cs="Times New Roman"/>
      <w:sz w:val="20"/>
    </w:rPr>
  </w:style>
  <w:style w:type="paragraph" w:styleId="af4">
    <w:name w:val="Body Text"/>
    <w:basedOn w:val="a"/>
    <w:link w:val="af5"/>
    <w:uiPriority w:val="99"/>
    <w:rsid w:val="00C41190"/>
    <w:pPr>
      <w:widowControl/>
      <w:ind w:right="35"/>
      <w:jc w:val="left"/>
    </w:pPr>
    <w:rPr>
      <w:kern w:val="0"/>
      <w:sz w:val="20"/>
    </w:rPr>
  </w:style>
  <w:style w:type="character" w:customStyle="1" w:styleId="af5">
    <w:name w:val="正文文本 字符"/>
    <w:basedOn w:val="a1"/>
    <w:link w:val="af4"/>
    <w:uiPriority w:val="99"/>
    <w:semiHidden/>
    <w:locked/>
    <w:rsid w:val="004B4E65"/>
    <w:rPr>
      <w:rFonts w:cs="Times New Roman"/>
      <w:sz w:val="20"/>
    </w:rPr>
  </w:style>
  <w:style w:type="paragraph" w:styleId="af6">
    <w:name w:val="Normal (Web)"/>
    <w:basedOn w:val="a"/>
    <w:uiPriority w:val="99"/>
    <w:rsid w:val="00C4119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21">
    <w:name w:val="正文2"/>
    <w:basedOn w:val="11"/>
    <w:next w:val="11"/>
    <w:uiPriority w:val="99"/>
    <w:rsid w:val="00C41190"/>
    <w:rPr>
      <w:rFonts w:ascii="Courier New" w:hAnsi="Courier New"/>
    </w:rPr>
  </w:style>
  <w:style w:type="paragraph" w:customStyle="1" w:styleId="af7">
    <w:name w:val="节"/>
    <w:basedOn w:val="a"/>
    <w:next w:val="a"/>
    <w:uiPriority w:val="99"/>
    <w:rsid w:val="00C41190"/>
    <w:pPr>
      <w:spacing w:before="120"/>
    </w:pPr>
    <w:rPr>
      <w:rFonts w:eastAsia="黑体"/>
    </w:rPr>
  </w:style>
  <w:style w:type="paragraph" w:customStyle="1" w:styleId="af8">
    <w:name w:val="表格"/>
    <w:basedOn w:val="11"/>
    <w:uiPriority w:val="99"/>
    <w:rsid w:val="00C41190"/>
    <w:pPr>
      <w:spacing w:before="80" w:after="80"/>
      <w:ind w:firstLine="0"/>
      <w:jc w:val="left"/>
    </w:pPr>
  </w:style>
  <w:style w:type="paragraph" w:styleId="af1">
    <w:name w:val="caption"/>
    <w:basedOn w:val="a"/>
    <w:next w:val="a"/>
    <w:uiPriority w:val="99"/>
    <w:qFormat/>
    <w:rsid w:val="00C41190"/>
    <w:pPr>
      <w:spacing w:after="120"/>
      <w:jc w:val="center"/>
    </w:pPr>
  </w:style>
  <w:style w:type="paragraph" w:styleId="TOC6">
    <w:name w:val="toc 6"/>
    <w:basedOn w:val="a"/>
    <w:next w:val="a"/>
    <w:uiPriority w:val="99"/>
    <w:rsid w:val="00C41190"/>
    <w:pPr>
      <w:ind w:left="2100"/>
    </w:pPr>
  </w:style>
  <w:style w:type="paragraph" w:customStyle="1" w:styleId="SimSun">
    <w:name w:val="標準 + SimSun"/>
    <w:basedOn w:val="a"/>
    <w:uiPriority w:val="99"/>
    <w:rsid w:val="00C41190"/>
    <w:pPr>
      <w:spacing w:line="400" w:lineRule="exact"/>
      <w:ind w:firstLine="420"/>
    </w:pPr>
    <w:rPr>
      <w:rFonts w:ascii="宋体" w:hAnsi="宋体"/>
      <w:sz w:val="24"/>
    </w:rPr>
  </w:style>
  <w:style w:type="paragraph" w:customStyle="1" w:styleId="af9">
    <w:name w:val="图注"/>
    <w:basedOn w:val="af1"/>
    <w:next w:val="a"/>
    <w:uiPriority w:val="99"/>
    <w:rsid w:val="00C41190"/>
  </w:style>
  <w:style w:type="paragraph" w:styleId="a0">
    <w:name w:val="Normal Indent"/>
    <w:basedOn w:val="a"/>
    <w:uiPriority w:val="99"/>
    <w:rsid w:val="00C41190"/>
    <w:pPr>
      <w:ind w:firstLine="420"/>
    </w:pPr>
  </w:style>
  <w:style w:type="paragraph" w:styleId="22">
    <w:name w:val="Body Text 2"/>
    <w:basedOn w:val="a"/>
    <w:link w:val="23"/>
    <w:uiPriority w:val="99"/>
    <w:rsid w:val="00C41190"/>
    <w:pPr>
      <w:adjustRightInd w:val="0"/>
      <w:spacing w:line="440" w:lineRule="atLeast"/>
      <w:jc w:val="center"/>
      <w:textAlignment w:val="baseline"/>
    </w:pPr>
    <w:rPr>
      <w:kern w:val="0"/>
      <w:sz w:val="20"/>
    </w:rPr>
  </w:style>
  <w:style w:type="character" w:customStyle="1" w:styleId="23">
    <w:name w:val="正文文本 2 字符"/>
    <w:basedOn w:val="a1"/>
    <w:link w:val="22"/>
    <w:uiPriority w:val="99"/>
    <w:semiHidden/>
    <w:locked/>
    <w:rsid w:val="004B4E65"/>
    <w:rPr>
      <w:rFonts w:cs="Times New Roman"/>
      <w:sz w:val="20"/>
    </w:rPr>
  </w:style>
  <w:style w:type="paragraph" w:styleId="TOC8">
    <w:name w:val="toc 8"/>
    <w:basedOn w:val="a"/>
    <w:next w:val="a"/>
    <w:uiPriority w:val="99"/>
    <w:rsid w:val="00C41190"/>
    <w:pPr>
      <w:ind w:left="2940"/>
    </w:pPr>
  </w:style>
  <w:style w:type="paragraph" w:customStyle="1" w:styleId="afa">
    <w:name w:val="注释"/>
    <w:basedOn w:val="a"/>
    <w:next w:val="a"/>
    <w:uiPriority w:val="99"/>
    <w:rsid w:val="00C41190"/>
    <w:pPr>
      <w:spacing w:before="120" w:after="120"/>
    </w:pPr>
    <w:rPr>
      <w:rFonts w:eastAsia="楷体_GB2312"/>
    </w:rPr>
  </w:style>
  <w:style w:type="paragraph" w:styleId="afb">
    <w:name w:val="footer"/>
    <w:basedOn w:val="a"/>
    <w:link w:val="afc"/>
    <w:uiPriority w:val="99"/>
    <w:rsid w:val="00C41190"/>
    <w:pPr>
      <w:tabs>
        <w:tab w:val="center" w:pos="4153"/>
        <w:tab w:val="right" w:pos="8306"/>
      </w:tabs>
      <w:snapToGrid w:val="0"/>
      <w:jc w:val="left"/>
    </w:pPr>
    <w:rPr>
      <w:kern w:val="0"/>
      <w:szCs w:val="18"/>
    </w:rPr>
  </w:style>
  <w:style w:type="character" w:customStyle="1" w:styleId="afc">
    <w:name w:val="页脚 字符"/>
    <w:basedOn w:val="a1"/>
    <w:link w:val="afb"/>
    <w:uiPriority w:val="99"/>
    <w:semiHidden/>
    <w:locked/>
    <w:rsid w:val="004B4E65"/>
    <w:rPr>
      <w:rFonts w:cs="Times New Roman"/>
      <w:sz w:val="18"/>
    </w:rPr>
  </w:style>
  <w:style w:type="paragraph" w:styleId="TOC4">
    <w:name w:val="toc 4"/>
    <w:basedOn w:val="a"/>
    <w:next w:val="a"/>
    <w:uiPriority w:val="99"/>
    <w:rsid w:val="00C41190"/>
    <w:pPr>
      <w:ind w:left="1260"/>
    </w:pPr>
  </w:style>
  <w:style w:type="paragraph" w:styleId="afd">
    <w:name w:val="footnote text"/>
    <w:basedOn w:val="a"/>
    <w:link w:val="afe"/>
    <w:uiPriority w:val="99"/>
    <w:rsid w:val="00C41190"/>
    <w:pPr>
      <w:snapToGrid w:val="0"/>
      <w:jc w:val="left"/>
    </w:pPr>
    <w:rPr>
      <w:kern w:val="0"/>
      <w:szCs w:val="18"/>
    </w:rPr>
  </w:style>
  <w:style w:type="character" w:customStyle="1" w:styleId="afe">
    <w:name w:val="脚注文本 字符"/>
    <w:basedOn w:val="a1"/>
    <w:link w:val="afd"/>
    <w:uiPriority w:val="99"/>
    <w:semiHidden/>
    <w:locked/>
    <w:rsid w:val="004B4E65"/>
    <w:rPr>
      <w:rFonts w:cs="Times New Roman"/>
      <w:sz w:val="18"/>
    </w:rPr>
  </w:style>
  <w:style w:type="paragraph" w:styleId="aff">
    <w:name w:val="Plain Text"/>
    <w:basedOn w:val="a"/>
    <w:link w:val="aff0"/>
    <w:uiPriority w:val="99"/>
    <w:rsid w:val="00C41190"/>
    <w:rPr>
      <w:rFonts w:ascii="宋体" w:hAnsi="Courier New"/>
      <w:kern w:val="0"/>
      <w:sz w:val="21"/>
      <w:szCs w:val="21"/>
    </w:rPr>
  </w:style>
  <w:style w:type="character" w:customStyle="1" w:styleId="aff0">
    <w:name w:val="纯文本 字符"/>
    <w:basedOn w:val="a1"/>
    <w:link w:val="aff"/>
    <w:uiPriority w:val="99"/>
    <w:semiHidden/>
    <w:locked/>
    <w:rsid w:val="004B4E65"/>
    <w:rPr>
      <w:rFonts w:ascii="宋体" w:hAnsi="Courier New" w:cs="Times New Roman"/>
      <w:sz w:val="21"/>
    </w:rPr>
  </w:style>
  <w:style w:type="paragraph" w:styleId="TOC1">
    <w:name w:val="toc 1"/>
    <w:basedOn w:val="a"/>
    <w:next w:val="a"/>
    <w:uiPriority w:val="99"/>
    <w:rsid w:val="00C41190"/>
    <w:rPr>
      <w:sz w:val="24"/>
    </w:rPr>
  </w:style>
  <w:style w:type="paragraph" w:customStyle="1" w:styleId="aff1">
    <w:name w:val="程序"/>
    <w:basedOn w:val="aff"/>
    <w:uiPriority w:val="99"/>
    <w:rsid w:val="00C41190"/>
    <w:pPr>
      <w:spacing w:line="300" w:lineRule="auto"/>
    </w:pPr>
    <w:rPr>
      <w:rFonts w:ascii="Times New Roman" w:hAnsi="Times New Roman"/>
    </w:rPr>
  </w:style>
  <w:style w:type="paragraph" w:styleId="TOC5">
    <w:name w:val="toc 5"/>
    <w:basedOn w:val="a"/>
    <w:next w:val="a"/>
    <w:uiPriority w:val="99"/>
    <w:rsid w:val="00C41190"/>
    <w:pPr>
      <w:ind w:left="1680"/>
    </w:pPr>
  </w:style>
  <w:style w:type="paragraph" w:styleId="aff2">
    <w:name w:val="Date"/>
    <w:basedOn w:val="a"/>
    <w:next w:val="a"/>
    <w:link w:val="aff3"/>
    <w:uiPriority w:val="99"/>
    <w:rsid w:val="00C41190"/>
    <w:pPr>
      <w:ind w:leftChars="2500" w:left="100"/>
    </w:pPr>
    <w:rPr>
      <w:kern w:val="0"/>
      <w:sz w:val="20"/>
    </w:rPr>
  </w:style>
  <w:style w:type="character" w:customStyle="1" w:styleId="aff3">
    <w:name w:val="日期 字符"/>
    <w:basedOn w:val="a1"/>
    <w:link w:val="aff2"/>
    <w:uiPriority w:val="99"/>
    <w:semiHidden/>
    <w:locked/>
    <w:rsid w:val="004B4E65"/>
    <w:rPr>
      <w:rFonts w:cs="Times New Roman"/>
      <w:sz w:val="20"/>
    </w:rPr>
  </w:style>
  <w:style w:type="paragraph" w:customStyle="1" w:styleId="aff4">
    <w:name w:val="图"/>
    <w:basedOn w:val="af1"/>
    <w:next w:val="af1"/>
    <w:uiPriority w:val="99"/>
    <w:rsid w:val="00C41190"/>
  </w:style>
  <w:style w:type="paragraph" w:styleId="aff5">
    <w:name w:val="Document Map"/>
    <w:basedOn w:val="a"/>
    <w:link w:val="aff6"/>
    <w:uiPriority w:val="99"/>
    <w:rsid w:val="00C41190"/>
    <w:pPr>
      <w:shd w:val="clear" w:color="auto" w:fill="000080"/>
    </w:pPr>
    <w:rPr>
      <w:kern w:val="0"/>
      <w:sz w:val="2"/>
    </w:rPr>
  </w:style>
  <w:style w:type="character" w:customStyle="1" w:styleId="aff6">
    <w:name w:val="文档结构图 字符"/>
    <w:basedOn w:val="a1"/>
    <w:link w:val="aff5"/>
    <w:uiPriority w:val="99"/>
    <w:semiHidden/>
    <w:locked/>
    <w:rsid w:val="004B4E65"/>
    <w:rPr>
      <w:rFonts w:cs="Times New Roman"/>
      <w:sz w:val="2"/>
    </w:rPr>
  </w:style>
  <w:style w:type="paragraph" w:customStyle="1" w:styleId="Style22">
    <w:name w:val="Style 样式 样式 样式 样式 样式 正文缩进表正文正文非缩进 + 首行缩进:  2 字符 + 首行缩进:  2 字符 + 首行缩..."/>
    <w:basedOn w:val="a"/>
    <w:uiPriority w:val="99"/>
    <w:rsid w:val="00C41190"/>
    <w:pPr>
      <w:spacing w:afterLines="50" w:line="300" w:lineRule="auto"/>
      <w:ind w:firstLineChars="200" w:firstLine="200"/>
    </w:pPr>
    <w:rPr>
      <w:rFonts w:ascii="Arial" w:hAnsi="Arial"/>
    </w:rPr>
  </w:style>
  <w:style w:type="paragraph" w:customStyle="1" w:styleId="aff7">
    <w:name w:val="表头"/>
    <w:basedOn w:val="af1"/>
    <w:uiPriority w:val="99"/>
    <w:rsid w:val="00C41190"/>
    <w:pPr>
      <w:spacing w:before="120"/>
      <w:outlineLvl w:val="3"/>
    </w:pPr>
    <w:rPr>
      <w:rFonts w:eastAsia="黑体"/>
    </w:rPr>
  </w:style>
  <w:style w:type="paragraph" w:styleId="TOC9">
    <w:name w:val="toc 9"/>
    <w:basedOn w:val="a"/>
    <w:next w:val="a"/>
    <w:uiPriority w:val="99"/>
    <w:rsid w:val="00C41190"/>
    <w:pPr>
      <w:ind w:left="3360"/>
    </w:pPr>
  </w:style>
  <w:style w:type="paragraph" w:styleId="24">
    <w:name w:val="Body Text Indent 2"/>
    <w:basedOn w:val="a"/>
    <w:link w:val="25"/>
    <w:uiPriority w:val="99"/>
    <w:rsid w:val="00C41190"/>
    <w:pPr>
      <w:ind w:left="-141" w:firstLine="213"/>
    </w:pPr>
    <w:rPr>
      <w:kern w:val="0"/>
      <w:sz w:val="20"/>
    </w:rPr>
  </w:style>
  <w:style w:type="character" w:customStyle="1" w:styleId="25">
    <w:name w:val="正文文本缩进 2 字符"/>
    <w:basedOn w:val="a1"/>
    <w:link w:val="24"/>
    <w:uiPriority w:val="99"/>
    <w:semiHidden/>
    <w:locked/>
    <w:rsid w:val="004B4E65"/>
    <w:rPr>
      <w:rFonts w:cs="Times New Roman"/>
      <w:sz w:val="20"/>
    </w:rPr>
  </w:style>
  <w:style w:type="paragraph" w:styleId="TOC7">
    <w:name w:val="toc 7"/>
    <w:basedOn w:val="a"/>
    <w:next w:val="a"/>
    <w:uiPriority w:val="99"/>
    <w:rsid w:val="00C41190"/>
    <w:pPr>
      <w:ind w:left="2520"/>
    </w:pPr>
  </w:style>
  <w:style w:type="character" w:customStyle="1" w:styleId="apple-style-span">
    <w:name w:val="apple-style-span"/>
    <w:uiPriority w:val="99"/>
    <w:rsid w:val="00F30B1D"/>
  </w:style>
  <w:style w:type="character" w:customStyle="1" w:styleId="apple-converted-space">
    <w:name w:val="apple-converted-space"/>
    <w:uiPriority w:val="99"/>
    <w:rsid w:val="00C15F8D"/>
  </w:style>
  <w:style w:type="character" w:styleId="HTML">
    <w:name w:val="HTML Typewriter"/>
    <w:basedOn w:val="a1"/>
    <w:uiPriority w:val="99"/>
    <w:rsid w:val="00B55AF2"/>
    <w:rPr>
      <w:rFonts w:ascii="宋体" w:eastAsia="宋体" w:hAnsi="宋体" w:cs="Times New Roman"/>
      <w:sz w:val="24"/>
    </w:rPr>
  </w:style>
  <w:style w:type="paragraph" w:styleId="aff8">
    <w:name w:val="Balloon Text"/>
    <w:basedOn w:val="a"/>
    <w:link w:val="aff9"/>
    <w:uiPriority w:val="99"/>
    <w:rsid w:val="00B4442D"/>
  </w:style>
  <w:style w:type="character" w:customStyle="1" w:styleId="aff9">
    <w:name w:val="批注框文本 字符"/>
    <w:basedOn w:val="a1"/>
    <w:link w:val="aff8"/>
    <w:uiPriority w:val="99"/>
    <w:locked/>
    <w:rsid w:val="00B4442D"/>
    <w:rPr>
      <w:rFonts w:cs="Times New Roman"/>
      <w:kern w:val="2"/>
      <w:sz w:val="18"/>
    </w:rPr>
  </w:style>
  <w:style w:type="character" w:styleId="affa">
    <w:name w:val="Placeholder Text"/>
    <w:basedOn w:val="a1"/>
    <w:uiPriority w:val="99"/>
    <w:semiHidden/>
    <w:rsid w:val="003A2E06"/>
    <w:rPr>
      <w:rFonts w:cs="Times New Roman"/>
      <w:color w:val="808080"/>
    </w:rPr>
  </w:style>
  <w:style w:type="table" w:styleId="affb">
    <w:name w:val="Table Grid"/>
    <w:basedOn w:val="a2"/>
    <w:uiPriority w:val="99"/>
    <w:rsid w:val="00C5539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List Paragraph"/>
    <w:basedOn w:val="a"/>
    <w:uiPriority w:val="34"/>
    <w:qFormat/>
    <w:rsid w:val="003220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132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数学与统计学院实验指导书模板</dc:title>
  <dc:creator>数学与统计学院</dc:creator>
  <cp:lastModifiedBy>liang qr</cp:lastModifiedBy>
  <cp:revision>6</cp:revision>
  <cp:lastPrinted>2017-01-22T09:41:00Z</cp:lastPrinted>
  <dcterms:created xsi:type="dcterms:W3CDTF">2021-09-07T05:42:00Z</dcterms:created>
  <dcterms:modified xsi:type="dcterms:W3CDTF">2022-09-14T11:30:00Z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办公室">
    <vt:lpwstr>科技楼5075</vt:lpwstr>
  </property>
  <property fmtid="{D5CDD505-2E9C-101B-9397-08002B2CF9AE}" pid="3" name="部门">
    <vt:lpwstr>数学与统计学院</vt:lpwstr>
  </property>
</Properties>
</file>